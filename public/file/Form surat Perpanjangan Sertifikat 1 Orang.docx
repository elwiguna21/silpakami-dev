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0B1BC" w14:textId="54F75817" w:rsidR="00403DEC" w:rsidRPr="00B13607" w:rsidRDefault="00D5456A" w:rsidP="00661A0C">
      <w:pPr>
        <w:spacing w:before="60"/>
        <w:ind w:left="2977" w:right="2074" w:firstLine="720"/>
        <w:rPr>
          <w:b/>
          <w:position w:val="-1"/>
          <w:sz w:val="24"/>
          <w:szCs w:val="24"/>
          <w:lang w:val="en-ID"/>
        </w:rPr>
      </w:pPr>
      <w:r>
        <w:rPr>
          <w:sz w:val="56"/>
          <w:szCs w:val="56"/>
          <w:lang w:val="en-ID"/>
        </w:rPr>
        <w:pict w14:anchorId="42BA1633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1.5pt;margin-top:30.85pt;width:153.9pt;height:109.6pt;z-index:-251660800;mso-position-horizontal-relative:page;mso-position-vertical-relative:page" filled="f" stroked="f">
            <v:textbox style="mso-next-textbox:#_x0000_s1029" inset="0,0,0,0">
              <w:txbxContent>
                <w:p w14:paraId="6E6BB0FE" w14:textId="5EC7DFBC" w:rsidR="00EE4C83" w:rsidRDefault="00EE4C83">
                  <w:pPr>
                    <w:jc w:val="right"/>
                    <w:rPr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56"/>
          <w:szCs w:val="56"/>
          <w:lang w:val="en-ID"/>
        </w:rPr>
        <w:pict w14:anchorId="77F28248">
          <v:group id="_x0000_s1026" style="position:absolute;left:0;text-align:left;margin-left:60.75pt;margin-top:62.05pt;width:495.65pt;height:4.6pt;z-index:-251656704;mso-position-horizontal-relative:page" coordorigin="1215,1241" coordsize="9913,92">
            <v:shape id="_x0000_s1028" style="position:absolute;left:1243;top:1269;width:9857;height:0" coordorigin="1243,1269" coordsize="9857,0" path="m1243,1269r9857,e" filled="f" strokeweight="2.8pt">
              <v:path arrowok="t"/>
            </v:shape>
            <v:shape id="_x0000_s1027" style="position:absolute;left:1243;top:1323;width:9857;height:0" coordorigin="1243,1323" coordsize="9857,0" path="m1243,1323r9857,e" filled="f" strokeweight="1pt">
              <v:path arrowok="t"/>
            </v:shape>
            <w10:wrap anchorx="page"/>
          </v:group>
        </w:pict>
      </w:r>
      <w:r w:rsidR="00403DEC" w:rsidRPr="00B13607">
        <w:rPr>
          <w:b/>
          <w:spacing w:val="1"/>
          <w:position w:val="-1"/>
          <w:sz w:val="56"/>
          <w:szCs w:val="56"/>
          <w:lang w:val="en-ID"/>
        </w:rPr>
        <w:t xml:space="preserve">KOP </w:t>
      </w:r>
      <w:r w:rsidR="00661A0C" w:rsidRPr="00B13607">
        <w:rPr>
          <w:b/>
          <w:spacing w:val="1"/>
          <w:position w:val="-1"/>
          <w:sz w:val="56"/>
          <w:szCs w:val="56"/>
          <w:lang w:val="en-ID"/>
        </w:rPr>
        <w:t>SKPD</w:t>
      </w:r>
      <w:r w:rsidR="009D2757" w:rsidRPr="00B13607">
        <w:rPr>
          <w:b/>
          <w:spacing w:val="1"/>
          <w:position w:val="-1"/>
          <w:sz w:val="56"/>
          <w:szCs w:val="56"/>
          <w:lang w:val="en-ID"/>
        </w:rPr>
        <w:t xml:space="preserve"> </w:t>
      </w:r>
    </w:p>
    <w:p w14:paraId="0E1ADB13" w14:textId="34DF205D" w:rsidR="00EE4C83" w:rsidRPr="00B13607" w:rsidRDefault="00EE4C83">
      <w:pPr>
        <w:spacing w:line="200" w:lineRule="exact"/>
        <w:rPr>
          <w:lang w:val="en-ID"/>
        </w:rPr>
      </w:pPr>
    </w:p>
    <w:p w14:paraId="6EE96D4B" w14:textId="0C12CA77" w:rsidR="008755BD" w:rsidRPr="00B13607" w:rsidRDefault="008755BD">
      <w:pPr>
        <w:spacing w:line="200" w:lineRule="exact"/>
        <w:rPr>
          <w:lang w:val="en-ID"/>
        </w:rPr>
      </w:pPr>
    </w:p>
    <w:p w14:paraId="47EDE037" w14:textId="0BBF8589" w:rsidR="008755BD" w:rsidRPr="00B13607" w:rsidRDefault="008755BD">
      <w:pPr>
        <w:spacing w:line="200" w:lineRule="exact"/>
        <w:rPr>
          <w:lang w:val="en-ID"/>
        </w:rPr>
      </w:pPr>
    </w:p>
    <w:p w14:paraId="4D728D4B" w14:textId="3EA35CC0" w:rsidR="008755BD" w:rsidRPr="00B13607" w:rsidRDefault="008755BD">
      <w:pPr>
        <w:spacing w:line="200" w:lineRule="exact"/>
        <w:rPr>
          <w:lang w:val="en-ID"/>
        </w:rPr>
      </w:pPr>
    </w:p>
    <w:p w14:paraId="375323D9" w14:textId="77777777" w:rsidR="00EE4C83" w:rsidRPr="00B13607" w:rsidRDefault="00EE4C83">
      <w:pPr>
        <w:spacing w:line="200" w:lineRule="exact"/>
        <w:rPr>
          <w:lang w:val="en-ID"/>
        </w:rPr>
      </w:pPr>
    </w:p>
    <w:p w14:paraId="20BF66AE" w14:textId="76BB008E" w:rsidR="00EE4C83" w:rsidRPr="00B13607" w:rsidRDefault="00403DEC" w:rsidP="00F757D1">
      <w:pPr>
        <w:spacing w:before="16" w:line="280" w:lineRule="exact"/>
        <w:ind w:left="426" w:right="397"/>
        <w:jc w:val="center"/>
        <w:rPr>
          <w:rFonts w:eastAsia="Arial"/>
          <w:b/>
          <w:sz w:val="28"/>
          <w:szCs w:val="28"/>
          <w:lang w:val="en-ID"/>
        </w:rPr>
      </w:pPr>
      <w:r w:rsidRPr="00B13607">
        <w:rPr>
          <w:rFonts w:eastAsia="Arial"/>
          <w:b/>
          <w:sz w:val="28"/>
          <w:szCs w:val="28"/>
          <w:lang w:val="en-ID"/>
        </w:rPr>
        <w:t>SU</w:t>
      </w:r>
      <w:r w:rsidRPr="00B13607">
        <w:rPr>
          <w:rFonts w:eastAsia="Arial"/>
          <w:b/>
          <w:spacing w:val="1"/>
          <w:sz w:val="28"/>
          <w:szCs w:val="28"/>
          <w:lang w:val="en-ID"/>
        </w:rPr>
        <w:t>R</w:t>
      </w:r>
      <w:r w:rsidRPr="00B13607">
        <w:rPr>
          <w:rFonts w:eastAsia="Arial"/>
          <w:b/>
          <w:spacing w:val="-5"/>
          <w:sz w:val="28"/>
          <w:szCs w:val="28"/>
          <w:lang w:val="en-ID"/>
        </w:rPr>
        <w:t>A</w:t>
      </w:r>
      <w:r w:rsidRPr="00B13607">
        <w:rPr>
          <w:rFonts w:eastAsia="Arial"/>
          <w:b/>
          <w:sz w:val="28"/>
          <w:szCs w:val="28"/>
          <w:lang w:val="en-ID"/>
        </w:rPr>
        <w:t>T REKOME</w:t>
      </w:r>
      <w:r w:rsidRPr="00B13607">
        <w:rPr>
          <w:rFonts w:eastAsia="Arial"/>
          <w:b/>
          <w:spacing w:val="2"/>
          <w:sz w:val="28"/>
          <w:szCs w:val="28"/>
          <w:lang w:val="en-ID"/>
        </w:rPr>
        <w:t>ND</w:t>
      </w:r>
      <w:r w:rsidRPr="00B13607">
        <w:rPr>
          <w:rFonts w:eastAsia="Arial"/>
          <w:b/>
          <w:spacing w:val="-5"/>
          <w:sz w:val="28"/>
          <w:szCs w:val="28"/>
          <w:lang w:val="en-ID"/>
        </w:rPr>
        <w:t>A</w:t>
      </w:r>
      <w:r w:rsidRPr="00B13607">
        <w:rPr>
          <w:rFonts w:eastAsia="Arial"/>
          <w:b/>
          <w:spacing w:val="3"/>
          <w:sz w:val="28"/>
          <w:szCs w:val="28"/>
          <w:lang w:val="en-ID"/>
        </w:rPr>
        <w:t>S</w:t>
      </w:r>
      <w:r w:rsidRPr="00B13607">
        <w:rPr>
          <w:rFonts w:eastAsia="Arial"/>
          <w:b/>
          <w:sz w:val="28"/>
          <w:szCs w:val="28"/>
          <w:lang w:val="en-ID"/>
        </w:rPr>
        <w:t>I</w:t>
      </w:r>
      <w:r w:rsidRPr="00B13607">
        <w:rPr>
          <w:rFonts w:eastAsia="Arial"/>
          <w:b/>
          <w:spacing w:val="1"/>
          <w:sz w:val="28"/>
          <w:szCs w:val="28"/>
          <w:lang w:val="en-ID"/>
        </w:rPr>
        <w:t xml:space="preserve"> </w:t>
      </w:r>
      <w:r w:rsidRPr="00B13607">
        <w:rPr>
          <w:rFonts w:eastAsia="Arial"/>
          <w:b/>
          <w:sz w:val="28"/>
          <w:szCs w:val="28"/>
          <w:lang w:val="en-ID"/>
        </w:rPr>
        <w:t>PER</w:t>
      </w:r>
      <w:r w:rsidRPr="00B13607">
        <w:rPr>
          <w:rFonts w:eastAsia="Arial"/>
          <w:b/>
          <w:spacing w:val="-1"/>
          <w:sz w:val="28"/>
          <w:szCs w:val="28"/>
          <w:lang w:val="en-ID"/>
        </w:rPr>
        <w:t>M</w:t>
      </w:r>
      <w:r w:rsidRPr="00B13607">
        <w:rPr>
          <w:rFonts w:eastAsia="Arial"/>
          <w:b/>
          <w:sz w:val="28"/>
          <w:szCs w:val="28"/>
          <w:lang w:val="en-ID"/>
        </w:rPr>
        <w:t>OHO</w:t>
      </w:r>
      <w:r w:rsidRPr="00B13607">
        <w:rPr>
          <w:rFonts w:eastAsia="Arial"/>
          <w:b/>
          <w:spacing w:val="5"/>
          <w:sz w:val="28"/>
          <w:szCs w:val="28"/>
          <w:lang w:val="en-ID"/>
        </w:rPr>
        <w:t>N</w:t>
      </w:r>
      <w:r w:rsidRPr="00B13607">
        <w:rPr>
          <w:rFonts w:eastAsia="Arial"/>
          <w:b/>
          <w:spacing w:val="-5"/>
          <w:sz w:val="28"/>
          <w:szCs w:val="28"/>
          <w:lang w:val="en-ID"/>
        </w:rPr>
        <w:t>A</w:t>
      </w:r>
      <w:r w:rsidRPr="00B13607">
        <w:rPr>
          <w:rFonts w:eastAsia="Arial"/>
          <w:b/>
          <w:sz w:val="28"/>
          <w:szCs w:val="28"/>
          <w:lang w:val="en-ID"/>
        </w:rPr>
        <w:t>N</w:t>
      </w:r>
      <w:r w:rsidRPr="00B13607">
        <w:rPr>
          <w:rFonts w:eastAsia="Arial"/>
          <w:b/>
          <w:spacing w:val="13"/>
          <w:sz w:val="28"/>
          <w:szCs w:val="28"/>
          <w:lang w:val="en-ID"/>
        </w:rPr>
        <w:t xml:space="preserve"> </w:t>
      </w:r>
      <w:r w:rsidRPr="00B13607">
        <w:rPr>
          <w:rFonts w:eastAsia="Arial Black"/>
          <w:b/>
          <w:sz w:val="28"/>
          <w:szCs w:val="28"/>
          <w:lang w:val="en-ID"/>
        </w:rPr>
        <w:t>PERPANJAN</w:t>
      </w:r>
      <w:r w:rsidRPr="00B13607">
        <w:rPr>
          <w:rFonts w:eastAsia="Arial Black"/>
          <w:b/>
          <w:spacing w:val="1"/>
          <w:sz w:val="28"/>
          <w:szCs w:val="28"/>
          <w:lang w:val="en-ID"/>
        </w:rPr>
        <w:t>G</w:t>
      </w:r>
      <w:r w:rsidRPr="00B13607">
        <w:rPr>
          <w:rFonts w:eastAsia="Arial Black"/>
          <w:b/>
          <w:sz w:val="28"/>
          <w:szCs w:val="28"/>
          <w:lang w:val="en-ID"/>
        </w:rPr>
        <w:t>AN</w:t>
      </w:r>
      <w:r w:rsidRPr="00B13607">
        <w:rPr>
          <w:rFonts w:eastAsia="Arial"/>
          <w:b/>
          <w:sz w:val="28"/>
          <w:szCs w:val="28"/>
          <w:lang w:val="en-ID"/>
        </w:rPr>
        <w:t xml:space="preserve"> SER</w:t>
      </w:r>
      <w:r w:rsidRPr="00B13607">
        <w:rPr>
          <w:rFonts w:eastAsia="Arial"/>
          <w:b/>
          <w:spacing w:val="-1"/>
          <w:sz w:val="28"/>
          <w:szCs w:val="28"/>
          <w:lang w:val="en-ID"/>
        </w:rPr>
        <w:t>T</w:t>
      </w:r>
      <w:r w:rsidRPr="00B13607">
        <w:rPr>
          <w:rFonts w:eastAsia="Arial"/>
          <w:b/>
          <w:sz w:val="28"/>
          <w:szCs w:val="28"/>
          <w:lang w:val="en-ID"/>
        </w:rPr>
        <w:t>IF</w:t>
      </w:r>
      <w:r w:rsidRPr="00B13607">
        <w:rPr>
          <w:rFonts w:eastAsia="Arial"/>
          <w:b/>
          <w:spacing w:val="3"/>
          <w:sz w:val="28"/>
          <w:szCs w:val="28"/>
          <w:lang w:val="en-ID"/>
        </w:rPr>
        <w:t>I</w:t>
      </w:r>
      <w:r w:rsidRPr="00B13607">
        <w:rPr>
          <w:rFonts w:eastAsia="Arial"/>
          <w:b/>
          <w:spacing w:val="2"/>
          <w:sz w:val="28"/>
          <w:szCs w:val="28"/>
          <w:lang w:val="en-ID"/>
        </w:rPr>
        <w:t>K</w:t>
      </w:r>
      <w:r w:rsidRPr="00B13607">
        <w:rPr>
          <w:rFonts w:eastAsia="Arial"/>
          <w:b/>
          <w:spacing w:val="-5"/>
          <w:sz w:val="28"/>
          <w:szCs w:val="28"/>
          <w:lang w:val="en-ID"/>
        </w:rPr>
        <w:t>A</w:t>
      </w:r>
      <w:r w:rsidRPr="00B13607">
        <w:rPr>
          <w:rFonts w:eastAsia="Arial"/>
          <w:b/>
          <w:sz w:val="28"/>
          <w:szCs w:val="28"/>
          <w:lang w:val="en-ID"/>
        </w:rPr>
        <w:t xml:space="preserve">T </w:t>
      </w:r>
      <w:r w:rsidRPr="00B13607">
        <w:rPr>
          <w:rFonts w:eastAsia="Arial"/>
          <w:b/>
          <w:spacing w:val="1"/>
          <w:sz w:val="28"/>
          <w:szCs w:val="28"/>
          <w:lang w:val="en-ID"/>
        </w:rPr>
        <w:t>E</w:t>
      </w:r>
      <w:r w:rsidRPr="00B13607">
        <w:rPr>
          <w:rFonts w:eastAsia="Arial"/>
          <w:b/>
          <w:sz w:val="28"/>
          <w:szCs w:val="28"/>
          <w:lang w:val="en-ID"/>
        </w:rPr>
        <w:t>LEKT</w:t>
      </w:r>
      <w:r w:rsidRPr="00B13607">
        <w:rPr>
          <w:rFonts w:eastAsia="Arial"/>
          <w:b/>
          <w:spacing w:val="-1"/>
          <w:sz w:val="28"/>
          <w:szCs w:val="28"/>
          <w:lang w:val="en-ID"/>
        </w:rPr>
        <w:t>R</w:t>
      </w:r>
      <w:r w:rsidRPr="00B13607">
        <w:rPr>
          <w:rFonts w:eastAsia="Arial"/>
          <w:b/>
          <w:sz w:val="28"/>
          <w:szCs w:val="28"/>
          <w:lang w:val="en-ID"/>
        </w:rPr>
        <w:t>ONIK</w:t>
      </w:r>
    </w:p>
    <w:p w14:paraId="3C146BB2" w14:textId="2740A9B3" w:rsidR="009239AB" w:rsidRPr="00B13607" w:rsidRDefault="009239AB" w:rsidP="0056075A">
      <w:pPr>
        <w:spacing w:before="16" w:line="280" w:lineRule="exact"/>
        <w:ind w:left="142" w:right="114"/>
        <w:jc w:val="center"/>
        <w:rPr>
          <w:rFonts w:eastAsia="Arial"/>
          <w:sz w:val="28"/>
          <w:szCs w:val="28"/>
          <w:lang w:val="en-ID"/>
        </w:rPr>
      </w:pPr>
      <w:proofErr w:type="spellStart"/>
      <w:r w:rsidRPr="00B13607">
        <w:rPr>
          <w:rFonts w:eastAsia="Arial"/>
          <w:b/>
          <w:sz w:val="28"/>
          <w:szCs w:val="28"/>
          <w:lang w:val="en-ID"/>
        </w:rPr>
        <w:t>N</w:t>
      </w:r>
      <w:r w:rsidR="00B13607" w:rsidRPr="00B13607">
        <w:rPr>
          <w:rFonts w:eastAsia="Arial"/>
          <w:b/>
          <w:sz w:val="28"/>
          <w:szCs w:val="28"/>
          <w:lang w:val="en-ID"/>
        </w:rPr>
        <w:t>omor</w:t>
      </w:r>
      <w:proofErr w:type="spellEnd"/>
      <w:r w:rsidRPr="00B13607">
        <w:rPr>
          <w:rFonts w:eastAsia="Arial"/>
          <w:b/>
          <w:sz w:val="28"/>
          <w:szCs w:val="28"/>
          <w:lang w:val="en-ID"/>
        </w:rPr>
        <w:t>:</w:t>
      </w:r>
    </w:p>
    <w:p w14:paraId="69D2F368" w14:textId="77777777" w:rsidR="00EE4C83" w:rsidRPr="00B13607" w:rsidRDefault="00EE4C83">
      <w:pPr>
        <w:spacing w:before="9" w:line="100" w:lineRule="exact"/>
        <w:rPr>
          <w:sz w:val="11"/>
          <w:szCs w:val="11"/>
          <w:lang w:val="en-ID"/>
        </w:rPr>
      </w:pPr>
    </w:p>
    <w:p w14:paraId="5CD0C096" w14:textId="42D7A38A" w:rsidR="00EE4C83" w:rsidRPr="00B13607" w:rsidRDefault="00EE4C83">
      <w:pPr>
        <w:spacing w:line="200" w:lineRule="exact"/>
        <w:rPr>
          <w:lang w:val="en-ID"/>
        </w:rPr>
      </w:pPr>
    </w:p>
    <w:p w14:paraId="72BD562B" w14:textId="53502DCD" w:rsidR="00EE4C83" w:rsidRPr="00B13607" w:rsidRDefault="00403DEC">
      <w:pPr>
        <w:ind w:left="100"/>
        <w:rPr>
          <w:rFonts w:eastAsia="Arial"/>
          <w:sz w:val="28"/>
          <w:szCs w:val="28"/>
          <w:lang w:val="en-ID"/>
        </w:rPr>
      </w:pPr>
      <w:r w:rsidRPr="00B13607">
        <w:rPr>
          <w:rFonts w:eastAsia="Arial"/>
          <w:spacing w:val="-1"/>
          <w:sz w:val="28"/>
          <w:szCs w:val="28"/>
          <w:lang w:val="en-ID"/>
        </w:rPr>
        <w:t>S</w:t>
      </w:r>
      <w:r w:rsidRPr="00B13607">
        <w:rPr>
          <w:rFonts w:eastAsia="Arial"/>
          <w:sz w:val="28"/>
          <w:szCs w:val="28"/>
          <w:lang w:val="en-ID"/>
        </w:rPr>
        <w:t>a</w:t>
      </w:r>
      <w:r w:rsidRPr="00B13607">
        <w:rPr>
          <w:rFonts w:eastAsia="Arial"/>
          <w:spacing w:val="-3"/>
          <w:sz w:val="28"/>
          <w:szCs w:val="28"/>
          <w:lang w:val="en-ID"/>
        </w:rPr>
        <w:t>y</w:t>
      </w:r>
      <w:r w:rsidRPr="00B13607">
        <w:rPr>
          <w:rFonts w:eastAsia="Arial"/>
          <w:sz w:val="28"/>
          <w:szCs w:val="28"/>
          <w:lang w:val="en-ID"/>
        </w:rPr>
        <w:t xml:space="preserve">a </w:t>
      </w:r>
      <w:r w:rsidRPr="00B13607">
        <w:rPr>
          <w:rFonts w:eastAsia="Arial"/>
          <w:spacing w:val="-2"/>
          <w:sz w:val="28"/>
          <w:szCs w:val="28"/>
          <w:lang w:val="en-ID"/>
        </w:rPr>
        <w:t>y</w:t>
      </w:r>
      <w:r w:rsidRPr="00B13607">
        <w:rPr>
          <w:rFonts w:eastAsia="Arial"/>
          <w:sz w:val="28"/>
          <w:szCs w:val="28"/>
          <w:lang w:val="en-ID"/>
        </w:rPr>
        <w:t>a</w:t>
      </w:r>
      <w:r w:rsidRPr="00B13607">
        <w:rPr>
          <w:rFonts w:eastAsia="Arial"/>
          <w:spacing w:val="-1"/>
          <w:sz w:val="28"/>
          <w:szCs w:val="28"/>
          <w:lang w:val="en-ID"/>
        </w:rPr>
        <w:t>n</w:t>
      </w:r>
      <w:r w:rsidRPr="00B13607">
        <w:rPr>
          <w:rFonts w:eastAsia="Arial"/>
          <w:sz w:val="28"/>
          <w:szCs w:val="28"/>
          <w:lang w:val="en-ID"/>
        </w:rPr>
        <w:t>g</w:t>
      </w:r>
      <w:r w:rsidRPr="00B13607">
        <w:rPr>
          <w:rFonts w:eastAsia="Arial"/>
          <w:spacing w:val="3"/>
          <w:sz w:val="28"/>
          <w:szCs w:val="28"/>
          <w:lang w:val="en-ID"/>
        </w:rPr>
        <w:t xml:space="preserve"> </w:t>
      </w:r>
      <w:proofErr w:type="spellStart"/>
      <w:r w:rsidRPr="00B13607">
        <w:rPr>
          <w:rFonts w:eastAsia="Arial"/>
          <w:sz w:val="28"/>
          <w:szCs w:val="28"/>
          <w:lang w:val="en-ID"/>
        </w:rPr>
        <w:t>b</w:t>
      </w:r>
      <w:r w:rsidRPr="00B13607">
        <w:rPr>
          <w:rFonts w:eastAsia="Arial"/>
          <w:spacing w:val="-1"/>
          <w:sz w:val="28"/>
          <w:szCs w:val="28"/>
          <w:lang w:val="en-ID"/>
        </w:rPr>
        <w:t>e</w:t>
      </w:r>
      <w:r w:rsidRPr="00B13607">
        <w:rPr>
          <w:rFonts w:eastAsia="Arial"/>
          <w:spacing w:val="1"/>
          <w:sz w:val="28"/>
          <w:szCs w:val="28"/>
          <w:lang w:val="en-ID"/>
        </w:rPr>
        <w:t>rt</w:t>
      </w:r>
      <w:r w:rsidRPr="00B13607">
        <w:rPr>
          <w:rFonts w:eastAsia="Arial"/>
          <w:sz w:val="28"/>
          <w:szCs w:val="28"/>
          <w:lang w:val="en-ID"/>
        </w:rPr>
        <w:t>a</w:t>
      </w:r>
      <w:r w:rsidRPr="00B13607">
        <w:rPr>
          <w:rFonts w:eastAsia="Arial"/>
          <w:spacing w:val="-1"/>
          <w:sz w:val="28"/>
          <w:szCs w:val="28"/>
          <w:lang w:val="en-ID"/>
        </w:rPr>
        <w:t>n</w:t>
      </w:r>
      <w:r w:rsidRPr="00B13607">
        <w:rPr>
          <w:rFonts w:eastAsia="Arial"/>
          <w:sz w:val="28"/>
          <w:szCs w:val="28"/>
          <w:lang w:val="en-ID"/>
        </w:rPr>
        <w:t>da</w:t>
      </w:r>
      <w:proofErr w:type="spellEnd"/>
      <w:r w:rsidRPr="00B13607">
        <w:rPr>
          <w:rFonts w:eastAsia="Arial"/>
          <w:spacing w:val="-2"/>
          <w:sz w:val="28"/>
          <w:szCs w:val="28"/>
          <w:lang w:val="en-ID"/>
        </w:rPr>
        <w:t xml:space="preserve"> </w:t>
      </w:r>
      <w:proofErr w:type="spellStart"/>
      <w:r w:rsidRPr="00B13607">
        <w:rPr>
          <w:rFonts w:eastAsia="Arial"/>
          <w:spacing w:val="1"/>
          <w:sz w:val="28"/>
          <w:szCs w:val="28"/>
          <w:lang w:val="en-ID"/>
        </w:rPr>
        <w:t>t</w:t>
      </w:r>
      <w:r w:rsidRPr="00B13607">
        <w:rPr>
          <w:rFonts w:eastAsia="Arial"/>
          <w:spacing w:val="-3"/>
          <w:sz w:val="28"/>
          <w:szCs w:val="28"/>
          <w:lang w:val="en-ID"/>
        </w:rPr>
        <w:t>an</w:t>
      </w:r>
      <w:r w:rsidRPr="00B13607">
        <w:rPr>
          <w:rFonts w:eastAsia="Arial"/>
          <w:spacing w:val="2"/>
          <w:sz w:val="28"/>
          <w:szCs w:val="28"/>
          <w:lang w:val="en-ID"/>
        </w:rPr>
        <w:t>g</w:t>
      </w:r>
      <w:r w:rsidRPr="00B13607">
        <w:rPr>
          <w:rFonts w:eastAsia="Arial"/>
          <w:sz w:val="28"/>
          <w:szCs w:val="28"/>
          <w:lang w:val="en-ID"/>
        </w:rPr>
        <w:t>an</w:t>
      </w:r>
      <w:proofErr w:type="spellEnd"/>
      <w:r w:rsidRPr="00B13607">
        <w:rPr>
          <w:rFonts w:eastAsia="Arial"/>
          <w:spacing w:val="-2"/>
          <w:sz w:val="28"/>
          <w:szCs w:val="28"/>
          <w:lang w:val="en-ID"/>
        </w:rPr>
        <w:t xml:space="preserve"> </w:t>
      </w:r>
      <w:r w:rsidRPr="00B13607">
        <w:rPr>
          <w:rFonts w:eastAsia="Arial"/>
          <w:sz w:val="28"/>
          <w:szCs w:val="28"/>
          <w:lang w:val="en-ID"/>
        </w:rPr>
        <w:t xml:space="preserve">di </w:t>
      </w:r>
      <w:proofErr w:type="spellStart"/>
      <w:r w:rsidRPr="00B13607">
        <w:rPr>
          <w:rFonts w:eastAsia="Arial"/>
          <w:sz w:val="28"/>
          <w:szCs w:val="28"/>
          <w:lang w:val="en-ID"/>
        </w:rPr>
        <w:t>b</w:t>
      </w:r>
      <w:r w:rsidRPr="00B13607">
        <w:rPr>
          <w:rFonts w:eastAsia="Arial"/>
          <w:spacing w:val="-1"/>
          <w:sz w:val="28"/>
          <w:szCs w:val="28"/>
          <w:lang w:val="en-ID"/>
        </w:rPr>
        <w:t>a</w:t>
      </w:r>
      <w:r w:rsidRPr="00B13607">
        <w:rPr>
          <w:rFonts w:eastAsia="Arial"/>
          <w:spacing w:val="-3"/>
          <w:sz w:val="28"/>
          <w:szCs w:val="28"/>
          <w:lang w:val="en-ID"/>
        </w:rPr>
        <w:t>w</w:t>
      </w:r>
      <w:r w:rsidRPr="00B13607">
        <w:rPr>
          <w:rFonts w:eastAsia="Arial"/>
          <w:sz w:val="28"/>
          <w:szCs w:val="28"/>
          <w:lang w:val="en-ID"/>
        </w:rPr>
        <w:t>ah</w:t>
      </w:r>
      <w:proofErr w:type="spellEnd"/>
      <w:r w:rsidRPr="00B13607">
        <w:rPr>
          <w:rFonts w:eastAsia="Arial"/>
          <w:spacing w:val="3"/>
          <w:sz w:val="28"/>
          <w:szCs w:val="28"/>
          <w:lang w:val="en-ID"/>
        </w:rPr>
        <w:t xml:space="preserve"> </w:t>
      </w:r>
      <w:proofErr w:type="spellStart"/>
      <w:proofErr w:type="gramStart"/>
      <w:r w:rsidRPr="00B13607">
        <w:rPr>
          <w:rFonts w:eastAsia="Arial"/>
          <w:spacing w:val="-1"/>
          <w:sz w:val="28"/>
          <w:szCs w:val="28"/>
          <w:lang w:val="en-ID"/>
        </w:rPr>
        <w:t>i</w:t>
      </w:r>
      <w:r w:rsidRPr="00B13607">
        <w:rPr>
          <w:rFonts w:eastAsia="Arial"/>
          <w:sz w:val="28"/>
          <w:szCs w:val="28"/>
          <w:lang w:val="en-ID"/>
        </w:rPr>
        <w:t>ni</w:t>
      </w:r>
      <w:proofErr w:type="spellEnd"/>
      <w:r w:rsidRPr="00B13607">
        <w:rPr>
          <w:rFonts w:eastAsia="Arial"/>
          <w:sz w:val="28"/>
          <w:szCs w:val="28"/>
          <w:lang w:val="en-ID"/>
        </w:rPr>
        <w:t xml:space="preserve"> :</w:t>
      </w:r>
      <w:proofErr w:type="gramEnd"/>
    </w:p>
    <w:p w14:paraId="649FAFAC" w14:textId="45F9F3EE" w:rsidR="00EE4C83" w:rsidRPr="00B13607" w:rsidRDefault="00D5456A">
      <w:pPr>
        <w:spacing w:before="6" w:line="240" w:lineRule="exact"/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pict w14:anchorId="398F1F8C">
          <v:group id="_x0000_s1030" style="position:absolute;margin-left:54.7pt;margin-top:226.75pt;width:501.4pt;height:132.5pt;z-index:-251659776;mso-position-horizontal-relative:page;mso-position-vertical-relative:page" coordorigin="1094,4628" coordsize="10028,3320">
            <v:shape id="_x0000_s1032" style="position:absolute;left:1104;top:4638;width:10008;height:3300" coordorigin="1104,4638" coordsize="10008,3300" path="m1104,7938r10008,l11112,4638r-10008,l1104,7938xe" filled="f" fillcolor="#d0cece" stroked="f">
              <v:path arrowok="t"/>
            </v:shape>
            <v:shape id="_x0000_s1031" style="position:absolute;left:1104;top:4638;width:10008;height:3300" coordorigin="1104,4638" coordsize="10008,3300" path="m1104,7938r10008,l11112,4638r-10008,l1104,7938xe" filled="f" strokeweight="1pt">
              <v:path arrowok="t"/>
            </v:shape>
            <w10:wrap anchorx="page" anchory="page"/>
          </v:group>
        </w:pict>
      </w:r>
    </w:p>
    <w:p w14:paraId="5D2343A8" w14:textId="1A33DD11" w:rsidR="00EE4C83" w:rsidRPr="00B13607" w:rsidRDefault="00403DEC" w:rsidP="00662C86">
      <w:pPr>
        <w:tabs>
          <w:tab w:val="left" w:pos="2552"/>
        </w:tabs>
        <w:ind w:left="189"/>
        <w:rPr>
          <w:rFonts w:eastAsia="Arial"/>
          <w:sz w:val="28"/>
          <w:szCs w:val="28"/>
          <w:lang w:val="en-ID"/>
        </w:rPr>
      </w:pPr>
      <w:r w:rsidRPr="00B13607">
        <w:rPr>
          <w:rFonts w:eastAsia="Arial"/>
          <w:sz w:val="28"/>
          <w:szCs w:val="28"/>
          <w:lang w:val="en-ID"/>
        </w:rPr>
        <w:t>1.</w:t>
      </w:r>
      <w:r w:rsidRPr="00B13607">
        <w:rPr>
          <w:rFonts w:eastAsia="Arial"/>
          <w:spacing w:val="2"/>
          <w:sz w:val="28"/>
          <w:szCs w:val="28"/>
          <w:lang w:val="en-ID"/>
        </w:rPr>
        <w:t xml:space="preserve"> </w:t>
      </w:r>
      <w:r w:rsidRPr="00B13607">
        <w:rPr>
          <w:rFonts w:eastAsia="Arial"/>
          <w:spacing w:val="-1"/>
          <w:sz w:val="28"/>
          <w:szCs w:val="28"/>
          <w:lang w:val="en-ID"/>
        </w:rPr>
        <w:t>N</w:t>
      </w:r>
      <w:r w:rsidRPr="00B13607">
        <w:rPr>
          <w:rFonts w:eastAsia="Arial"/>
          <w:spacing w:val="-3"/>
          <w:sz w:val="28"/>
          <w:szCs w:val="28"/>
          <w:lang w:val="en-ID"/>
        </w:rPr>
        <w:t>a</w:t>
      </w:r>
      <w:r w:rsidRPr="00B13607">
        <w:rPr>
          <w:rFonts w:eastAsia="Arial"/>
          <w:spacing w:val="1"/>
          <w:sz w:val="28"/>
          <w:szCs w:val="28"/>
          <w:lang w:val="en-ID"/>
        </w:rPr>
        <w:t>m</w:t>
      </w:r>
      <w:r w:rsidRPr="00B13607">
        <w:rPr>
          <w:rFonts w:eastAsia="Arial"/>
          <w:sz w:val="28"/>
          <w:szCs w:val="28"/>
          <w:lang w:val="en-ID"/>
        </w:rPr>
        <w:t xml:space="preserve">a </w:t>
      </w:r>
      <w:proofErr w:type="spellStart"/>
      <w:r w:rsidRPr="00B13607">
        <w:rPr>
          <w:rFonts w:eastAsia="Arial"/>
          <w:sz w:val="28"/>
          <w:szCs w:val="28"/>
          <w:lang w:val="en-ID"/>
        </w:rPr>
        <w:t>Le</w:t>
      </w:r>
      <w:r w:rsidRPr="00B13607">
        <w:rPr>
          <w:rFonts w:eastAsia="Arial"/>
          <w:spacing w:val="-3"/>
          <w:sz w:val="28"/>
          <w:szCs w:val="28"/>
          <w:lang w:val="en-ID"/>
        </w:rPr>
        <w:t>n</w:t>
      </w:r>
      <w:r w:rsidRPr="00B13607">
        <w:rPr>
          <w:rFonts w:eastAsia="Arial"/>
          <w:sz w:val="28"/>
          <w:szCs w:val="28"/>
          <w:lang w:val="en-ID"/>
        </w:rPr>
        <w:t>g</w:t>
      </w:r>
      <w:r w:rsidRPr="00B13607">
        <w:rPr>
          <w:rFonts w:eastAsia="Arial"/>
          <w:spacing w:val="2"/>
          <w:sz w:val="28"/>
          <w:szCs w:val="28"/>
          <w:lang w:val="en-ID"/>
        </w:rPr>
        <w:t>k</w:t>
      </w:r>
      <w:r w:rsidRPr="00B13607">
        <w:rPr>
          <w:rFonts w:eastAsia="Arial"/>
          <w:sz w:val="28"/>
          <w:szCs w:val="28"/>
          <w:lang w:val="en-ID"/>
        </w:rPr>
        <w:t>ap</w:t>
      </w:r>
      <w:proofErr w:type="spellEnd"/>
      <w:r w:rsidRPr="00B13607">
        <w:rPr>
          <w:rFonts w:eastAsia="Arial"/>
          <w:sz w:val="28"/>
          <w:szCs w:val="28"/>
          <w:lang w:val="en-ID"/>
        </w:rPr>
        <w:t xml:space="preserve">        </w:t>
      </w:r>
      <w:r w:rsidRPr="00B13607">
        <w:rPr>
          <w:rFonts w:eastAsia="Arial"/>
          <w:spacing w:val="55"/>
          <w:sz w:val="28"/>
          <w:szCs w:val="28"/>
          <w:lang w:val="en-ID"/>
        </w:rPr>
        <w:t xml:space="preserve"> </w:t>
      </w:r>
      <w:r w:rsidR="00662C86" w:rsidRPr="00B13607">
        <w:rPr>
          <w:rFonts w:eastAsia="Arial"/>
          <w:spacing w:val="55"/>
          <w:sz w:val="28"/>
          <w:szCs w:val="28"/>
          <w:lang w:val="en-ID"/>
        </w:rPr>
        <w:tab/>
      </w:r>
      <w:r w:rsidRPr="00B13607">
        <w:rPr>
          <w:rFonts w:eastAsia="Arial"/>
          <w:sz w:val="28"/>
          <w:szCs w:val="28"/>
          <w:lang w:val="en-ID"/>
        </w:rPr>
        <w:t>:</w:t>
      </w:r>
      <w:r w:rsidR="00810AE0" w:rsidRPr="00B13607">
        <w:rPr>
          <w:rFonts w:eastAsia="Arial"/>
          <w:sz w:val="28"/>
          <w:szCs w:val="28"/>
          <w:lang w:val="en-ID"/>
        </w:rPr>
        <w:t xml:space="preserve"> </w:t>
      </w:r>
      <w:proofErr w:type="spellStart"/>
      <w:r w:rsidR="0056075A" w:rsidRPr="00B13607">
        <w:rPr>
          <w:sz w:val="28"/>
          <w:szCs w:val="28"/>
        </w:rPr>
        <w:t>Atasan</w:t>
      </w:r>
      <w:proofErr w:type="spellEnd"/>
      <w:r w:rsidR="0056075A" w:rsidRPr="00B13607">
        <w:rPr>
          <w:sz w:val="28"/>
          <w:szCs w:val="28"/>
        </w:rPr>
        <w:t xml:space="preserve"> </w:t>
      </w:r>
      <w:proofErr w:type="spellStart"/>
      <w:r w:rsidR="0056075A" w:rsidRPr="00B13607">
        <w:rPr>
          <w:sz w:val="28"/>
          <w:szCs w:val="28"/>
        </w:rPr>
        <w:t>langsung</w:t>
      </w:r>
      <w:proofErr w:type="spellEnd"/>
      <w:r w:rsidR="0056075A" w:rsidRPr="00B13607">
        <w:rPr>
          <w:sz w:val="28"/>
          <w:szCs w:val="28"/>
        </w:rPr>
        <w:t xml:space="preserve"> (</w:t>
      </w:r>
      <w:proofErr w:type="spellStart"/>
      <w:r w:rsidR="0056075A" w:rsidRPr="00B13607">
        <w:rPr>
          <w:sz w:val="28"/>
          <w:szCs w:val="28"/>
        </w:rPr>
        <w:t>Sekda</w:t>
      </w:r>
      <w:proofErr w:type="spellEnd"/>
      <w:r w:rsidR="0056075A" w:rsidRPr="00B13607">
        <w:rPr>
          <w:sz w:val="28"/>
          <w:szCs w:val="28"/>
        </w:rPr>
        <w:t xml:space="preserve"> / </w:t>
      </w:r>
      <w:proofErr w:type="spellStart"/>
      <w:r w:rsidR="0056075A" w:rsidRPr="00B13607">
        <w:rPr>
          <w:sz w:val="28"/>
          <w:szCs w:val="28"/>
        </w:rPr>
        <w:t>Kadis</w:t>
      </w:r>
      <w:proofErr w:type="spellEnd"/>
      <w:r w:rsidR="0056075A" w:rsidRPr="00B13607">
        <w:rPr>
          <w:sz w:val="28"/>
          <w:szCs w:val="28"/>
        </w:rPr>
        <w:t xml:space="preserve"> / </w:t>
      </w:r>
      <w:proofErr w:type="spellStart"/>
      <w:r w:rsidR="0056075A" w:rsidRPr="00B13607">
        <w:rPr>
          <w:sz w:val="28"/>
          <w:szCs w:val="28"/>
        </w:rPr>
        <w:t>Kaban</w:t>
      </w:r>
      <w:proofErr w:type="spellEnd"/>
      <w:r w:rsidR="0056075A" w:rsidRPr="00B13607">
        <w:rPr>
          <w:sz w:val="28"/>
          <w:szCs w:val="28"/>
        </w:rPr>
        <w:t xml:space="preserve"> / </w:t>
      </w:r>
      <w:proofErr w:type="spellStart"/>
      <w:r w:rsidR="0056075A" w:rsidRPr="00B13607">
        <w:rPr>
          <w:sz w:val="28"/>
          <w:szCs w:val="28"/>
        </w:rPr>
        <w:t>Camat</w:t>
      </w:r>
      <w:proofErr w:type="spellEnd"/>
      <w:r w:rsidR="0056075A" w:rsidRPr="00B13607">
        <w:rPr>
          <w:sz w:val="28"/>
          <w:szCs w:val="28"/>
        </w:rPr>
        <w:t>)</w:t>
      </w:r>
    </w:p>
    <w:p w14:paraId="2CE76CA2" w14:textId="77777777" w:rsidR="00EE4C83" w:rsidRPr="00B13607" w:rsidRDefault="00EE4C83">
      <w:pPr>
        <w:spacing w:before="9" w:line="120" w:lineRule="exact"/>
        <w:rPr>
          <w:sz w:val="28"/>
          <w:szCs w:val="28"/>
          <w:lang w:val="en-ID"/>
        </w:rPr>
      </w:pPr>
      <w:bookmarkStart w:id="0" w:name="_GoBack"/>
      <w:bookmarkEnd w:id="0"/>
    </w:p>
    <w:p w14:paraId="548F00E6" w14:textId="02047FA9" w:rsidR="00EE4C83" w:rsidRPr="00B13607" w:rsidRDefault="00403DEC" w:rsidP="009F788D">
      <w:pPr>
        <w:tabs>
          <w:tab w:val="left" w:pos="2552"/>
        </w:tabs>
        <w:ind w:left="189"/>
        <w:rPr>
          <w:rFonts w:eastAsia="Arial"/>
          <w:sz w:val="28"/>
          <w:szCs w:val="28"/>
          <w:lang w:val="en-ID"/>
        </w:rPr>
      </w:pPr>
      <w:r w:rsidRPr="00B13607">
        <w:rPr>
          <w:rFonts w:eastAsia="Arial"/>
          <w:sz w:val="28"/>
          <w:szCs w:val="28"/>
          <w:lang w:val="en-ID"/>
        </w:rPr>
        <w:t>2.</w:t>
      </w:r>
      <w:r w:rsidRPr="00B13607">
        <w:rPr>
          <w:rFonts w:eastAsia="Arial"/>
          <w:spacing w:val="2"/>
          <w:sz w:val="28"/>
          <w:szCs w:val="28"/>
          <w:lang w:val="en-ID"/>
        </w:rPr>
        <w:t xml:space="preserve"> </w:t>
      </w:r>
      <w:r w:rsidRPr="00B13607">
        <w:rPr>
          <w:rFonts w:eastAsia="Arial"/>
          <w:spacing w:val="-1"/>
          <w:sz w:val="28"/>
          <w:szCs w:val="28"/>
          <w:lang w:val="en-ID"/>
        </w:rPr>
        <w:t>N</w:t>
      </w:r>
      <w:r w:rsidRPr="00B13607">
        <w:rPr>
          <w:rFonts w:eastAsia="Arial"/>
          <w:spacing w:val="1"/>
          <w:sz w:val="28"/>
          <w:szCs w:val="28"/>
          <w:lang w:val="en-ID"/>
        </w:rPr>
        <w:t>I</w:t>
      </w:r>
      <w:r w:rsidRPr="00B13607">
        <w:rPr>
          <w:rFonts w:eastAsia="Arial"/>
          <w:sz w:val="28"/>
          <w:szCs w:val="28"/>
          <w:lang w:val="en-ID"/>
        </w:rPr>
        <w:t xml:space="preserve">P                       </w:t>
      </w:r>
      <w:r w:rsidR="00B13607">
        <w:rPr>
          <w:rFonts w:eastAsia="Arial"/>
          <w:sz w:val="28"/>
          <w:szCs w:val="28"/>
          <w:lang w:val="en-ID"/>
        </w:rPr>
        <w:tab/>
      </w:r>
      <w:r w:rsidR="00B13607">
        <w:rPr>
          <w:rFonts w:eastAsia="Arial"/>
          <w:sz w:val="28"/>
          <w:szCs w:val="28"/>
          <w:lang w:val="en-ID"/>
        </w:rPr>
        <w:tab/>
      </w:r>
      <w:r w:rsidRPr="00B13607">
        <w:rPr>
          <w:rFonts w:eastAsia="Arial"/>
          <w:sz w:val="28"/>
          <w:szCs w:val="28"/>
          <w:lang w:val="en-ID"/>
        </w:rPr>
        <w:t>:</w:t>
      </w:r>
      <w:r w:rsidR="0056075A" w:rsidRPr="00B13607">
        <w:rPr>
          <w:rFonts w:eastAsia="Arial"/>
          <w:sz w:val="28"/>
          <w:szCs w:val="28"/>
          <w:lang w:val="en-ID"/>
        </w:rPr>
        <w:t xml:space="preserve"> </w:t>
      </w:r>
      <w:proofErr w:type="spellStart"/>
      <w:r w:rsidR="0056075A" w:rsidRPr="00B13607">
        <w:rPr>
          <w:sz w:val="28"/>
          <w:szCs w:val="28"/>
        </w:rPr>
        <w:t>Atasan</w:t>
      </w:r>
      <w:proofErr w:type="spellEnd"/>
      <w:r w:rsidR="0056075A" w:rsidRPr="00B13607">
        <w:rPr>
          <w:sz w:val="28"/>
          <w:szCs w:val="28"/>
        </w:rPr>
        <w:t xml:space="preserve"> </w:t>
      </w:r>
      <w:proofErr w:type="spellStart"/>
      <w:r w:rsidR="0056075A" w:rsidRPr="00B13607">
        <w:rPr>
          <w:sz w:val="28"/>
          <w:szCs w:val="28"/>
        </w:rPr>
        <w:t>langsung</w:t>
      </w:r>
      <w:proofErr w:type="spellEnd"/>
      <w:r w:rsidR="0056075A" w:rsidRPr="00B13607">
        <w:rPr>
          <w:sz w:val="28"/>
          <w:szCs w:val="28"/>
        </w:rPr>
        <w:t xml:space="preserve"> (</w:t>
      </w:r>
      <w:proofErr w:type="spellStart"/>
      <w:r w:rsidR="0056075A" w:rsidRPr="00B13607">
        <w:rPr>
          <w:sz w:val="28"/>
          <w:szCs w:val="28"/>
        </w:rPr>
        <w:t>Sekda</w:t>
      </w:r>
      <w:proofErr w:type="spellEnd"/>
      <w:r w:rsidR="0056075A" w:rsidRPr="00B13607">
        <w:rPr>
          <w:sz w:val="28"/>
          <w:szCs w:val="28"/>
        </w:rPr>
        <w:t xml:space="preserve"> / </w:t>
      </w:r>
      <w:proofErr w:type="spellStart"/>
      <w:r w:rsidR="0056075A" w:rsidRPr="00B13607">
        <w:rPr>
          <w:sz w:val="28"/>
          <w:szCs w:val="28"/>
        </w:rPr>
        <w:t>Kadis</w:t>
      </w:r>
      <w:proofErr w:type="spellEnd"/>
      <w:r w:rsidR="0056075A" w:rsidRPr="00B13607">
        <w:rPr>
          <w:sz w:val="28"/>
          <w:szCs w:val="28"/>
        </w:rPr>
        <w:t xml:space="preserve"> / </w:t>
      </w:r>
      <w:proofErr w:type="spellStart"/>
      <w:r w:rsidR="0056075A" w:rsidRPr="00B13607">
        <w:rPr>
          <w:sz w:val="28"/>
          <w:szCs w:val="28"/>
        </w:rPr>
        <w:t>Kaban</w:t>
      </w:r>
      <w:proofErr w:type="spellEnd"/>
      <w:r w:rsidR="0056075A" w:rsidRPr="00B13607">
        <w:rPr>
          <w:sz w:val="28"/>
          <w:szCs w:val="28"/>
        </w:rPr>
        <w:t xml:space="preserve"> / </w:t>
      </w:r>
      <w:proofErr w:type="spellStart"/>
      <w:r w:rsidR="0056075A" w:rsidRPr="00B13607">
        <w:rPr>
          <w:sz w:val="28"/>
          <w:szCs w:val="28"/>
        </w:rPr>
        <w:t>Camat</w:t>
      </w:r>
      <w:proofErr w:type="spellEnd"/>
      <w:r w:rsidR="0056075A" w:rsidRPr="00B13607">
        <w:rPr>
          <w:sz w:val="28"/>
          <w:szCs w:val="28"/>
        </w:rPr>
        <w:t>)</w:t>
      </w:r>
    </w:p>
    <w:p w14:paraId="0D226674" w14:textId="77777777" w:rsidR="00EE4C83" w:rsidRPr="00B13607" w:rsidRDefault="00EE4C83">
      <w:pPr>
        <w:spacing w:before="6" w:line="120" w:lineRule="exact"/>
        <w:rPr>
          <w:sz w:val="28"/>
          <w:szCs w:val="28"/>
          <w:lang w:val="en-ID"/>
        </w:rPr>
      </w:pPr>
    </w:p>
    <w:p w14:paraId="7BC11D05" w14:textId="615E596A" w:rsidR="00EE4C83" w:rsidRPr="00B13607" w:rsidRDefault="009F788D" w:rsidP="00662C86">
      <w:pPr>
        <w:tabs>
          <w:tab w:val="left" w:pos="2552"/>
        </w:tabs>
        <w:ind w:left="189"/>
        <w:rPr>
          <w:rFonts w:eastAsia="Arial"/>
          <w:sz w:val="28"/>
          <w:szCs w:val="28"/>
          <w:lang w:val="en-ID"/>
        </w:rPr>
      </w:pPr>
      <w:r w:rsidRPr="00B13607">
        <w:rPr>
          <w:rFonts w:eastAsia="Arial"/>
          <w:sz w:val="28"/>
          <w:szCs w:val="28"/>
          <w:lang w:val="en-ID"/>
        </w:rPr>
        <w:t>3</w:t>
      </w:r>
      <w:r w:rsidR="00403DEC" w:rsidRPr="00B13607">
        <w:rPr>
          <w:rFonts w:eastAsia="Arial"/>
          <w:sz w:val="28"/>
          <w:szCs w:val="28"/>
          <w:lang w:val="en-ID"/>
        </w:rPr>
        <w:t>.</w:t>
      </w:r>
      <w:r w:rsidR="00403DEC" w:rsidRPr="00B13607">
        <w:rPr>
          <w:rFonts w:eastAsia="Arial"/>
          <w:spacing w:val="2"/>
          <w:sz w:val="28"/>
          <w:szCs w:val="28"/>
          <w:lang w:val="en-ID"/>
        </w:rPr>
        <w:t xml:space="preserve"> </w:t>
      </w:r>
      <w:proofErr w:type="spellStart"/>
      <w:r w:rsidR="00403DEC" w:rsidRPr="00B13607">
        <w:rPr>
          <w:rFonts w:eastAsia="Arial"/>
          <w:spacing w:val="-1"/>
          <w:sz w:val="28"/>
          <w:szCs w:val="28"/>
          <w:lang w:val="en-ID"/>
        </w:rPr>
        <w:t>P</w:t>
      </w:r>
      <w:r w:rsidR="00403DEC" w:rsidRPr="00B13607">
        <w:rPr>
          <w:rFonts w:eastAsia="Arial"/>
          <w:sz w:val="28"/>
          <w:szCs w:val="28"/>
          <w:lang w:val="en-ID"/>
        </w:rPr>
        <w:t>a</w:t>
      </w:r>
      <w:r w:rsidR="00403DEC" w:rsidRPr="00B13607">
        <w:rPr>
          <w:rFonts w:eastAsia="Arial"/>
          <w:spacing w:val="-3"/>
          <w:sz w:val="28"/>
          <w:szCs w:val="28"/>
          <w:lang w:val="en-ID"/>
        </w:rPr>
        <w:t>n</w:t>
      </w:r>
      <w:r w:rsidR="00403DEC" w:rsidRPr="00B13607">
        <w:rPr>
          <w:rFonts w:eastAsia="Arial"/>
          <w:sz w:val="28"/>
          <w:szCs w:val="28"/>
          <w:lang w:val="en-ID"/>
        </w:rPr>
        <w:t>g</w:t>
      </w:r>
      <w:r w:rsidR="00403DEC" w:rsidRPr="00B13607">
        <w:rPr>
          <w:rFonts w:eastAsia="Arial"/>
          <w:spacing w:val="2"/>
          <w:sz w:val="28"/>
          <w:szCs w:val="28"/>
          <w:lang w:val="en-ID"/>
        </w:rPr>
        <w:t>k</w:t>
      </w:r>
      <w:r w:rsidR="00403DEC" w:rsidRPr="00B13607">
        <w:rPr>
          <w:rFonts w:eastAsia="Arial"/>
          <w:spacing w:val="-3"/>
          <w:sz w:val="28"/>
          <w:szCs w:val="28"/>
          <w:lang w:val="en-ID"/>
        </w:rPr>
        <w:t>a</w:t>
      </w:r>
      <w:r w:rsidR="00403DEC" w:rsidRPr="00B13607">
        <w:rPr>
          <w:rFonts w:eastAsia="Arial"/>
          <w:spacing w:val="1"/>
          <w:sz w:val="28"/>
          <w:szCs w:val="28"/>
          <w:lang w:val="en-ID"/>
        </w:rPr>
        <w:t>t</w:t>
      </w:r>
      <w:proofErr w:type="spellEnd"/>
      <w:r w:rsidR="00403DEC" w:rsidRPr="00B13607">
        <w:rPr>
          <w:rFonts w:eastAsia="Arial"/>
          <w:spacing w:val="-1"/>
          <w:sz w:val="28"/>
          <w:szCs w:val="28"/>
          <w:lang w:val="en-ID"/>
        </w:rPr>
        <w:t>/</w:t>
      </w:r>
      <w:proofErr w:type="spellStart"/>
      <w:r w:rsidR="00403DEC" w:rsidRPr="00B13607">
        <w:rPr>
          <w:rFonts w:eastAsia="Arial"/>
          <w:spacing w:val="1"/>
          <w:sz w:val="28"/>
          <w:szCs w:val="28"/>
          <w:lang w:val="en-ID"/>
        </w:rPr>
        <w:t>G</w:t>
      </w:r>
      <w:r w:rsidR="00403DEC" w:rsidRPr="00B13607">
        <w:rPr>
          <w:rFonts w:eastAsia="Arial"/>
          <w:sz w:val="28"/>
          <w:szCs w:val="28"/>
          <w:lang w:val="en-ID"/>
        </w:rPr>
        <w:t>o</w:t>
      </w:r>
      <w:r w:rsidR="00403DEC" w:rsidRPr="00B13607">
        <w:rPr>
          <w:rFonts w:eastAsia="Arial"/>
          <w:spacing w:val="-1"/>
          <w:sz w:val="28"/>
          <w:szCs w:val="28"/>
          <w:lang w:val="en-ID"/>
        </w:rPr>
        <w:t>l</w:t>
      </w:r>
      <w:r w:rsidR="00403DEC" w:rsidRPr="00B13607">
        <w:rPr>
          <w:rFonts w:eastAsia="Arial"/>
          <w:sz w:val="28"/>
          <w:szCs w:val="28"/>
          <w:lang w:val="en-ID"/>
        </w:rPr>
        <w:t>o</w:t>
      </w:r>
      <w:r w:rsidR="00403DEC" w:rsidRPr="00B13607">
        <w:rPr>
          <w:rFonts w:eastAsia="Arial"/>
          <w:spacing w:val="-3"/>
          <w:sz w:val="28"/>
          <w:szCs w:val="28"/>
          <w:lang w:val="en-ID"/>
        </w:rPr>
        <w:t>n</w:t>
      </w:r>
      <w:r w:rsidR="00403DEC" w:rsidRPr="00B13607">
        <w:rPr>
          <w:rFonts w:eastAsia="Arial"/>
          <w:spacing w:val="2"/>
          <w:sz w:val="28"/>
          <w:szCs w:val="28"/>
          <w:lang w:val="en-ID"/>
        </w:rPr>
        <w:t>g</w:t>
      </w:r>
      <w:r w:rsidR="00403DEC" w:rsidRPr="00B13607">
        <w:rPr>
          <w:rFonts w:eastAsia="Arial"/>
          <w:sz w:val="28"/>
          <w:szCs w:val="28"/>
          <w:lang w:val="en-ID"/>
        </w:rPr>
        <w:t>an</w:t>
      </w:r>
      <w:proofErr w:type="spellEnd"/>
      <w:r w:rsidR="00403DEC" w:rsidRPr="00B13607">
        <w:rPr>
          <w:rFonts w:eastAsia="Arial"/>
          <w:sz w:val="28"/>
          <w:szCs w:val="28"/>
          <w:lang w:val="en-ID"/>
        </w:rPr>
        <w:t xml:space="preserve">   </w:t>
      </w:r>
      <w:r w:rsidR="00403DEC" w:rsidRPr="00B13607">
        <w:rPr>
          <w:rFonts w:eastAsia="Arial"/>
          <w:spacing w:val="31"/>
          <w:sz w:val="28"/>
          <w:szCs w:val="28"/>
          <w:lang w:val="en-ID"/>
        </w:rPr>
        <w:t xml:space="preserve"> </w:t>
      </w:r>
      <w:r w:rsidR="00662C86" w:rsidRPr="00B13607">
        <w:rPr>
          <w:rFonts w:eastAsia="Arial"/>
          <w:spacing w:val="31"/>
          <w:sz w:val="28"/>
          <w:szCs w:val="28"/>
          <w:lang w:val="en-ID"/>
        </w:rPr>
        <w:tab/>
      </w:r>
      <w:r w:rsidR="00403DEC" w:rsidRPr="00B13607">
        <w:rPr>
          <w:rFonts w:eastAsia="Arial"/>
          <w:sz w:val="28"/>
          <w:szCs w:val="28"/>
          <w:lang w:val="en-ID"/>
        </w:rPr>
        <w:t>:</w:t>
      </w:r>
      <w:r w:rsidR="0056075A" w:rsidRPr="00B13607">
        <w:rPr>
          <w:rFonts w:eastAsia="Arial"/>
          <w:sz w:val="28"/>
          <w:szCs w:val="28"/>
          <w:lang w:val="en-ID"/>
        </w:rPr>
        <w:t xml:space="preserve"> </w:t>
      </w:r>
      <w:proofErr w:type="spellStart"/>
      <w:r w:rsidR="0056075A" w:rsidRPr="00B13607">
        <w:rPr>
          <w:sz w:val="28"/>
          <w:szCs w:val="28"/>
        </w:rPr>
        <w:t>Pangkat</w:t>
      </w:r>
      <w:proofErr w:type="spellEnd"/>
      <w:r w:rsidR="0056075A" w:rsidRPr="00B13607">
        <w:rPr>
          <w:sz w:val="28"/>
          <w:szCs w:val="28"/>
        </w:rPr>
        <w:t xml:space="preserve"> / </w:t>
      </w:r>
      <w:proofErr w:type="spellStart"/>
      <w:r w:rsidR="0056075A" w:rsidRPr="00B13607">
        <w:rPr>
          <w:sz w:val="28"/>
          <w:szCs w:val="28"/>
        </w:rPr>
        <w:t>Golongan</w:t>
      </w:r>
      <w:proofErr w:type="spellEnd"/>
      <w:r w:rsidR="0056075A" w:rsidRPr="00B13607">
        <w:rPr>
          <w:sz w:val="28"/>
          <w:szCs w:val="28"/>
        </w:rPr>
        <w:t xml:space="preserve"> (</w:t>
      </w:r>
      <w:proofErr w:type="spellStart"/>
      <w:proofErr w:type="gramStart"/>
      <w:r w:rsidR="0056075A" w:rsidRPr="00B13607">
        <w:rPr>
          <w:sz w:val="28"/>
          <w:szCs w:val="28"/>
        </w:rPr>
        <w:t>Contoh</w:t>
      </w:r>
      <w:proofErr w:type="spellEnd"/>
      <w:r w:rsidR="0056075A" w:rsidRPr="00B13607">
        <w:rPr>
          <w:sz w:val="28"/>
          <w:szCs w:val="28"/>
        </w:rPr>
        <w:t xml:space="preserve"> :</w:t>
      </w:r>
      <w:proofErr w:type="gramEnd"/>
      <w:r w:rsidR="0056075A" w:rsidRPr="00B13607">
        <w:rPr>
          <w:sz w:val="28"/>
          <w:szCs w:val="28"/>
        </w:rPr>
        <w:t xml:space="preserve"> Pembina / </w:t>
      </w:r>
      <w:proofErr w:type="spellStart"/>
      <w:r w:rsidR="0056075A" w:rsidRPr="00B13607">
        <w:rPr>
          <w:sz w:val="28"/>
          <w:szCs w:val="28"/>
        </w:rPr>
        <w:t>IVa</w:t>
      </w:r>
      <w:proofErr w:type="spellEnd"/>
      <w:r w:rsidR="0056075A" w:rsidRPr="00B13607">
        <w:rPr>
          <w:sz w:val="28"/>
          <w:szCs w:val="28"/>
        </w:rPr>
        <w:t>)</w:t>
      </w:r>
    </w:p>
    <w:p w14:paraId="3A834174" w14:textId="77777777" w:rsidR="00EE4C83" w:rsidRPr="00B13607" w:rsidRDefault="00EE4C83">
      <w:pPr>
        <w:spacing w:before="7" w:line="120" w:lineRule="exact"/>
        <w:rPr>
          <w:sz w:val="28"/>
          <w:szCs w:val="28"/>
          <w:lang w:val="en-ID"/>
        </w:rPr>
      </w:pPr>
    </w:p>
    <w:p w14:paraId="5872C3B3" w14:textId="24E876C4" w:rsidR="00EE4C83" w:rsidRPr="00B13607" w:rsidRDefault="009F788D" w:rsidP="00662C86">
      <w:pPr>
        <w:tabs>
          <w:tab w:val="left" w:pos="2552"/>
        </w:tabs>
        <w:ind w:left="189"/>
        <w:rPr>
          <w:rFonts w:eastAsia="Arial"/>
          <w:sz w:val="28"/>
          <w:szCs w:val="28"/>
          <w:lang w:val="en-ID"/>
        </w:rPr>
      </w:pPr>
      <w:r w:rsidRPr="00B13607">
        <w:rPr>
          <w:rFonts w:eastAsia="Arial"/>
          <w:sz w:val="28"/>
          <w:szCs w:val="28"/>
          <w:lang w:val="en-ID"/>
        </w:rPr>
        <w:t>4</w:t>
      </w:r>
      <w:r w:rsidR="00403DEC" w:rsidRPr="00B13607">
        <w:rPr>
          <w:rFonts w:eastAsia="Arial"/>
          <w:sz w:val="28"/>
          <w:szCs w:val="28"/>
          <w:lang w:val="en-ID"/>
        </w:rPr>
        <w:t>.</w:t>
      </w:r>
      <w:r w:rsidR="00403DEC" w:rsidRPr="00B13607">
        <w:rPr>
          <w:rFonts w:eastAsia="Arial"/>
          <w:spacing w:val="2"/>
          <w:sz w:val="28"/>
          <w:szCs w:val="28"/>
          <w:lang w:val="en-ID"/>
        </w:rPr>
        <w:t xml:space="preserve"> </w:t>
      </w:r>
      <w:proofErr w:type="spellStart"/>
      <w:r w:rsidR="00403DEC" w:rsidRPr="00B13607">
        <w:rPr>
          <w:rFonts w:eastAsia="Arial"/>
          <w:sz w:val="28"/>
          <w:szCs w:val="28"/>
          <w:lang w:val="en-ID"/>
        </w:rPr>
        <w:t>Ja</w:t>
      </w:r>
      <w:r w:rsidR="00403DEC" w:rsidRPr="00B13607">
        <w:rPr>
          <w:rFonts w:eastAsia="Arial"/>
          <w:spacing w:val="-1"/>
          <w:sz w:val="28"/>
          <w:szCs w:val="28"/>
          <w:lang w:val="en-ID"/>
        </w:rPr>
        <w:t>b</w:t>
      </w:r>
      <w:r w:rsidR="00403DEC" w:rsidRPr="00B13607">
        <w:rPr>
          <w:rFonts w:eastAsia="Arial"/>
          <w:spacing w:val="-3"/>
          <w:sz w:val="28"/>
          <w:szCs w:val="28"/>
          <w:lang w:val="en-ID"/>
        </w:rPr>
        <w:t>a</w:t>
      </w:r>
      <w:r w:rsidR="00403DEC" w:rsidRPr="00B13607">
        <w:rPr>
          <w:rFonts w:eastAsia="Arial"/>
          <w:spacing w:val="1"/>
          <w:sz w:val="28"/>
          <w:szCs w:val="28"/>
          <w:lang w:val="en-ID"/>
        </w:rPr>
        <w:t>t</w:t>
      </w:r>
      <w:r w:rsidR="00403DEC" w:rsidRPr="00B13607">
        <w:rPr>
          <w:rFonts w:eastAsia="Arial"/>
          <w:sz w:val="28"/>
          <w:szCs w:val="28"/>
          <w:lang w:val="en-ID"/>
        </w:rPr>
        <w:t>an</w:t>
      </w:r>
      <w:proofErr w:type="spellEnd"/>
      <w:r w:rsidR="00403DEC" w:rsidRPr="00B13607">
        <w:rPr>
          <w:rFonts w:eastAsia="Arial"/>
          <w:sz w:val="28"/>
          <w:szCs w:val="28"/>
          <w:lang w:val="en-ID"/>
        </w:rPr>
        <w:t xml:space="preserve">                    </w:t>
      </w:r>
      <w:r w:rsidR="00403DEC" w:rsidRPr="00B13607">
        <w:rPr>
          <w:rFonts w:eastAsia="Arial"/>
          <w:spacing w:val="33"/>
          <w:sz w:val="28"/>
          <w:szCs w:val="28"/>
          <w:lang w:val="en-ID"/>
        </w:rPr>
        <w:t xml:space="preserve"> </w:t>
      </w:r>
      <w:r w:rsidR="00662C86" w:rsidRPr="00B13607">
        <w:rPr>
          <w:rFonts w:eastAsia="Arial"/>
          <w:spacing w:val="33"/>
          <w:sz w:val="28"/>
          <w:szCs w:val="28"/>
          <w:lang w:val="en-ID"/>
        </w:rPr>
        <w:tab/>
      </w:r>
      <w:r w:rsidR="00403DEC" w:rsidRPr="00B13607">
        <w:rPr>
          <w:rFonts w:eastAsia="Arial"/>
          <w:sz w:val="28"/>
          <w:szCs w:val="28"/>
          <w:lang w:val="en-ID"/>
        </w:rPr>
        <w:t>:</w:t>
      </w:r>
      <w:r w:rsidR="0056075A" w:rsidRPr="00B13607">
        <w:rPr>
          <w:rFonts w:eastAsia="Arial"/>
          <w:sz w:val="28"/>
          <w:szCs w:val="28"/>
          <w:lang w:val="en-ID"/>
        </w:rPr>
        <w:t xml:space="preserve"> </w:t>
      </w:r>
      <w:proofErr w:type="spellStart"/>
      <w:r w:rsidR="0056075A" w:rsidRPr="00B13607">
        <w:rPr>
          <w:sz w:val="28"/>
          <w:szCs w:val="28"/>
        </w:rPr>
        <w:t>Contoh</w:t>
      </w:r>
      <w:proofErr w:type="spellEnd"/>
      <w:r w:rsidR="0056075A" w:rsidRPr="00B13607">
        <w:rPr>
          <w:sz w:val="28"/>
          <w:szCs w:val="28"/>
        </w:rPr>
        <w:t xml:space="preserve"> (</w:t>
      </w:r>
      <w:proofErr w:type="spellStart"/>
      <w:r w:rsidR="0056075A" w:rsidRPr="00B13607">
        <w:rPr>
          <w:sz w:val="28"/>
          <w:szCs w:val="28"/>
        </w:rPr>
        <w:t>Dinas</w:t>
      </w:r>
      <w:proofErr w:type="spellEnd"/>
      <w:r w:rsidR="0056075A" w:rsidRPr="00B13607">
        <w:rPr>
          <w:sz w:val="28"/>
          <w:szCs w:val="28"/>
        </w:rPr>
        <w:t xml:space="preserve"> Pendidikan / </w:t>
      </w:r>
      <w:proofErr w:type="spellStart"/>
      <w:r w:rsidR="0056075A" w:rsidRPr="00B13607">
        <w:rPr>
          <w:sz w:val="28"/>
          <w:szCs w:val="28"/>
        </w:rPr>
        <w:t>Kecamatan</w:t>
      </w:r>
      <w:proofErr w:type="spellEnd"/>
      <w:r w:rsidR="0056075A" w:rsidRPr="00B13607">
        <w:rPr>
          <w:sz w:val="28"/>
          <w:szCs w:val="28"/>
        </w:rPr>
        <w:t xml:space="preserve"> </w:t>
      </w:r>
      <w:proofErr w:type="spellStart"/>
      <w:r w:rsidR="0056075A" w:rsidRPr="00B13607">
        <w:rPr>
          <w:sz w:val="28"/>
          <w:szCs w:val="28"/>
        </w:rPr>
        <w:t>Surian</w:t>
      </w:r>
      <w:proofErr w:type="spellEnd"/>
      <w:r w:rsidR="0056075A" w:rsidRPr="00B13607">
        <w:rPr>
          <w:sz w:val="28"/>
          <w:szCs w:val="28"/>
        </w:rPr>
        <w:t>)</w:t>
      </w:r>
    </w:p>
    <w:p w14:paraId="45CA8B95" w14:textId="77777777" w:rsidR="00EE4C83" w:rsidRPr="00B13607" w:rsidRDefault="00EE4C83">
      <w:pPr>
        <w:spacing w:before="6" w:line="120" w:lineRule="exact"/>
        <w:rPr>
          <w:sz w:val="28"/>
          <w:szCs w:val="28"/>
          <w:lang w:val="en-ID"/>
        </w:rPr>
      </w:pPr>
    </w:p>
    <w:p w14:paraId="55D583D2" w14:textId="0E30FC33" w:rsidR="00EE4C83" w:rsidRPr="00B13607" w:rsidRDefault="009F788D" w:rsidP="00625D39">
      <w:pPr>
        <w:tabs>
          <w:tab w:val="left" w:pos="2552"/>
        </w:tabs>
        <w:ind w:left="189"/>
        <w:rPr>
          <w:rFonts w:eastAsia="Arial"/>
          <w:sz w:val="28"/>
          <w:szCs w:val="28"/>
          <w:lang w:val="en-ID"/>
        </w:rPr>
      </w:pPr>
      <w:r w:rsidRPr="00B13607">
        <w:rPr>
          <w:rFonts w:eastAsia="Arial"/>
          <w:sz w:val="28"/>
          <w:szCs w:val="28"/>
          <w:lang w:val="en-ID"/>
        </w:rPr>
        <w:t>5</w:t>
      </w:r>
      <w:r w:rsidR="00403DEC" w:rsidRPr="00B13607">
        <w:rPr>
          <w:rFonts w:eastAsia="Arial"/>
          <w:sz w:val="28"/>
          <w:szCs w:val="28"/>
          <w:lang w:val="en-ID"/>
        </w:rPr>
        <w:t xml:space="preserve">. </w:t>
      </w:r>
      <w:proofErr w:type="spellStart"/>
      <w:r w:rsidR="00403DEC" w:rsidRPr="00B13607">
        <w:rPr>
          <w:rFonts w:eastAsia="Arial"/>
          <w:spacing w:val="1"/>
          <w:sz w:val="28"/>
          <w:szCs w:val="28"/>
          <w:lang w:val="en-ID"/>
        </w:rPr>
        <w:t>I</w:t>
      </w:r>
      <w:r w:rsidR="00403DEC" w:rsidRPr="00B13607">
        <w:rPr>
          <w:rFonts w:eastAsia="Arial"/>
          <w:sz w:val="28"/>
          <w:szCs w:val="28"/>
          <w:lang w:val="en-ID"/>
        </w:rPr>
        <w:t>nsta</w:t>
      </w:r>
      <w:r w:rsidR="00403DEC" w:rsidRPr="00B13607">
        <w:rPr>
          <w:rFonts w:eastAsia="Arial"/>
          <w:spacing w:val="-2"/>
          <w:sz w:val="28"/>
          <w:szCs w:val="28"/>
          <w:lang w:val="en-ID"/>
        </w:rPr>
        <w:t>n</w:t>
      </w:r>
      <w:r w:rsidR="00403DEC" w:rsidRPr="00B13607">
        <w:rPr>
          <w:rFonts w:eastAsia="Arial"/>
          <w:sz w:val="28"/>
          <w:szCs w:val="28"/>
          <w:lang w:val="en-ID"/>
        </w:rPr>
        <w:t>si</w:t>
      </w:r>
      <w:proofErr w:type="spellEnd"/>
      <w:r w:rsidR="00403DEC" w:rsidRPr="00B13607">
        <w:rPr>
          <w:rFonts w:eastAsia="Arial"/>
          <w:sz w:val="28"/>
          <w:szCs w:val="28"/>
          <w:lang w:val="en-ID"/>
        </w:rPr>
        <w:t xml:space="preserve">                    </w:t>
      </w:r>
      <w:r w:rsidR="00403DEC" w:rsidRPr="00B13607">
        <w:rPr>
          <w:rFonts w:eastAsia="Arial"/>
          <w:spacing w:val="59"/>
          <w:sz w:val="28"/>
          <w:szCs w:val="28"/>
          <w:lang w:val="en-ID"/>
        </w:rPr>
        <w:t xml:space="preserve"> </w:t>
      </w:r>
      <w:r w:rsidR="00662C86" w:rsidRPr="00B13607">
        <w:rPr>
          <w:rFonts w:eastAsia="Arial"/>
          <w:spacing w:val="59"/>
          <w:sz w:val="28"/>
          <w:szCs w:val="28"/>
          <w:lang w:val="en-ID"/>
        </w:rPr>
        <w:tab/>
      </w:r>
      <w:r w:rsidR="00403DEC" w:rsidRPr="00B13607">
        <w:rPr>
          <w:rFonts w:eastAsia="Arial"/>
          <w:sz w:val="28"/>
          <w:szCs w:val="28"/>
          <w:lang w:val="en-ID"/>
        </w:rPr>
        <w:t>:</w:t>
      </w:r>
      <w:r w:rsidR="0056075A" w:rsidRPr="00B13607">
        <w:rPr>
          <w:sz w:val="28"/>
          <w:szCs w:val="28"/>
        </w:rPr>
        <w:t xml:space="preserve"> </w:t>
      </w:r>
      <w:proofErr w:type="spellStart"/>
      <w:r w:rsidR="0056075A" w:rsidRPr="00B13607">
        <w:rPr>
          <w:sz w:val="28"/>
          <w:szCs w:val="28"/>
        </w:rPr>
        <w:t>Sekda</w:t>
      </w:r>
      <w:proofErr w:type="spellEnd"/>
      <w:r w:rsidR="0056075A" w:rsidRPr="00B13607">
        <w:rPr>
          <w:sz w:val="28"/>
          <w:szCs w:val="28"/>
        </w:rPr>
        <w:t xml:space="preserve"> / </w:t>
      </w:r>
      <w:proofErr w:type="spellStart"/>
      <w:r w:rsidR="0056075A" w:rsidRPr="00B13607">
        <w:rPr>
          <w:sz w:val="28"/>
          <w:szCs w:val="28"/>
        </w:rPr>
        <w:t>Kadis</w:t>
      </w:r>
      <w:proofErr w:type="spellEnd"/>
      <w:r w:rsidR="0056075A" w:rsidRPr="00B13607">
        <w:rPr>
          <w:sz w:val="28"/>
          <w:szCs w:val="28"/>
        </w:rPr>
        <w:t xml:space="preserve"> / </w:t>
      </w:r>
      <w:proofErr w:type="spellStart"/>
      <w:r w:rsidR="0056075A" w:rsidRPr="00B13607">
        <w:rPr>
          <w:sz w:val="28"/>
          <w:szCs w:val="28"/>
        </w:rPr>
        <w:t>Kaban</w:t>
      </w:r>
      <w:proofErr w:type="spellEnd"/>
      <w:r w:rsidR="0056075A" w:rsidRPr="00B13607">
        <w:rPr>
          <w:sz w:val="28"/>
          <w:szCs w:val="28"/>
        </w:rPr>
        <w:t xml:space="preserve"> / </w:t>
      </w:r>
      <w:proofErr w:type="spellStart"/>
      <w:r w:rsidR="0056075A" w:rsidRPr="00B13607">
        <w:rPr>
          <w:sz w:val="28"/>
          <w:szCs w:val="28"/>
        </w:rPr>
        <w:t>Camat</w:t>
      </w:r>
      <w:proofErr w:type="spellEnd"/>
    </w:p>
    <w:p w14:paraId="7B2EEFF1" w14:textId="77777777" w:rsidR="00EE4C83" w:rsidRPr="00B13607" w:rsidRDefault="00EE4C83">
      <w:pPr>
        <w:spacing w:before="6" w:line="120" w:lineRule="exact"/>
        <w:rPr>
          <w:sz w:val="28"/>
          <w:szCs w:val="28"/>
          <w:lang w:val="en-ID"/>
        </w:rPr>
      </w:pPr>
    </w:p>
    <w:p w14:paraId="52B7FCE4" w14:textId="3D8D10C2" w:rsidR="00EE4C83" w:rsidRPr="00B13607" w:rsidRDefault="009F788D" w:rsidP="00662C86">
      <w:pPr>
        <w:tabs>
          <w:tab w:val="left" w:pos="2552"/>
        </w:tabs>
        <w:ind w:left="189"/>
        <w:rPr>
          <w:rFonts w:eastAsia="Arial"/>
          <w:sz w:val="28"/>
          <w:szCs w:val="28"/>
          <w:lang w:val="en-ID"/>
        </w:rPr>
      </w:pPr>
      <w:r w:rsidRPr="00B13607">
        <w:rPr>
          <w:rFonts w:eastAsia="Arial"/>
          <w:sz w:val="28"/>
          <w:szCs w:val="28"/>
          <w:lang w:val="en-ID"/>
        </w:rPr>
        <w:t>6</w:t>
      </w:r>
      <w:r w:rsidR="00403DEC" w:rsidRPr="00B13607">
        <w:rPr>
          <w:rFonts w:eastAsia="Arial"/>
          <w:sz w:val="28"/>
          <w:szCs w:val="28"/>
          <w:lang w:val="en-ID"/>
        </w:rPr>
        <w:t>.</w:t>
      </w:r>
      <w:r w:rsidR="00403DEC" w:rsidRPr="00B13607">
        <w:rPr>
          <w:rFonts w:eastAsia="Arial"/>
          <w:spacing w:val="2"/>
          <w:sz w:val="28"/>
          <w:szCs w:val="28"/>
          <w:lang w:val="en-ID"/>
        </w:rPr>
        <w:t xml:space="preserve"> </w:t>
      </w:r>
      <w:r w:rsidR="00403DEC" w:rsidRPr="00B13607">
        <w:rPr>
          <w:rFonts w:eastAsia="Arial"/>
          <w:spacing w:val="-1"/>
          <w:sz w:val="28"/>
          <w:szCs w:val="28"/>
          <w:lang w:val="en-ID"/>
        </w:rPr>
        <w:t>Al</w:t>
      </w:r>
      <w:r w:rsidR="00403DEC" w:rsidRPr="00B13607">
        <w:rPr>
          <w:rFonts w:eastAsia="Arial"/>
          <w:sz w:val="28"/>
          <w:szCs w:val="28"/>
          <w:lang w:val="en-ID"/>
        </w:rPr>
        <w:t>am</w:t>
      </w:r>
      <w:r w:rsidR="00403DEC" w:rsidRPr="00B13607">
        <w:rPr>
          <w:rFonts w:eastAsia="Arial"/>
          <w:spacing w:val="-2"/>
          <w:sz w:val="28"/>
          <w:szCs w:val="28"/>
          <w:lang w:val="en-ID"/>
        </w:rPr>
        <w:t>a</w:t>
      </w:r>
      <w:r w:rsidR="00403DEC" w:rsidRPr="00B13607">
        <w:rPr>
          <w:rFonts w:eastAsia="Arial"/>
          <w:sz w:val="28"/>
          <w:szCs w:val="28"/>
          <w:lang w:val="en-ID"/>
        </w:rPr>
        <w:t>t</w:t>
      </w:r>
      <w:r w:rsidR="00403DEC" w:rsidRPr="00B13607">
        <w:rPr>
          <w:rFonts w:eastAsia="Arial"/>
          <w:spacing w:val="2"/>
          <w:sz w:val="28"/>
          <w:szCs w:val="28"/>
          <w:lang w:val="en-ID"/>
        </w:rPr>
        <w:t xml:space="preserve"> </w:t>
      </w:r>
      <w:r w:rsidR="00403DEC" w:rsidRPr="00B13607">
        <w:rPr>
          <w:rFonts w:eastAsia="Arial"/>
          <w:spacing w:val="-3"/>
          <w:sz w:val="28"/>
          <w:szCs w:val="28"/>
          <w:lang w:val="en-ID"/>
        </w:rPr>
        <w:t>E</w:t>
      </w:r>
      <w:r w:rsidR="00403DEC" w:rsidRPr="00B13607">
        <w:rPr>
          <w:rFonts w:eastAsia="Arial"/>
          <w:spacing w:val="1"/>
          <w:sz w:val="28"/>
          <w:szCs w:val="28"/>
          <w:lang w:val="en-ID"/>
        </w:rPr>
        <w:t>m</w:t>
      </w:r>
      <w:r w:rsidR="00403DEC" w:rsidRPr="00B13607">
        <w:rPr>
          <w:rFonts w:eastAsia="Arial"/>
          <w:sz w:val="28"/>
          <w:szCs w:val="28"/>
          <w:lang w:val="en-ID"/>
        </w:rPr>
        <w:t>a</w:t>
      </w:r>
      <w:r w:rsidR="00403DEC" w:rsidRPr="00B13607">
        <w:rPr>
          <w:rFonts w:eastAsia="Arial"/>
          <w:spacing w:val="-1"/>
          <w:sz w:val="28"/>
          <w:szCs w:val="28"/>
          <w:lang w:val="en-ID"/>
        </w:rPr>
        <w:t>i</w:t>
      </w:r>
      <w:r w:rsidR="00403DEC" w:rsidRPr="00B13607">
        <w:rPr>
          <w:rFonts w:eastAsia="Arial"/>
          <w:sz w:val="28"/>
          <w:szCs w:val="28"/>
          <w:lang w:val="en-ID"/>
        </w:rPr>
        <w:t xml:space="preserve">l           </w:t>
      </w:r>
      <w:r w:rsidR="00B13607">
        <w:rPr>
          <w:rFonts w:eastAsia="Arial"/>
          <w:sz w:val="28"/>
          <w:szCs w:val="28"/>
          <w:lang w:val="en-ID"/>
        </w:rPr>
        <w:tab/>
      </w:r>
      <w:r w:rsidR="00403DEC" w:rsidRPr="00B13607">
        <w:rPr>
          <w:rFonts w:eastAsia="Arial"/>
          <w:sz w:val="28"/>
          <w:szCs w:val="28"/>
          <w:lang w:val="en-ID"/>
        </w:rPr>
        <w:t>:</w:t>
      </w:r>
      <w:r w:rsidR="00A97B1A" w:rsidRPr="00B13607">
        <w:rPr>
          <w:rFonts w:eastAsia="Arial"/>
          <w:sz w:val="28"/>
          <w:szCs w:val="28"/>
          <w:lang w:val="en-ID"/>
        </w:rPr>
        <w:t xml:space="preserve"> ....@sumedangkab.go.id</w:t>
      </w:r>
      <w:r w:rsidR="0056075A" w:rsidRPr="00B13607">
        <w:rPr>
          <w:rFonts w:eastAsia="Arial"/>
          <w:sz w:val="28"/>
          <w:szCs w:val="28"/>
          <w:lang w:val="en-ID"/>
        </w:rPr>
        <w:t xml:space="preserve"> </w:t>
      </w:r>
    </w:p>
    <w:p w14:paraId="776D98E8" w14:textId="77777777" w:rsidR="00EE4C83" w:rsidRPr="00B13607" w:rsidRDefault="00EE4C83">
      <w:pPr>
        <w:spacing w:before="1" w:line="180" w:lineRule="exact"/>
        <w:rPr>
          <w:sz w:val="28"/>
          <w:szCs w:val="28"/>
          <w:lang w:val="en-ID"/>
        </w:rPr>
      </w:pPr>
    </w:p>
    <w:p w14:paraId="277FE21C" w14:textId="6324DEC8" w:rsidR="00EE4C83" w:rsidRPr="00B13607" w:rsidRDefault="00403DEC" w:rsidP="00E45601">
      <w:pPr>
        <w:ind w:left="100"/>
        <w:jc w:val="both"/>
        <w:rPr>
          <w:rFonts w:eastAsia="Arial"/>
          <w:sz w:val="28"/>
          <w:szCs w:val="28"/>
          <w:lang w:val="en-ID"/>
        </w:rPr>
      </w:pPr>
      <w:proofErr w:type="spellStart"/>
      <w:r w:rsidRPr="00B13607">
        <w:rPr>
          <w:rFonts w:eastAsia="Arial"/>
          <w:spacing w:val="-1"/>
          <w:sz w:val="28"/>
          <w:szCs w:val="28"/>
          <w:lang w:val="en-ID"/>
        </w:rPr>
        <w:t>D</w:t>
      </w:r>
      <w:r w:rsidRPr="00B13607">
        <w:rPr>
          <w:rFonts w:eastAsia="Arial"/>
          <w:sz w:val="28"/>
          <w:szCs w:val="28"/>
          <w:lang w:val="en-ID"/>
        </w:rPr>
        <w:t>e</w:t>
      </w:r>
      <w:r w:rsidRPr="00B13607">
        <w:rPr>
          <w:rFonts w:eastAsia="Arial"/>
          <w:spacing w:val="-1"/>
          <w:sz w:val="28"/>
          <w:szCs w:val="28"/>
          <w:lang w:val="en-ID"/>
        </w:rPr>
        <w:t>n</w:t>
      </w:r>
      <w:r w:rsidRPr="00B13607">
        <w:rPr>
          <w:rFonts w:eastAsia="Arial"/>
          <w:spacing w:val="2"/>
          <w:sz w:val="28"/>
          <w:szCs w:val="28"/>
          <w:lang w:val="en-ID"/>
        </w:rPr>
        <w:t>g</w:t>
      </w:r>
      <w:r w:rsidRPr="00B13607">
        <w:rPr>
          <w:rFonts w:eastAsia="Arial"/>
          <w:sz w:val="28"/>
          <w:szCs w:val="28"/>
          <w:lang w:val="en-ID"/>
        </w:rPr>
        <w:t>an</w:t>
      </w:r>
      <w:proofErr w:type="spellEnd"/>
      <w:r w:rsidRPr="00B13607">
        <w:rPr>
          <w:rFonts w:eastAsia="Arial"/>
          <w:spacing w:val="1"/>
          <w:sz w:val="28"/>
          <w:szCs w:val="28"/>
          <w:lang w:val="en-ID"/>
        </w:rPr>
        <w:t xml:space="preserve"> </w:t>
      </w:r>
      <w:proofErr w:type="spellStart"/>
      <w:r w:rsidRPr="00B13607">
        <w:rPr>
          <w:rFonts w:eastAsia="Arial"/>
          <w:spacing w:val="-1"/>
          <w:sz w:val="28"/>
          <w:szCs w:val="28"/>
          <w:lang w:val="en-ID"/>
        </w:rPr>
        <w:t>i</w:t>
      </w:r>
      <w:r w:rsidRPr="00B13607">
        <w:rPr>
          <w:rFonts w:eastAsia="Arial"/>
          <w:sz w:val="28"/>
          <w:szCs w:val="28"/>
          <w:lang w:val="en-ID"/>
        </w:rPr>
        <w:t>ni</w:t>
      </w:r>
      <w:proofErr w:type="spellEnd"/>
      <w:r w:rsidRPr="00B13607">
        <w:rPr>
          <w:rFonts w:eastAsia="Arial"/>
          <w:spacing w:val="-2"/>
          <w:sz w:val="28"/>
          <w:szCs w:val="28"/>
          <w:lang w:val="en-ID"/>
        </w:rPr>
        <w:t xml:space="preserve"> </w:t>
      </w:r>
      <w:proofErr w:type="spellStart"/>
      <w:r w:rsidRPr="00B13607">
        <w:rPr>
          <w:rFonts w:eastAsia="Arial"/>
          <w:spacing w:val="1"/>
          <w:sz w:val="28"/>
          <w:szCs w:val="28"/>
          <w:lang w:val="en-ID"/>
        </w:rPr>
        <w:t>m</w:t>
      </w:r>
      <w:r w:rsidRPr="00B13607">
        <w:rPr>
          <w:rFonts w:eastAsia="Arial"/>
          <w:sz w:val="28"/>
          <w:szCs w:val="28"/>
          <w:lang w:val="en-ID"/>
        </w:rPr>
        <w:t>e</w:t>
      </w:r>
      <w:r w:rsidRPr="00B13607">
        <w:rPr>
          <w:rFonts w:eastAsia="Arial"/>
          <w:spacing w:val="-2"/>
          <w:sz w:val="28"/>
          <w:szCs w:val="28"/>
          <w:lang w:val="en-ID"/>
        </w:rPr>
        <w:t>m</w:t>
      </w:r>
      <w:r w:rsidRPr="00B13607">
        <w:rPr>
          <w:rFonts w:eastAsia="Arial"/>
          <w:sz w:val="28"/>
          <w:szCs w:val="28"/>
          <w:lang w:val="en-ID"/>
        </w:rPr>
        <w:t>b</w:t>
      </w:r>
      <w:r w:rsidRPr="00B13607">
        <w:rPr>
          <w:rFonts w:eastAsia="Arial"/>
          <w:spacing w:val="-1"/>
          <w:sz w:val="28"/>
          <w:szCs w:val="28"/>
          <w:lang w:val="en-ID"/>
        </w:rPr>
        <w:t>e</w:t>
      </w:r>
      <w:r w:rsidRPr="00B13607">
        <w:rPr>
          <w:rFonts w:eastAsia="Arial"/>
          <w:spacing w:val="1"/>
          <w:sz w:val="28"/>
          <w:szCs w:val="28"/>
          <w:lang w:val="en-ID"/>
        </w:rPr>
        <w:t>r</w:t>
      </w:r>
      <w:r w:rsidRPr="00B13607">
        <w:rPr>
          <w:rFonts w:eastAsia="Arial"/>
          <w:spacing w:val="-3"/>
          <w:sz w:val="28"/>
          <w:szCs w:val="28"/>
          <w:lang w:val="en-ID"/>
        </w:rPr>
        <w:t>i</w:t>
      </w:r>
      <w:r w:rsidRPr="00B13607">
        <w:rPr>
          <w:rFonts w:eastAsia="Arial"/>
          <w:spacing w:val="2"/>
          <w:sz w:val="28"/>
          <w:szCs w:val="28"/>
          <w:lang w:val="en-ID"/>
        </w:rPr>
        <w:t>k</w:t>
      </w:r>
      <w:r w:rsidRPr="00B13607">
        <w:rPr>
          <w:rFonts w:eastAsia="Arial"/>
          <w:sz w:val="28"/>
          <w:szCs w:val="28"/>
          <w:lang w:val="en-ID"/>
        </w:rPr>
        <w:t>an</w:t>
      </w:r>
      <w:proofErr w:type="spellEnd"/>
      <w:r w:rsidRPr="00B13607">
        <w:rPr>
          <w:rFonts w:eastAsia="Arial"/>
          <w:spacing w:val="-2"/>
          <w:sz w:val="28"/>
          <w:szCs w:val="28"/>
          <w:lang w:val="en-ID"/>
        </w:rPr>
        <w:t xml:space="preserve"> </w:t>
      </w:r>
      <w:proofErr w:type="spellStart"/>
      <w:r w:rsidRPr="00B13607">
        <w:rPr>
          <w:rFonts w:eastAsia="Arial"/>
          <w:spacing w:val="1"/>
          <w:sz w:val="28"/>
          <w:szCs w:val="28"/>
          <w:lang w:val="en-ID"/>
        </w:rPr>
        <w:t>r</w:t>
      </w:r>
      <w:r w:rsidRPr="00B13607">
        <w:rPr>
          <w:rFonts w:eastAsia="Arial"/>
          <w:spacing w:val="-3"/>
          <w:sz w:val="28"/>
          <w:szCs w:val="28"/>
          <w:lang w:val="en-ID"/>
        </w:rPr>
        <w:t>e</w:t>
      </w:r>
      <w:r w:rsidRPr="00B13607">
        <w:rPr>
          <w:rFonts w:eastAsia="Arial"/>
          <w:spacing w:val="2"/>
          <w:sz w:val="28"/>
          <w:szCs w:val="28"/>
          <w:lang w:val="en-ID"/>
        </w:rPr>
        <w:t>k</w:t>
      </w:r>
      <w:r w:rsidRPr="00B13607">
        <w:rPr>
          <w:rFonts w:eastAsia="Arial"/>
          <w:sz w:val="28"/>
          <w:szCs w:val="28"/>
          <w:lang w:val="en-ID"/>
        </w:rPr>
        <w:t>omend</w:t>
      </w:r>
      <w:r w:rsidRPr="00B13607">
        <w:rPr>
          <w:rFonts w:eastAsia="Arial"/>
          <w:spacing w:val="-3"/>
          <w:sz w:val="28"/>
          <w:szCs w:val="28"/>
          <w:lang w:val="en-ID"/>
        </w:rPr>
        <w:t>a</w:t>
      </w:r>
      <w:r w:rsidRPr="00B13607">
        <w:rPr>
          <w:rFonts w:eastAsia="Arial"/>
          <w:sz w:val="28"/>
          <w:szCs w:val="28"/>
          <w:lang w:val="en-ID"/>
        </w:rPr>
        <w:t>si</w:t>
      </w:r>
      <w:proofErr w:type="spellEnd"/>
      <w:r w:rsidRPr="00B13607">
        <w:rPr>
          <w:rFonts w:eastAsia="Arial"/>
          <w:spacing w:val="-2"/>
          <w:sz w:val="28"/>
          <w:szCs w:val="28"/>
          <w:lang w:val="en-ID"/>
        </w:rPr>
        <w:t xml:space="preserve"> </w:t>
      </w:r>
      <w:proofErr w:type="spellStart"/>
      <w:r w:rsidR="0056075A" w:rsidRPr="00B13607">
        <w:rPr>
          <w:rFonts w:eastAsia="Arial"/>
          <w:spacing w:val="-2"/>
          <w:sz w:val="28"/>
          <w:szCs w:val="28"/>
          <w:lang w:val="en-ID"/>
        </w:rPr>
        <w:t>Perpanjangan</w:t>
      </w:r>
      <w:proofErr w:type="spellEnd"/>
      <w:r w:rsidR="0056075A" w:rsidRPr="00B13607">
        <w:rPr>
          <w:rFonts w:eastAsia="Arial"/>
          <w:spacing w:val="-2"/>
          <w:sz w:val="28"/>
          <w:szCs w:val="28"/>
          <w:lang w:val="en-ID"/>
        </w:rPr>
        <w:t xml:space="preserve"> </w:t>
      </w:r>
      <w:proofErr w:type="spellStart"/>
      <w:r w:rsidR="0056075A" w:rsidRPr="00B13607">
        <w:rPr>
          <w:rFonts w:eastAsia="Arial"/>
          <w:spacing w:val="-2"/>
          <w:sz w:val="28"/>
          <w:szCs w:val="28"/>
          <w:lang w:val="en-ID"/>
        </w:rPr>
        <w:t>Sertifikat</w:t>
      </w:r>
      <w:proofErr w:type="spellEnd"/>
      <w:r w:rsidR="0056075A" w:rsidRPr="00B13607">
        <w:rPr>
          <w:rFonts w:eastAsia="Arial"/>
          <w:spacing w:val="-2"/>
          <w:sz w:val="28"/>
          <w:szCs w:val="28"/>
          <w:lang w:val="en-ID"/>
        </w:rPr>
        <w:t xml:space="preserve"> </w:t>
      </w:r>
      <w:proofErr w:type="spellStart"/>
      <w:r w:rsidR="0056075A" w:rsidRPr="00B13607">
        <w:rPr>
          <w:rFonts w:eastAsia="Arial"/>
          <w:spacing w:val="-2"/>
          <w:sz w:val="28"/>
          <w:szCs w:val="28"/>
          <w:lang w:val="en-ID"/>
        </w:rPr>
        <w:t>Elektronik</w:t>
      </w:r>
      <w:proofErr w:type="spellEnd"/>
      <w:r w:rsidR="0056075A" w:rsidRPr="00B13607">
        <w:rPr>
          <w:rFonts w:eastAsia="Arial"/>
          <w:spacing w:val="-2"/>
          <w:sz w:val="28"/>
          <w:szCs w:val="28"/>
          <w:lang w:val="en-ID"/>
        </w:rPr>
        <w:t xml:space="preserve"> </w:t>
      </w:r>
      <w:proofErr w:type="spellStart"/>
      <w:proofErr w:type="gramStart"/>
      <w:r w:rsidRPr="00B13607">
        <w:rPr>
          <w:rFonts w:eastAsia="Arial"/>
          <w:spacing w:val="2"/>
          <w:sz w:val="28"/>
          <w:szCs w:val="28"/>
          <w:lang w:val="en-ID"/>
        </w:rPr>
        <w:t>k</w:t>
      </w:r>
      <w:r w:rsidRPr="00B13607">
        <w:rPr>
          <w:rFonts w:eastAsia="Arial"/>
          <w:sz w:val="28"/>
          <w:szCs w:val="28"/>
          <w:lang w:val="en-ID"/>
        </w:rPr>
        <w:t>e</w:t>
      </w:r>
      <w:r w:rsidRPr="00B13607">
        <w:rPr>
          <w:rFonts w:eastAsia="Arial"/>
          <w:spacing w:val="-1"/>
          <w:sz w:val="28"/>
          <w:szCs w:val="28"/>
          <w:lang w:val="en-ID"/>
        </w:rPr>
        <w:t>p</w:t>
      </w:r>
      <w:r w:rsidRPr="00B13607">
        <w:rPr>
          <w:rFonts w:eastAsia="Arial"/>
          <w:sz w:val="28"/>
          <w:szCs w:val="28"/>
          <w:lang w:val="en-ID"/>
        </w:rPr>
        <w:t>a</w:t>
      </w:r>
      <w:r w:rsidRPr="00B13607">
        <w:rPr>
          <w:rFonts w:eastAsia="Arial"/>
          <w:spacing w:val="-1"/>
          <w:sz w:val="28"/>
          <w:szCs w:val="28"/>
          <w:lang w:val="en-ID"/>
        </w:rPr>
        <w:t>d</w:t>
      </w:r>
      <w:r w:rsidRPr="00B13607">
        <w:rPr>
          <w:rFonts w:eastAsia="Arial"/>
          <w:sz w:val="28"/>
          <w:szCs w:val="28"/>
          <w:lang w:val="en-ID"/>
        </w:rPr>
        <w:t>a</w:t>
      </w:r>
      <w:proofErr w:type="spellEnd"/>
      <w:r w:rsidRPr="00B13607">
        <w:rPr>
          <w:rFonts w:eastAsia="Arial"/>
          <w:spacing w:val="1"/>
          <w:sz w:val="28"/>
          <w:szCs w:val="28"/>
          <w:lang w:val="en-ID"/>
        </w:rPr>
        <w:t xml:space="preserve"> </w:t>
      </w:r>
      <w:r w:rsidRPr="00B13607">
        <w:rPr>
          <w:rFonts w:eastAsia="Arial"/>
          <w:sz w:val="28"/>
          <w:szCs w:val="28"/>
          <w:lang w:val="en-ID"/>
        </w:rPr>
        <w:t>:</w:t>
      </w:r>
      <w:proofErr w:type="gramEnd"/>
    </w:p>
    <w:p w14:paraId="70121D3E" w14:textId="450AB18E" w:rsidR="00EE4C83" w:rsidRPr="00B13607" w:rsidRDefault="00D5456A">
      <w:pPr>
        <w:spacing w:before="6" w:line="240" w:lineRule="exact"/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pict w14:anchorId="5583BA4E">
          <v:group id="_x0000_s1033" style="position:absolute;margin-left:54.1pt;margin-top:390pt;width:502.6pt;height:235.5pt;z-index:-251661825;mso-position-horizontal-relative:page;mso-position-vertical-relative:page" coordorigin="1082,8432" coordsize="10052,4352">
            <v:shape id="_x0000_s1035" style="position:absolute;left:1092;top:8442;width:10032;height:4332" coordorigin="1092,8442" coordsize="10032,4332" path="m1092,12774r10032,l11124,8442r-10032,l1092,12774xe" filled="f" fillcolor="#d0cece" stroked="f">
              <v:path arrowok="t"/>
            </v:shape>
            <v:shape id="_x0000_s1034" style="position:absolute;left:1092;top:8442;width:10032;height:4332" coordorigin="1092,8442" coordsize="10032,4332" path="m1092,12774r10032,l11124,8442r-10032,l1092,12774xe" filled="f" strokeweight="1pt">
              <v:path arrowok="t"/>
            </v:shape>
            <w10:wrap anchorx="page" anchory="page"/>
          </v:group>
        </w:pict>
      </w:r>
    </w:p>
    <w:p w14:paraId="01F8C1E6" w14:textId="31E54EBF" w:rsidR="00EE4C83" w:rsidRPr="00B13607" w:rsidRDefault="00403DEC" w:rsidP="00662C86">
      <w:pPr>
        <w:tabs>
          <w:tab w:val="left" w:pos="2552"/>
        </w:tabs>
        <w:ind w:left="189"/>
        <w:rPr>
          <w:rFonts w:eastAsia="Arial"/>
          <w:sz w:val="28"/>
          <w:szCs w:val="28"/>
          <w:lang w:val="en-ID"/>
        </w:rPr>
      </w:pPr>
      <w:r w:rsidRPr="00B13607">
        <w:rPr>
          <w:rFonts w:eastAsia="Arial"/>
          <w:sz w:val="28"/>
          <w:szCs w:val="28"/>
          <w:lang w:val="en-ID"/>
        </w:rPr>
        <w:t>1.</w:t>
      </w:r>
      <w:r w:rsidRPr="00B13607">
        <w:rPr>
          <w:rFonts w:eastAsia="Arial"/>
          <w:spacing w:val="2"/>
          <w:sz w:val="28"/>
          <w:szCs w:val="28"/>
          <w:lang w:val="en-ID"/>
        </w:rPr>
        <w:t xml:space="preserve"> </w:t>
      </w:r>
      <w:r w:rsidRPr="00B13607">
        <w:rPr>
          <w:rFonts w:eastAsia="Arial"/>
          <w:spacing w:val="-1"/>
          <w:sz w:val="28"/>
          <w:szCs w:val="28"/>
          <w:lang w:val="en-ID"/>
        </w:rPr>
        <w:t>N</w:t>
      </w:r>
      <w:r w:rsidRPr="00B13607">
        <w:rPr>
          <w:rFonts w:eastAsia="Arial"/>
          <w:spacing w:val="-3"/>
          <w:sz w:val="28"/>
          <w:szCs w:val="28"/>
          <w:lang w:val="en-ID"/>
        </w:rPr>
        <w:t>a</w:t>
      </w:r>
      <w:r w:rsidRPr="00B13607">
        <w:rPr>
          <w:rFonts w:eastAsia="Arial"/>
          <w:spacing w:val="1"/>
          <w:sz w:val="28"/>
          <w:szCs w:val="28"/>
          <w:lang w:val="en-ID"/>
        </w:rPr>
        <w:t>m</w:t>
      </w:r>
      <w:r w:rsidRPr="00B13607">
        <w:rPr>
          <w:rFonts w:eastAsia="Arial"/>
          <w:sz w:val="28"/>
          <w:szCs w:val="28"/>
          <w:lang w:val="en-ID"/>
        </w:rPr>
        <w:t xml:space="preserve">a </w:t>
      </w:r>
      <w:proofErr w:type="spellStart"/>
      <w:r w:rsidRPr="00B13607">
        <w:rPr>
          <w:rFonts w:eastAsia="Arial"/>
          <w:sz w:val="28"/>
          <w:szCs w:val="28"/>
          <w:lang w:val="en-ID"/>
        </w:rPr>
        <w:t>Le</w:t>
      </w:r>
      <w:r w:rsidRPr="00B13607">
        <w:rPr>
          <w:rFonts w:eastAsia="Arial"/>
          <w:spacing w:val="-3"/>
          <w:sz w:val="28"/>
          <w:szCs w:val="28"/>
          <w:lang w:val="en-ID"/>
        </w:rPr>
        <w:t>n</w:t>
      </w:r>
      <w:r w:rsidRPr="00B13607">
        <w:rPr>
          <w:rFonts w:eastAsia="Arial"/>
          <w:sz w:val="28"/>
          <w:szCs w:val="28"/>
          <w:lang w:val="en-ID"/>
        </w:rPr>
        <w:t>g</w:t>
      </w:r>
      <w:r w:rsidRPr="00B13607">
        <w:rPr>
          <w:rFonts w:eastAsia="Arial"/>
          <w:spacing w:val="2"/>
          <w:sz w:val="28"/>
          <w:szCs w:val="28"/>
          <w:lang w:val="en-ID"/>
        </w:rPr>
        <w:t>k</w:t>
      </w:r>
      <w:r w:rsidRPr="00B13607">
        <w:rPr>
          <w:rFonts w:eastAsia="Arial"/>
          <w:sz w:val="28"/>
          <w:szCs w:val="28"/>
          <w:lang w:val="en-ID"/>
        </w:rPr>
        <w:t>ap</w:t>
      </w:r>
      <w:proofErr w:type="spellEnd"/>
      <w:r w:rsidRPr="00B13607">
        <w:rPr>
          <w:rFonts w:eastAsia="Arial"/>
          <w:sz w:val="28"/>
          <w:szCs w:val="28"/>
          <w:lang w:val="en-ID"/>
        </w:rPr>
        <w:t xml:space="preserve">        </w:t>
      </w:r>
      <w:r w:rsidRPr="00B13607">
        <w:rPr>
          <w:rFonts w:eastAsia="Arial"/>
          <w:spacing w:val="55"/>
          <w:sz w:val="28"/>
          <w:szCs w:val="28"/>
          <w:lang w:val="en-ID"/>
        </w:rPr>
        <w:t xml:space="preserve"> </w:t>
      </w:r>
      <w:r w:rsidR="00662C86" w:rsidRPr="00B13607">
        <w:rPr>
          <w:rFonts w:eastAsia="Arial"/>
          <w:spacing w:val="55"/>
          <w:sz w:val="28"/>
          <w:szCs w:val="28"/>
          <w:lang w:val="en-ID"/>
        </w:rPr>
        <w:tab/>
      </w:r>
      <w:r w:rsidRPr="00B13607">
        <w:rPr>
          <w:rFonts w:eastAsia="Arial"/>
          <w:sz w:val="28"/>
          <w:szCs w:val="28"/>
          <w:lang w:val="en-ID"/>
        </w:rPr>
        <w:t>:</w:t>
      </w:r>
    </w:p>
    <w:p w14:paraId="3F333719" w14:textId="77777777" w:rsidR="00EE4C83" w:rsidRPr="00B13607" w:rsidRDefault="00EE4C83">
      <w:pPr>
        <w:spacing w:before="6" w:line="120" w:lineRule="exact"/>
        <w:rPr>
          <w:sz w:val="28"/>
          <w:szCs w:val="28"/>
          <w:lang w:val="en-ID"/>
        </w:rPr>
      </w:pPr>
    </w:p>
    <w:p w14:paraId="2AD589CF" w14:textId="4AA220F8" w:rsidR="00EE4C83" w:rsidRPr="00B13607" w:rsidRDefault="00403DEC" w:rsidP="00662C86">
      <w:pPr>
        <w:tabs>
          <w:tab w:val="left" w:pos="2552"/>
        </w:tabs>
        <w:ind w:left="189"/>
        <w:rPr>
          <w:rFonts w:eastAsia="Arial"/>
          <w:sz w:val="28"/>
          <w:szCs w:val="28"/>
          <w:lang w:val="en-ID"/>
        </w:rPr>
      </w:pPr>
      <w:r w:rsidRPr="00B13607">
        <w:rPr>
          <w:rFonts w:eastAsia="Arial"/>
          <w:sz w:val="28"/>
          <w:szCs w:val="28"/>
          <w:lang w:val="en-ID"/>
        </w:rPr>
        <w:t>2.</w:t>
      </w:r>
      <w:r w:rsidRPr="00B13607">
        <w:rPr>
          <w:rFonts w:eastAsia="Arial"/>
          <w:spacing w:val="2"/>
          <w:sz w:val="28"/>
          <w:szCs w:val="28"/>
          <w:lang w:val="en-ID"/>
        </w:rPr>
        <w:t xml:space="preserve"> </w:t>
      </w:r>
      <w:r w:rsidRPr="00B13607">
        <w:rPr>
          <w:rFonts w:eastAsia="Arial"/>
          <w:spacing w:val="-1"/>
          <w:sz w:val="28"/>
          <w:szCs w:val="28"/>
          <w:lang w:val="en-ID"/>
        </w:rPr>
        <w:t>N</w:t>
      </w:r>
      <w:r w:rsidRPr="00B13607">
        <w:rPr>
          <w:rFonts w:eastAsia="Arial"/>
          <w:spacing w:val="1"/>
          <w:sz w:val="28"/>
          <w:szCs w:val="28"/>
          <w:lang w:val="en-ID"/>
        </w:rPr>
        <w:t>I</w:t>
      </w:r>
      <w:r w:rsidRPr="00B13607">
        <w:rPr>
          <w:rFonts w:eastAsia="Arial"/>
          <w:sz w:val="28"/>
          <w:szCs w:val="28"/>
          <w:lang w:val="en-ID"/>
        </w:rPr>
        <w:t xml:space="preserve">P                           </w:t>
      </w:r>
      <w:r w:rsidR="00662C86" w:rsidRPr="00B13607">
        <w:rPr>
          <w:rFonts w:eastAsia="Arial"/>
          <w:spacing w:val="22"/>
          <w:sz w:val="28"/>
          <w:szCs w:val="28"/>
          <w:lang w:val="en-ID"/>
        </w:rPr>
        <w:tab/>
      </w:r>
      <w:r w:rsidRPr="00B13607">
        <w:rPr>
          <w:rFonts w:eastAsia="Arial"/>
          <w:sz w:val="28"/>
          <w:szCs w:val="28"/>
          <w:lang w:val="en-ID"/>
        </w:rPr>
        <w:t>:</w:t>
      </w:r>
    </w:p>
    <w:p w14:paraId="5D149EDE" w14:textId="77777777" w:rsidR="00EE4C83" w:rsidRPr="00B13607" w:rsidRDefault="00EE4C83">
      <w:pPr>
        <w:spacing w:before="6" w:line="120" w:lineRule="exact"/>
        <w:rPr>
          <w:sz w:val="28"/>
          <w:szCs w:val="28"/>
          <w:lang w:val="en-ID"/>
        </w:rPr>
      </w:pPr>
    </w:p>
    <w:p w14:paraId="7B1F8E3A" w14:textId="57E7E1F5" w:rsidR="00EE4C83" w:rsidRPr="00B13607" w:rsidRDefault="00403DEC" w:rsidP="00662C86">
      <w:pPr>
        <w:tabs>
          <w:tab w:val="left" w:pos="2552"/>
        </w:tabs>
        <w:ind w:left="189"/>
        <w:rPr>
          <w:rFonts w:eastAsia="Arial"/>
          <w:sz w:val="28"/>
          <w:szCs w:val="28"/>
          <w:lang w:val="en-ID"/>
        </w:rPr>
      </w:pPr>
      <w:r w:rsidRPr="00B13607">
        <w:rPr>
          <w:rFonts w:eastAsia="Arial"/>
          <w:sz w:val="28"/>
          <w:szCs w:val="28"/>
          <w:lang w:val="en-ID"/>
        </w:rPr>
        <w:t>3.</w:t>
      </w:r>
      <w:r w:rsidRPr="00B13607">
        <w:rPr>
          <w:rFonts w:eastAsia="Arial"/>
          <w:spacing w:val="2"/>
          <w:sz w:val="28"/>
          <w:szCs w:val="28"/>
          <w:lang w:val="en-ID"/>
        </w:rPr>
        <w:t xml:space="preserve"> </w:t>
      </w:r>
      <w:r w:rsidRPr="00B13607">
        <w:rPr>
          <w:rFonts w:eastAsia="Arial"/>
          <w:spacing w:val="-1"/>
          <w:sz w:val="28"/>
          <w:szCs w:val="28"/>
          <w:lang w:val="en-ID"/>
        </w:rPr>
        <w:t>N</w:t>
      </w:r>
      <w:r w:rsidRPr="00B13607">
        <w:rPr>
          <w:rFonts w:eastAsia="Arial"/>
          <w:spacing w:val="1"/>
          <w:sz w:val="28"/>
          <w:szCs w:val="28"/>
          <w:lang w:val="en-ID"/>
        </w:rPr>
        <w:t>I</w:t>
      </w:r>
      <w:r w:rsidRPr="00B13607">
        <w:rPr>
          <w:rFonts w:eastAsia="Arial"/>
          <w:sz w:val="28"/>
          <w:szCs w:val="28"/>
          <w:lang w:val="en-ID"/>
        </w:rPr>
        <w:t xml:space="preserve">K                          </w:t>
      </w:r>
      <w:r w:rsidR="00B13607">
        <w:rPr>
          <w:rFonts w:eastAsia="Arial"/>
          <w:sz w:val="28"/>
          <w:szCs w:val="28"/>
          <w:lang w:val="en-ID"/>
        </w:rPr>
        <w:tab/>
      </w:r>
      <w:r w:rsidRPr="00B13607">
        <w:rPr>
          <w:rFonts w:eastAsia="Arial"/>
          <w:sz w:val="28"/>
          <w:szCs w:val="28"/>
          <w:lang w:val="en-ID"/>
        </w:rPr>
        <w:t>:</w:t>
      </w:r>
    </w:p>
    <w:p w14:paraId="04A03046" w14:textId="77777777" w:rsidR="00EE4C83" w:rsidRPr="00B13607" w:rsidRDefault="00EE4C83">
      <w:pPr>
        <w:spacing w:before="6" w:line="120" w:lineRule="exact"/>
        <w:rPr>
          <w:sz w:val="28"/>
          <w:szCs w:val="28"/>
          <w:lang w:val="en-ID"/>
        </w:rPr>
      </w:pPr>
    </w:p>
    <w:p w14:paraId="1068A1CF" w14:textId="2525D192" w:rsidR="00EE4C83" w:rsidRPr="00B13607" w:rsidRDefault="00403DEC" w:rsidP="00662C86">
      <w:pPr>
        <w:tabs>
          <w:tab w:val="left" w:pos="2552"/>
        </w:tabs>
        <w:ind w:left="189"/>
        <w:rPr>
          <w:rFonts w:eastAsia="Arial"/>
          <w:sz w:val="28"/>
          <w:szCs w:val="28"/>
          <w:lang w:val="en-ID"/>
        </w:rPr>
      </w:pPr>
      <w:r w:rsidRPr="00B13607">
        <w:rPr>
          <w:rFonts w:eastAsia="Arial"/>
          <w:sz w:val="28"/>
          <w:szCs w:val="28"/>
          <w:lang w:val="en-ID"/>
        </w:rPr>
        <w:t>4.</w:t>
      </w:r>
      <w:r w:rsidRPr="00B13607">
        <w:rPr>
          <w:rFonts w:eastAsia="Arial"/>
          <w:spacing w:val="2"/>
          <w:sz w:val="28"/>
          <w:szCs w:val="28"/>
          <w:lang w:val="en-ID"/>
        </w:rPr>
        <w:t xml:space="preserve"> </w:t>
      </w:r>
      <w:proofErr w:type="spellStart"/>
      <w:r w:rsidRPr="00B13607">
        <w:rPr>
          <w:rFonts w:eastAsia="Arial"/>
          <w:spacing w:val="-1"/>
          <w:sz w:val="28"/>
          <w:szCs w:val="28"/>
          <w:lang w:val="en-ID"/>
        </w:rPr>
        <w:t>P</w:t>
      </w:r>
      <w:r w:rsidRPr="00B13607">
        <w:rPr>
          <w:rFonts w:eastAsia="Arial"/>
          <w:sz w:val="28"/>
          <w:szCs w:val="28"/>
          <w:lang w:val="en-ID"/>
        </w:rPr>
        <w:t>a</w:t>
      </w:r>
      <w:r w:rsidRPr="00B13607">
        <w:rPr>
          <w:rFonts w:eastAsia="Arial"/>
          <w:spacing w:val="-3"/>
          <w:sz w:val="28"/>
          <w:szCs w:val="28"/>
          <w:lang w:val="en-ID"/>
        </w:rPr>
        <w:t>n</w:t>
      </w:r>
      <w:r w:rsidRPr="00B13607">
        <w:rPr>
          <w:rFonts w:eastAsia="Arial"/>
          <w:sz w:val="28"/>
          <w:szCs w:val="28"/>
          <w:lang w:val="en-ID"/>
        </w:rPr>
        <w:t>g</w:t>
      </w:r>
      <w:r w:rsidRPr="00B13607">
        <w:rPr>
          <w:rFonts w:eastAsia="Arial"/>
          <w:spacing w:val="2"/>
          <w:sz w:val="28"/>
          <w:szCs w:val="28"/>
          <w:lang w:val="en-ID"/>
        </w:rPr>
        <w:t>k</w:t>
      </w:r>
      <w:r w:rsidRPr="00B13607">
        <w:rPr>
          <w:rFonts w:eastAsia="Arial"/>
          <w:spacing w:val="-3"/>
          <w:sz w:val="28"/>
          <w:szCs w:val="28"/>
          <w:lang w:val="en-ID"/>
        </w:rPr>
        <w:t>a</w:t>
      </w:r>
      <w:r w:rsidRPr="00B13607">
        <w:rPr>
          <w:rFonts w:eastAsia="Arial"/>
          <w:spacing w:val="1"/>
          <w:sz w:val="28"/>
          <w:szCs w:val="28"/>
          <w:lang w:val="en-ID"/>
        </w:rPr>
        <w:t>t</w:t>
      </w:r>
      <w:proofErr w:type="spellEnd"/>
      <w:r w:rsidRPr="00B13607">
        <w:rPr>
          <w:rFonts w:eastAsia="Arial"/>
          <w:spacing w:val="-1"/>
          <w:sz w:val="28"/>
          <w:szCs w:val="28"/>
          <w:lang w:val="en-ID"/>
        </w:rPr>
        <w:t>/</w:t>
      </w:r>
      <w:proofErr w:type="spellStart"/>
      <w:r w:rsidRPr="00B13607">
        <w:rPr>
          <w:rFonts w:eastAsia="Arial"/>
          <w:spacing w:val="1"/>
          <w:sz w:val="28"/>
          <w:szCs w:val="28"/>
          <w:lang w:val="en-ID"/>
        </w:rPr>
        <w:t>G</w:t>
      </w:r>
      <w:r w:rsidRPr="00B13607">
        <w:rPr>
          <w:rFonts w:eastAsia="Arial"/>
          <w:sz w:val="28"/>
          <w:szCs w:val="28"/>
          <w:lang w:val="en-ID"/>
        </w:rPr>
        <w:t>o</w:t>
      </w:r>
      <w:r w:rsidRPr="00B13607">
        <w:rPr>
          <w:rFonts w:eastAsia="Arial"/>
          <w:spacing w:val="-1"/>
          <w:sz w:val="28"/>
          <w:szCs w:val="28"/>
          <w:lang w:val="en-ID"/>
        </w:rPr>
        <w:t>l</w:t>
      </w:r>
      <w:r w:rsidRPr="00B13607">
        <w:rPr>
          <w:rFonts w:eastAsia="Arial"/>
          <w:sz w:val="28"/>
          <w:szCs w:val="28"/>
          <w:lang w:val="en-ID"/>
        </w:rPr>
        <w:t>o</w:t>
      </w:r>
      <w:r w:rsidRPr="00B13607">
        <w:rPr>
          <w:rFonts w:eastAsia="Arial"/>
          <w:spacing w:val="-3"/>
          <w:sz w:val="28"/>
          <w:szCs w:val="28"/>
          <w:lang w:val="en-ID"/>
        </w:rPr>
        <w:t>n</w:t>
      </w:r>
      <w:r w:rsidRPr="00B13607">
        <w:rPr>
          <w:rFonts w:eastAsia="Arial"/>
          <w:spacing w:val="2"/>
          <w:sz w:val="28"/>
          <w:szCs w:val="28"/>
          <w:lang w:val="en-ID"/>
        </w:rPr>
        <w:t>g</w:t>
      </w:r>
      <w:r w:rsidRPr="00B13607">
        <w:rPr>
          <w:rFonts w:eastAsia="Arial"/>
          <w:sz w:val="28"/>
          <w:szCs w:val="28"/>
          <w:lang w:val="en-ID"/>
        </w:rPr>
        <w:t>an</w:t>
      </w:r>
      <w:proofErr w:type="spellEnd"/>
      <w:r w:rsidRPr="00B13607">
        <w:rPr>
          <w:rFonts w:eastAsia="Arial"/>
          <w:sz w:val="28"/>
          <w:szCs w:val="28"/>
          <w:lang w:val="en-ID"/>
        </w:rPr>
        <w:t xml:space="preserve">   </w:t>
      </w:r>
      <w:r w:rsidRPr="00B13607">
        <w:rPr>
          <w:rFonts w:eastAsia="Arial"/>
          <w:spacing w:val="31"/>
          <w:sz w:val="28"/>
          <w:szCs w:val="28"/>
          <w:lang w:val="en-ID"/>
        </w:rPr>
        <w:t xml:space="preserve"> </w:t>
      </w:r>
      <w:r w:rsidR="00662C86" w:rsidRPr="00B13607">
        <w:rPr>
          <w:rFonts w:eastAsia="Arial"/>
          <w:spacing w:val="31"/>
          <w:sz w:val="28"/>
          <w:szCs w:val="28"/>
          <w:lang w:val="en-ID"/>
        </w:rPr>
        <w:tab/>
      </w:r>
      <w:r w:rsidRPr="00B13607">
        <w:rPr>
          <w:rFonts w:eastAsia="Arial"/>
          <w:sz w:val="28"/>
          <w:szCs w:val="28"/>
          <w:lang w:val="en-ID"/>
        </w:rPr>
        <w:t>:</w:t>
      </w:r>
    </w:p>
    <w:p w14:paraId="19143467" w14:textId="77777777" w:rsidR="00EE4C83" w:rsidRPr="00B13607" w:rsidRDefault="00EE4C83">
      <w:pPr>
        <w:spacing w:before="6" w:line="120" w:lineRule="exact"/>
        <w:rPr>
          <w:sz w:val="28"/>
          <w:szCs w:val="28"/>
          <w:lang w:val="en-ID"/>
        </w:rPr>
      </w:pPr>
    </w:p>
    <w:p w14:paraId="372B21B8" w14:textId="36E58BDB" w:rsidR="00EE4C83" w:rsidRPr="00B13607" w:rsidRDefault="00403DEC" w:rsidP="00662C86">
      <w:pPr>
        <w:tabs>
          <w:tab w:val="left" w:pos="2552"/>
        </w:tabs>
        <w:ind w:left="189"/>
        <w:rPr>
          <w:rFonts w:eastAsia="Arial"/>
          <w:sz w:val="28"/>
          <w:szCs w:val="28"/>
          <w:lang w:val="en-ID"/>
        </w:rPr>
      </w:pPr>
      <w:r w:rsidRPr="00B13607">
        <w:rPr>
          <w:rFonts w:eastAsia="Arial"/>
          <w:sz w:val="28"/>
          <w:szCs w:val="28"/>
          <w:lang w:val="en-ID"/>
        </w:rPr>
        <w:t>5.</w:t>
      </w:r>
      <w:r w:rsidRPr="00B13607">
        <w:rPr>
          <w:rFonts w:eastAsia="Arial"/>
          <w:spacing w:val="2"/>
          <w:sz w:val="28"/>
          <w:szCs w:val="28"/>
          <w:lang w:val="en-ID"/>
        </w:rPr>
        <w:t xml:space="preserve"> </w:t>
      </w:r>
      <w:proofErr w:type="spellStart"/>
      <w:r w:rsidRPr="00B13607">
        <w:rPr>
          <w:rFonts w:eastAsia="Arial"/>
          <w:sz w:val="28"/>
          <w:szCs w:val="28"/>
          <w:lang w:val="en-ID"/>
        </w:rPr>
        <w:t>Ja</w:t>
      </w:r>
      <w:r w:rsidRPr="00B13607">
        <w:rPr>
          <w:rFonts w:eastAsia="Arial"/>
          <w:spacing w:val="-1"/>
          <w:sz w:val="28"/>
          <w:szCs w:val="28"/>
          <w:lang w:val="en-ID"/>
        </w:rPr>
        <w:t>b</w:t>
      </w:r>
      <w:r w:rsidRPr="00B13607">
        <w:rPr>
          <w:rFonts w:eastAsia="Arial"/>
          <w:spacing w:val="-3"/>
          <w:sz w:val="28"/>
          <w:szCs w:val="28"/>
          <w:lang w:val="en-ID"/>
        </w:rPr>
        <w:t>a</w:t>
      </w:r>
      <w:r w:rsidRPr="00B13607">
        <w:rPr>
          <w:rFonts w:eastAsia="Arial"/>
          <w:spacing w:val="1"/>
          <w:sz w:val="28"/>
          <w:szCs w:val="28"/>
          <w:lang w:val="en-ID"/>
        </w:rPr>
        <w:t>t</w:t>
      </w:r>
      <w:r w:rsidRPr="00B13607">
        <w:rPr>
          <w:rFonts w:eastAsia="Arial"/>
          <w:sz w:val="28"/>
          <w:szCs w:val="28"/>
          <w:lang w:val="en-ID"/>
        </w:rPr>
        <w:t>an</w:t>
      </w:r>
      <w:proofErr w:type="spellEnd"/>
      <w:r w:rsidRPr="00B13607">
        <w:rPr>
          <w:rFonts w:eastAsia="Arial"/>
          <w:sz w:val="28"/>
          <w:szCs w:val="28"/>
          <w:lang w:val="en-ID"/>
        </w:rPr>
        <w:t xml:space="preserve">                    </w:t>
      </w:r>
      <w:r w:rsidRPr="00B13607">
        <w:rPr>
          <w:rFonts w:eastAsia="Arial"/>
          <w:spacing w:val="33"/>
          <w:sz w:val="28"/>
          <w:szCs w:val="28"/>
          <w:lang w:val="en-ID"/>
        </w:rPr>
        <w:t xml:space="preserve"> </w:t>
      </w:r>
      <w:r w:rsidR="00662C86" w:rsidRPr="00B13607">
        <w:rPr>
          <w:rFonts w:eastAsia="Arial"/>
          <w:spacing w:val="33"/>
          <w:sz w:val="28"/>
          <w:szCs w:val="28"/>
          <w:lang w:val="en-ID"/>
        </w:rPr>
        <w:tab/>
      </w:r>
      <w:r w:rsidRPr="00B13607">
        <w:rPr>
          <w:rFonts w:eastAsia="Arial"/>
          <w:sz w:val="28"/>
          <w:szCs w:val="28"/>
          <w:lang w:val="en-ID"/>
        </w:rPr>
        <w:t>:</w:t>
      </w:r>
    </w:p>
    <w:p w14:paraId="0CB96291" w14:textId="77777777" w:rsidR="00EE4C83" w:rsidRPr="00B13607" w:rsidRDefault="00EE4C83">
      <w:pPr>
        <w:spacing w:before="6" w:line="120" w:lineRule="exact"/>
        <w:rPr>
          <w:sz w:val="28"/>
          <w:szCs w:val="28"/>
          <w:lang w:val="en-ID"/>
        </w:rPr>
      </w:pPr>
    </w:p>
    <w:p w14:paraId="3F071C88" w14:textId="71404D60" w:rsidR="00EE4C83" w:rsidRPr="00B13607" w:rsidRDefault="00403DEC" w:rsidP="00662C86">
      <w:pPr>
        <w:tabs>
          <w:tab w:val="left" w:pos="2552"/>
        </w:tabs>
        <w:ind w:left="189"/>
        <w:rPr>
          <w:rFonts w:eastAsia="Arial"/>
          <w:sz w:val="28"/>
          <w:szCs w:val="28"/>
          <w:lang w:val="en-ID"/>
        </w:rPr>
      </w:pPr>
      <w:r w:rsidRPr="00B13607">
        <w:rPr>
          <w:rFonts w:eastAsia="Arial"/>
          <w:sz w:val="28"/>
          <w:szCs w:val="28"/>
          <w:lang w:val="en-ID"/>
        </w:rPr>
        <w:t>6.</w:t>
      </w:r>
      <w:r w:rsidRPr="00B13607">
        <w:rPr>
          <w:rFonts w:eastAsia="Arial"/>
          <w:spacing w:val="2"/>
          <w:sz w:val="28"/>
          <w:szCs w:val="28"/>
          <w:lang w:val="en-ID"/>
        </w:rPr>
        <w:t xml:space="preserve"> </w:t>
      </w:r>
      <w:r w:rsidRPr="00B13607">
        <w:rPr>
          <w:rFonts w:eastAsia="Arial"/>
          <w:spacing w:val="-1"/>
          <w:sz w:val="28"/>
          <w:szCs w:val="28"/>
          <w:lang w:val="en-ID"/>
        </w:rPr>
        <w:t>U</w:t>
      </w:r>
      <w:r w:rsidRPr="00B13607">
        <w:rPr>
          <w:rFonts w:eastAsia="Arial"/>
          <w:sz w:val="28"/>
          <w:szCs w:val="28"/>
          <w:lang w:val="en-ID"/>
        </w:rPr>
        <w:t>n</w:t>
      </w:r>
      <w:r w:rsidRPr="00B13607">
        <w:rPr>
          <w:rFonts w:eastAsia="Arial"/>
          <w:spacing w:val="-1"/>
          <w:sz w:val="28"/>
          <w:szCs w:val="28"/>
          <w:lang w:val="en-ID"/>
        </w:rPr>
        <w:t>i</w:t>
      </w:r>
      <w:r w:rsidRPr="00B13607">
        <w:rPr>
          <w:rFonts w:eastAsia="Arial"/>
          <w:sz w:val="28"/>
          <w:szCs w:val="28"/>
          <w:lang w:val="en-ID"/>
        </w:rPr>
        <w:t xml:space="preserve">t </w:t>
      </w:r>
      <w:proofErr w:type="spellStart"/>
      <w:r w:rsidRPr="00B13607">
        <w:rPr>
          <w:rFonts w:eastAsia="Arial"/>
          <w:spacing w:val="-1"/>
          <w:sz w:val="28"/>
          <w:szCs w:val="28"/>
          <w:lang w:val="en-ID"/>
        </w:rPr>
        <w:t>K</w:t>
      </w:r>
      <w:r w:rsidRPr="00B13607">
        <w:rPr>
          <w:rFonts w:eastAsia="Arial"/>
          <w:sz w:val="28"/>
          <w:szCs w:val="28"/>
          <w:lang w:val="en-ID"/>
        </w:rPr>
        <w:t>e</w:t>
      </w:r>
      <w:r w:rsidRPr="00B13607">
        <w:rPr>
          <w:rFonts w:eastAsia="Arial"/>
          <w:spacing w:val="-2"/>
          <w:sz w:val="28"/>
          <w:szCs w:val="28"/>
          <w:lang w:val="en-ID"/>
        </w:rPr>
        <w:t>r</w:t>
      </w:r>
      <w:r w:rsidRPr="00B13607">
        <w:rPr>
          <w:rFonts w:eastAsia="Arial"/>
          <w:spacing w:val="1"/>
          <w:sz w:val="28"/>
          <w:szCs w:val="28"/>
          <w:lang w:val="en-ID"/>
        </w:rPr>
        <w:t>j</w:t>
      </w:r>
      <w:r w:rsidR="00662C86" w:rsidRPr="00B13607">
        <w:rPr>
          <w:rFonts w:eastAsia="Arial"/>
          <w:sz w:val="28"/>
          <w:szCs w:val="28"/>
          <w:lang w:val="en-ID"/>
        </w:rPr>
        <w:t>a</w:t>
      </w:r>
      <w:proofErr w:type="spellEnd"/>
      <w:r w:rsidR="00662C86" w:rsidRPr="00B13607">
        <w:rPr>
          <w:rFonts w:eastAsia="Arial"/>
          <w:sz w:val="28"/>
          <w:szCs w:val="28"/>
          <w:lang w:val="en-ID"/>
        </w:rPr>
        <w:t xml:space="preserve">       </w:t>
      </w:r>
      <w:r w:rsidR="00662C86" w:rsidRPr="00B13607">
        <w:rPr>
          <w:rFonts w:eastAsia="Arial"/>
          <w:sz w:val="28"/>
          <w:szCs w:val="28"/>
          <w:lang w:val="en-ID"/>
        </w:rPr>
        <w:tab/>
      </w:r>
      <w:r w:rsidR="00E45601" w:rsidRPr="00B13607">
        <w:rPr>
          <w:rFonts w:eastAsia="Arial"/>
          <w:sz w:val="28"/>
          <w:szCs w:val="28"/>
          <w:lang w:val="en-ID"/>
        </w:rPr>
        <w:tab/>
      </w:r>
      <w:r w:rsidRPr="00B13607">
        <w:rPr>
          <w:rFonts w:eastAsia="Arial"/>
          <w:sz w:val="28"/>
          <w:szCs w:val="28"/>
          <w:lang w:val="en-ID"/>
        </w:rPr>
        <w:t>:</w:t>
      </w:r>
    </w:p>
    <w:p w14:paraId="0EDE6EAB" w14:textId="77777777" w:rsidR="00EE4C83" w:rsidRPr="00B13607" w:rsidRDefault="00EE4C83">
      <w:pPr>
        <w:spacing w:before="9" w:line="120" w:lineRule="exact"/>
        <w:rPr>
          <w:sz w:val="28"/>
          <w:szCs w:val="28"/>
          <w:lang w:val="en-ID"/>
        </w:rPr>
      </w:pPr>
    </w:p>
    <w:p w14:paraId="6341CA22" w14:textId="0011B9FD" w:rsidR="00662C86" w:rsidRPr="00B13607" w:rsidRDefault="00403DEC" w:rsidP="00662C86">
      <w:pPr>
        <w:tabs>
          <w:tab w:val="left" w:pos="2552"/>
        </w:tabs>
        <w:ind w:left="189"/>
        <w:rPr>
          <w:rFonts w:eastAsia="Arial"/>
          <w:sz w:val="28"/>
          <w:szCs w:val="28"/>
          <w:lang w:val="en-ID"/>
        </w:rPr>
      </w:pPr>
      <w:r w:rsidRPr="00B13607">
        <w:rPr>
          <w:rFonts w:eastAsia="Arial"/>
          <w:sz w:val="28"/>
          <w:szCs w:val="28"/>
          <w:lang w:val="en-ID"/>
        </w:rPr>
        <w:t xml:space="preserve">7. </w:t>
      </w:r>
      <w:proofErr w:type="spellStart"/>
      <w:r w:rsidRPr="00B13607">
        <w:rPr>
          <w:rFonts w:eastAsia="Arial"/>
          <w:spacing w:val="-1"/>
          <w:sz w:val="28"/>
          <w:szCs w:val="28"/>
          <w:lang w:val="en-ID"/>
        </w:rPr>
        <w:t>Instan</w:t>
      </w:r>
      <w:r w:rsidR="00662C86" w:rsidRPr="00B13607">
        <w:rPr>
          <w:rFonts w:eastAsia="Arial"/>
          <w:spacing w:val="-1"/>
          <w:sz w:val="28"/>
          <w:szCs w:val="28"/>
          <w:lang w:val="en-ID"/>
        </w:rPr>
        <w:t>si</w:t>
      </w:r>
      <w:proofErr w:type="spellEnd"/>
      <w:r w:rsidR="00662C86" w:rsidRPr="00B13607">
        <w:rPr>
          <w:rFonts w:eastAsia="Arial"/>
          <w:spacing w:val="-1"/>
          <w:sz w:val="28"/>
          <w:szCs w:val="28"/>
          <w:lang w:val="en-ID"/>
        </w:rPr>
        <w:t xml:space="preserve">                  </w:t>
      </w:r>
      <w:r w:rsidR="00662C86" w:rsidRPr="00B13607">
        <w:rPr>
          <w:rFonts w:eastAsia="Arial"/>
          <w:spacing w:val="-1"/>
          <w:sz w:val="28"/>
          <w:szCs w:val="28"/>
          <w:lang w:val="en-ID"/>
        </w:rPr>
        <w:tab/>
      </w:r>
      <w:r w:rsidR="00662C86" w:rsidRPr="00B13607">
        <w:rPr>
          <w:rFonts w:eastAsia="Arial"/>
          <w:sz w:val="28"/>
          <w:szCs w:val="28"/>
          <w:lang w:val="en-ID"/>
        </w:rPr>
        <w:t xml:space="preserve">: </w:t>
      </w:r>
    </w:p>
    <w:p w14:paraId="0071A5DD" w14:textId="5A7D8EDC" w:rsidR="00662C86" w:rsidRPr="00B13607" w:rsidRDefault="00403DEC" w:rsidP="00960AE4">
      <w:pPr>
        <w:tabs>
          <w:tab w:val="left" w:pos="2552"/>
        </w:tabs>
        <w:ind w:left="709"/>
        <w:rPr>
          <w:rFonts w:eastAsia="Arial"/>
          <w:sz w:val="28"/>
          <w:szCs w:val="28"/>
          <w:lang w:val="en-ID"/>
        </w:rPr>
      </w:pPr>
      <w:r w:rsidRPr="00B13607">
        <w:rPr>
          <w:rFonts w:eastAsia="Arial"/>
          <w:spacing w:val="-1"/>
          <w:sz w:val="28"/>
          <w:szCs w:val="28"/>
          <w:lang w:val="en-ID"/>
        </w:rPr>
        <w:t>K</w:t>
      </w:r>
      <w:r w:rsidRPr="00B13607">
        <w:rPr>
          <w:rFonts w:eastAsia="Arial"/>
          <w:sz w:val="28"/>
          <w:szCs w:val="28"/>
          <w:lang w:val="en-ID"/>
        </w:rPr>
        <w:t xml:space="preserve">ota          </w:t>
      </w:r>
      <w:r w:rsidR="00662C86" w:rsidRPr="00B13607">
        <w:rPr>
          <w:rFonts w:eastAsia="Arial"/>
          <w:sz w:val="28"/>
          <w:szCs w:val="28"/>
          <w:lang w:val="en-ID"/>
        </w:rPr>
        <w:tab/>
      </w:r>
      <w:r w:rsidR="00E45601" w:rsidRPr="00B13607">
        <w:rPr>
          <w:rFonts w:eastAsia="Arial"/>
          <w:sz w:val="28"/>
          <w:szCs w:val="28"/>
          <w:lang w:val="en-ID"/>
        </w:rPr>
        <w:tab/>
      </w:r>
      <w:r w:rsidRPr="00B13607">
        <w:rPr>
          <w:rFonts w:eastAsia="Arial"/>
          <w:sz w:val="28"/>
          <w:szCs w:val="28"/>
          <w:lang w:val="en-ID"/>
        </w:rPr>
        <w:t xml:space="preserve">: </w:t>
      </w:r>
    </w:p>
    <w:p w14:paraId="064840C2" w14:textId="34569F2A" w:rsidR="00EE4C83" w:rsidRPr="00B13607" w:rsidRDefault="00403DEC" w:rsidP="00960AE4">
      <w:pPr>
        <w:tabs>
          <w:tab w:val="left" w:pos="2552"/>
        </w:tabs>
        <w:ind w:left="709"/>
        <w:rPr>
          <w:rFonts w:eastAsia="Arial"/>
          <w:sz w:val="28"/>
          <w:szCs w:val="28"/>
          <w:lang w:val="en-ID"/>
        </w:rPr>
      </w:pPr>
      <w:proofErr w:type="spellStart"/>
      <w:r w:rsidRPr="00B13607">
        <w:rPr>
          <w:rFonts w:eastAsia="Arial"/>
          <w:spacing w:val="-1"/>
          <w:sz w:val="28"/>
          <w:szCs w:val="28"/>
          <w:lang w:val="en-ID"/>
        </w:rPr>
        <w:t>Provinsi</w:t>
      </w:r>
      <w:proofErr w:type="spellEnd"/>
      <w:r w:rsidRPr="00B13607">
        <w:rPr>
          <w:rFonts w:eastAsia="Arial"/>
          <w:sz w:val="28"/>
          <w:szCs w:val="28"/>
          <w:lang w:val="en-ID"/>
        </w:rPr>
        <w:t xml:space="preserve">               </w:t>
      </w:r>
      <w:r w:rsidRPr="00B13607">
        <w:rPr>
          <w:rFonts w:eastAsia="Arial"/>
          <w:spacing w:val="35"/>
          <w:sz w:val="28"/>
          <w:szCs w:val="28"/>
          <w:lang w:val="en-ID"/>
        </w:rPr>
        <w:t xml:space="preserve"> </w:t>
      </w:r>
      <w:r w:rsidR="00662C86" w:rsidRPr="00B13607">
        <w:rPr>
          <w:rFonts w:eastAsia="Arial"/>
          <w:spacing w:val="35"/>
          <w:sz w:val="28"/>
          <w:szCs w:val="28"/>
          <w:lang w:val="en-ID"/>
        </w:rPr>
        <w:tab/>
      </w:r>
      <w:r w:rsidRPr="00B13607">
        <w:rPr>
          <w:rFonts w:eastAsia="Arial"/>
          <w:sz w:val="28"/>
          <w:szCs w:val="28"/>
          <w:lang w:val="en-ID"/>
        </w:rPr>
        <w:t>:</w:t>
      </w:r>
    </w:p>
    <w:p w14:paraId="7A24EC4A" w14:textId="77777777" w:rsidR="00960AE4" w:rsidRPr="00B13607" w:rsidRDefault="00960AE4" w:rsidP="00960AE4">
      <w:pPr>
        <w:spacing w:before="6" w:line="120" w:lineRule="exact"/>
        <w:rPr>
          <w:rFonts w:eastAsia="Arial"/>
          <w:sz w:val="28"/>
          <w:szCs w:val="28"/>
          <w:lang w:val="en-ID"/>
        </w:rPr>
      </w:pPr>
    </w:p>
    <w:p w14:paraId="1CE91384" w14:textId="7111F185" w:rsidR="00EE4C83" w:rsidRPr="00B13607" w:rsidRDefault="00403DEC" w:rsidP="00662C86">
      <w:pPr>
        <w:tabs>
          <w:tab w:val="left" w:pos="2552"/>
        </w:tabs>
        <w:ind w:left="189"/>
        <w:rPr>
          <w:rFonts w:eastAsia="Arial"/>
          <w:sz w:val="28"/>
          <w:szCs w:val="28"/>
          <w:lang w:val="en-ID"/>
        </w:rPr>
      </w:pPr>
      <w:r w:rsidRPr="00B13607">
        <w:rPr>
          <w:rFonts w:eastAsia="Arial"/>
          <w:sz w:val="28"/>
          <w:szCs w:val="28"/>
          <w:lang w:val="en-ID"/>
        </w:rPr>
        <w:t>8.</w:t>
      </w:r>
      <w:r w:rsidRPr="00B13607">
        <w:rPr>
          <w:rFonts w:eastAsia="Arial"/>
          <w:spacing w:val="2"/>
          <w:sz w:val="28"/>
          <w:szCs w:val="28"/>
          <w:lang w:val="en-ID"/>
        </w:rPr>
        <w:t xml:space="preserve"> </w:t>
      </w:r>
      <w:r w:rsidRPr="00B13607">
        <w:rPr>
          <w:rFonts w:eastAsia="Arial"/>
          <w:spacing w:val="-1"/>
          <w:sz w:val="28"/>
          <w:szCs w:val="28"/>
          <w:lang w:val="en-ID"/>
        </w:rPr>
        <w:t>Al</w:t>
      </w:r>
      <w:r w:rsidRPr="00B13607">
        <w:rPr>
          <w:rFonts w:eastAsia="Arial"/>
          <w:sz w:val="28"/>
          <w:szCs w:val="28"/>
          <w:lang w:val="en-ID"/>
        </w:rPr>
        <w:t>am</w:t>
      </w:r>
      <w:r w:rsidRPr="00B13607">
        <w:rPr>
          <w:rFonts w:eastAsia="Arial"/>
          <w:spacing w:val="-2"/>
          <w:sz w:val="28"/>
          <w:szCs w:val="28"/>
          <w:lang w:val="en-ID"/>
        </w:rPr>
        <w:t>a</w:t>
      </w:r>
      <w:r w:rsidRPr="00B13607">
        <w:rPr>
          <w:rFonts w:eastAsia="Arial"/>
          <w:sz w:val="28"/>
          <w:szCs w:val="28"/>
          <w:lang w:val="en-ID"/>
        </w:rPr>
        <w:t>t</w:t>
      </w:r>
      <w:r w:rsidRPr="00B13607">
        <w:rPr>
          <w:rFonts w:eastAsia="Arial"/>
          <w:spacing w:val="2"/>
          <w:sz w:val="28"/>
          <w:szCs w:val="28"/>
          <w:lang w:val="en-ID"/>
        </w:rPr>
        <w:t xml:space="preserve"> </w:t>
      </w:r>
      <w:r w:rsidRPr="00B13607">
        <w:rPr>
          <w:rFonts w:eastAsia="Arial"/>
          <w:spacing w:val="-3"/>
          <w:sz w:val="28"/>
          <w:szCs w:val="28"/>
          <w:lang w:val="en-ID"/>
        </w:rPr>
        <w:t>E</w:t>
      </w:r>
      <w:r w:rsidRPr="00B13607">
        <w:rPr>
          <w:rFonts w:eastAsia="Arial"/>
          <w:spacing w:val="1"/>
          <w:sz w:val="28"/>
          <w:szCs w:val="28"/>
          <w:lang w:val="en-ID"/>
        </w:rPr>
        <w:t>m</w:t>
      </w:r>
      <w:r w:rsidRPr="00B13607">
        <w:rPr>
          <w:rFonts w:eastAsia="Arial"/>
          <w:sz w:val="28"/>
          <w:szCs w:val="28"/>
          <w:lang w:val="en-ID"/>
        </w:rPr>
        <w:t>a</w:t>
      </w:r>
      <w:r w:rsidRPr="00B13607">
        <w:rPr>
          <w:rFonts w:eastAsia="Arial"/>
          <w:spacing w:val="-1"/>
          <w:sz w:val="28"/>
          <w:szCs w:val="28"/>
          <w:lang w:val="en-ID"/>
        </w:rPr>
        <w:t>i</w:t>
      </w:r>
      <w:r w:rsidRPr="00B13607">
        <w:rPr>
          <w:rFonts w:eastAsia="Arial"/>
          <w:sz w:val="28"/>
          <w:szCs w:val="28"/>
          <w:lang w:val="en-ID"/>
        </w:rPr>
        <w:t xml:space="preserve">l          </w:t>
      </w:r>
      <w:r w:rsidR="00B13607">
        <w:rPr>
          <w:rFonts w:eastAsia="Arial"/>
          <w:sz w:val="28"/>
          <w:szCs w:val="28"/>
          <w:lang w:val="en-ID"/>
        </w:rPr>
        <w:tab/>
      </w:r>
      <w:r w:rsidRPr="00B13607">
        <w:rPr>
          <w:rFonts w:eastAsia="Arial"/>
          <w:sz w:val="28"/>
          <w:szCs w:val="28"/>
          <w:lang w:val="en-ID"/>
        </w:rPr>
        <w:t>:</w:t>
      </w:r>
      <w:r w:rsidR="00A97B1A" w:rsidRPr="00B13607">
        <w:rPr>
          <w:rFonts w:eastAsia="Arial"/>
          <w:sz w:val="28"/>
          <w:szCs w:val="28"/>
          <w:lang w:val="en-ID"/>
        </w:rPr>
        <w:t xml:space="preserve"> ....@sumedangkab.go.id</w:t>
      </w:r>
    </w:p>
    <w:p w14:paraId="349E7BE8" w14:textId="77777777" w:rsidR="00EE4C83" w:rsidRPr="00B13607" w:rsidRDefault="00EE4C83">
      <w:pPr>
        <w:spacing w:before="6" w:line="120" w:lineRule="exact"/>
        <w:rPr>
          <w:sz w:val="28"/>
          <w:szCs w:val="28"/>
          <w:lang w:val="en-ID"/>
        </w:rPr>
      </w:pPr>
    </w:p>
    <w:p w14:paraId="3F043BAA" w14:textId="2F65A3F1" w:rsidR="00EE4C83" w:rsidRPr="00B13607" w:rsidRDefault="00403DEC" w:rsidP="00662C86">
      <w:pPr>
        <w:tabs>
          <w:tab w:val="left" w:pos="2552"/>
        </w:tabs>
        <w:ind w:left="189"/>
        <w:rPr>
          <w:rFonts w:eastAsia="Arial"/>
          <w:sz w:val="28"/>
          <w:szCs w:val="28"/>
          <w:lang w:val="en-ID"/>
        </w:rPr>
      </w:pPr>
      <w:r w:rsidRPr="00B13607">
        <w:rPr>
          <w:rFonts w:eastAsia="Arial"/>
          <w:sz w:val="28"/>
          <w:szCs w:val="28"/>
          <w:lang w:val="en-ID"/>
        </w:rPr>
        <w:t>9.</w:t>
      </w:r>
      <w:r w:rsidRPr="00B13607">
        <w:rPr>
          <w:rFonts w:eastAsia="Arial"/>
          <w:spacing w:val="2"/>
          <w:sz w:val="28"/>
          <w:szCs w:val="28"/>
          <w:lang w:val="en-ID"/>
        </w:rPr>
        <w:t xml:space="preserve"> </w:t>
      </w:r>
      <w:r w:rsidRPr="00B13607">
        <w:rPr>
          <w:rFonts w:eastAsia="Arial"/>
          <w:spacing w:val="-1"/>
          <w:sz w:val="28"/>
          <w:szCs w:val="28"/>
          <w:lang w:val="en-ID"/>
        </w:rPr>
        <w:t>N</w:t>
      </w:r>
      <w:r w:rsidRPr="00B13607">
        <w:rPr>
          <w:rFonts w:eastAsia="Arial"/>
          <w:sz w:val="28"/>
          <w:szCs w:val="28"/>
          <w:lang w:val="en-ID"/>
        </w:rPr>
        <w:t>o.</w:t>
      </w:r>
      <w:r w:rsidRPr="00B13607">
        <w:rPr>
          <w:rFonts w:eastAsia="Arial"/>
          <w:spacing w:val="-3"/>
          <w:sz w:val="28"/>
          <w:szCs w:val="28"/>
          <w:lang w:val="en-ID"/>
        </w:rPr>
        <w:t xml:space="preserve"> </w:t>
      </w:r>
      <w:proofErr w:type="spellStart"/>
      <w:r w:rsidRPr="00B13607">
        <w:rPr>
          <w:rFonts w:eastAsia="Arial"/>
          <w:spacing w:val="2"/>
          <w:sz w:val="28"/>
          <w:szCs w:val="28"/>
          <w:lang w:val="en-ID"/>
        </w:rPr>
        <w:t>T</w:t>
      </w:r>
      <w:r w:rsidRPr="00B13607">
        <w:rPr>
          <w:rFonts w:eastAsia="Arial"/>
          <w:sz w:val="28"/>
          <w:szCs w:val="28"/>
          <w:lang w:val="en-ID"/>
        </w:rPr>
        <w:t>e</w:t>
      </w:r>
      <w:r w:rsidRPr="00B13607">
        <w:rPr>
          <w:rFonts w:eastAsia="Arial"/>
          <w:spacing w:val="-1"/>
          <w:sz w:val="28"/>
          <w:szCs w:val="28"/>
          <w:lang w:val="en-ID"/>
        </w:rPr>
        <w:t>l</w:t>
      </w:r>
      <w:r w:rsidRPr="00B13607">
        <w:rPr>
          <w:rFonts w:eastAsia="Arial"/>
          <w:sz w:val="28"/>
          <w:szCs w:val="28"/>
          <w:lang w:val="en-ID"/>
        </w:rPr>
        <w:t>e</w:t>
      </w:r>
      <w:r w:rsidRPr="00B13607">
        <w:rPr>
          <w:rFonts w:eastAsia="Arial"/>
          <w:spacing w:val="-1"/>
          <w:sz w:val="28"/>
          <w:szCs w:val="28"/>
          <w:lang w:val="en-ID"/>
        </w:rPr>
        <w:t>p</w:t>
      </w:r>
      <w:r w:rsidRPr="00B13607">
        <w:rPr>
          <w:rFonts w:eastAsia="Arial"/>
          <w:sz w:val="28"/>
          <w:szCs w:val="28"/>
          <w:lang w:val="en-ID"/>
        </w:rPr>
        <w:t>on</w:t>
      </w:r>
      <w:proofErr w:type="spellEnd"/>
      <w:r w:rsidRPr="00B13607">
        <w:rPr>
          <w:rFonts w:eastAsia="Arial"/>
          <w:sz w:val="28"/>
          <w:szCs w:val="28"/>
          <w:lang w:val="en-ID"/>
        </w:rPr>
        <w:t xml:space="preserve">             </w:t>
      </w:r>
      <w:r w:rsidR="00B13607">
        <w:rPr>
          <w:rFonts w:eastAsia="Arial"/>
          <w:spacing w:val="44"/>
          <w:sz w:val="28"/>
          <w:szCs w:val="28"/>
          <w:lang w:val="en-ID"/>
        </w:rPr>
        <w:tab/>
      </w:r>
      <w:r w:rsidRPr="00B13607">
        <w:rPr>
          <w:rFonts w:eastAsia="Arial"/>
          <w:sz w:val="28"/>
          <w:szCs w:val="28"/>
          <w:lang w:val="en-ID"/>
        </w:rPr>
        <w:t>:</w:t>
      </w:r>
    </w:p>
    <w:p w14:paraId="2071AE12" w14:textId="77777777" w:rsidR="00EE4C83" w:rsidRPr="00B13607" w:rsidRDefault="00EE4C83">
      <w:pPr>
        <w:spacing w:before="5" w:line="100" w:lineRule="exact"/>
        <w:rPr>
          <w:sz w:val="28"/>
          <w:szCs w:val="28"/>
          <w:lang w:val="en-ID"/>
        </w:rPr>
      </w:pPr>
    </w:p>
    <w:p w14:paraId="442F9CB0" w14:textId="77777777" w:rsidR="00EE4C83" w:rsidRPr="00B13607" w:rsidRDefault="00EE4C83">
      <w:pPr>
        <w:spacing w:line="200" w:lineRule="exact"/>
        <w:rPr>
          <w:sz w:val="28"/>
          <w:szCs w:val="28"/>
          <w:lang w:val="en-ID"/>
        </w:rPr>
      </w:pPr>
    </w:p>
    <w:p w14:paraId="60DAB907" w14:textId="2E28F6F5" w:rsidR="00EE4C83" w:rsidRPr="00B13607" w:rsidRDefault="00403DEC" w:rsidP="00E45601">
      <w:pPr>
        <w:spacing w:line="359" w:lineRule="auto"/>
        <w:ind w:left="100" w:right="255"/>
        <w:jc w:val="both"/>
        <w:rPr>
          <w:rFonts w:eastAsia="Arial"/>
          <w:sz w:val="28"/>
          <w:szCs w:val="28"/>
          <w:lang w:val="en-ID"/>
        </w:rPr>
      </w:pPr>
      <w:proofErr w:type="spellStart"/>
      <w:r w:rsidRPr="00B13607">
        <w:rPr>
          <w:rFonts w:eastAsia="Arial"/>
          <w:spacing w:val="-1"/>
          <w:sz w:val="28"/>
          <w:szCs w:val="28"/>
          <w:lang w:val="en-ID"/>
        </w:rPr>
        <w:t>U</w:t>
      </w:r>
      <w:r w:rsidRPr="00B13607">
        <w:rPr>
          <w:rFonts w:eastAsia="Arial"/>
          <w:sz w:val="28"/>
          <w:szCs w:val="28"/>
          <w:lang w:val="en-ID"/>
        </w:rPr>
        <w:t>nt</w:t>
      </w:r>
      <w:r w:rsidRPr="00B13607">
        <w:rPr>
          <w:rFonts w:eastAsia="Arial"/>
          <w:spacing w:val="-2"/>
          <w:sz w:val="28"/>
          <w:szCs w:val="28"/>
          <w:lang w:val="en-ID"/>
        </w:rPr>
        <w:t>u</w:t>
      </w:r>
      <w:r w:rsidRPr="00B13607">
        <w:rPr>
          <w:rFonts w:eastAsia="Arial"/>
          <w:sz w:val="28"/>
          <w:szCs w:val="28"/>
          <w:lang w:val="en-ID"/>
        </w:rPr>
        <w:t>k</w:t>
      </w:r>
      <w:proofErr w:type="spellEnd"/>
      <w:r w:rsidRPr="00B13607">
        <w:rPr>
          <w:rFonts w:eastAsia="Arial"/>
          <w:spacing w:val="1"/>
          <w:sz w:val="28"/>
          <w:szCs w:val="28"/>
          <w:lang w:val="en-ID"/>
        </w:rPr>
        <w:t xml:space="preserve"> </w:t>
      </w:r>
      <w:proofErr w:type="spellStart"/>
      <w:r w:rsidRPr="00B13607">
        <w:rPr>
          <w:rFonts w:eastAsia="Arial"/>
          <w:spacing w:val="1"/>
          <w:sz w:val="28"/>
          <w:szCs w:val="28"/>
          <w:lang w:val="en-ID"/>
        </w:rPr>
        <w:t>m</w:t>
      </w:r>
      <w:r w:rsidRPr="00B13607">
        <w:rPr>
          <w:rFonts w:eastAsia="Arial"/>
          <w:sz w:val="28"/>
          <w:szCs w:val="28"/>
          <w:lang w:val="en-ID"/>
        </w:rPr>
        <w:t>e</w:t>
      </w:r>
      <w:r w:rsidRPr="00B13607">
        <w:rPr>
          <w:rFonts w:eastAsia="Arial"/>
          <w:spacing w:val="-1"/>
          <w:sz w:val="28"/>
          <w:szCs w:val="28"/>
          <w:lang w:val="en-ID"/>
        </w:rPr>
        <w:t>l</w:t>
      </w:r>
      <w:r w:rsidRPr="00B13607">
        <w:rPr>
          <w:rFonts w:eastAsia="Arial"/>
          <w:spacing w:val="-3"/>
          <w:sz w:val="28"/>
          <w:szCs w:val="28"/>
          <w:lang w:val="en-ID"/>
        </w:rPr>
        <w:t>a</w:t>
      </w:r>
      <w:r w:rsidRPr="00B13607">
        <w:rPr>
          <w:rFonts w:eastAsia="Arial"/>
          <w:spacing w:val="2"/>
          <w:sz w:val="28"/>
          <w:szCs w:val="28"/>
          <w:lang w:val="en-ID"/>
        </w:rPr>
        <w:t>k</w:t>
      </w:r>
      <w:r w:rsidRPr="00B13607">
        <w:rPr>
          <w:rFonts w:eastAsia="Arial"/>
          <w:spacing w:val="-3"/>
          <w:sz w:val="28"/>
          <w:szCs w:val="28"/>
          <w:lang w:val="en-ID"/>
        </w:rPr>
        <w:t>u</w:t>
      </w:r>
      <w:r w:rsidRPr="00B13607">
        <w:rPr>
          <w:rFonts w:eastAsia="Arial"/>
          <w:spacing w:val="2"/>
          <w:sz w:val="28"/>
          <w:szCs w:val="28"/>
          <w:lang w:val="en-ID"/>
        </w:rPr>
        <w:t>k</w:t>
      </w:r>
      <w:r w:rsidRPr="00B13607">
        <w:rPr>
          <w:rFonts w:eastAsia="Arial"/>
          <w:sz w:val="28"/>
          <w:szCs w:val="28"/>
          <w:lang w:val="en-ID"/>
        </w:rPr>
        <w:t>an</w:t>
      </w:r>
      <w:proofErr w:type="spellEnd"/>
      <w:r w:rsidRPr="00B13607">
        <w:rPr>
          <w:rFonts w:eastAsia="Arial"/>
          <w:spacing w:val="1"/>
          <w:sz w:val="28"/>
          <w:szCs w:val="28"/>
          <w:lang w:val="en-ID"/>
        </w:rPr>
        <w:t xml:space="preserve"> </w:t>
      </w:r>
      <w:proofErr w:type="spellStart"/>
      <w:r w:rsidRPr="00B13607">
        <w:rPr>
          <w:rFonts w:eastAsia="Arial"/>
          <w:sz w:val="28"/>
          <w:szCs w:val="28"/>
          <w:lang w:val="en-ID"/>
        </w:rPr>
        <w:t>p</w:t>
      </w:r>
      <w:r w:rsidRPr="00B13607">
        <w:rPr>
          <w:rFonts w:eastAsia="Arial"/>
          <w:spacing w:val="-1"/>
          <w:sz w:val="28"/>
          <w:szCs w:val="28"/>
          <w:lang w:val="en-ID"/>
        </w:rPr>
        <w:t>e</w:t>
      </w:r>
      <w:r w:rsidRPr="00B13607">
        <w:rPr>
          <w:rFonts w:eastAsia="Arial"/>
          <w:sz w:val="28"/>
          <w:szCs w:val="28"/>
          <w:lang w:val="en-ID"/>
        </w:rPr>
        <w:t>n</w:t>
      </w:r>
      <w:r w:rsidRPr="00B13607">
        <w:rPr>
          <w:rFonts w:eastAsia="Arial"/>
          <w:spacing w:val="-1"/>
          <w:sz w:val="28"/>
          <w:szCs w:val="28"/>
          <w:lang w:val="en-ID"/>
        </w:rPr>
        <w:t>d</w:t>
      </w:r>
      <w:r w:rsidRPr="00B13607">
        <w:rPr>
          <w:rFonts w:eastAsia="Arial"/>
          <w:spacing w:val="-3"/>
          <w:sz w:val="28"/>
          <w:szCs w:val="28"/>
          <w:lang w:val="en-ID"/>
        </w:rPr>
        <w:t>a</w:t>
      </w:r>
      <w:r w:rsidRPr="00B13607">
        <w:rPr>
          <w:rFonts w:eastAsia="Arial"/>
          <w:spacing w:val="-1"/>
          <w:sz w:val="28"/>
          <w:szCs w:val="28"/>
          <w:lang w:val="en-ID"/>
        </w:rPr>
        <w:t>f</w:t>
      </w:r>
      <w:r w:rsidRPr="00B13607">
        <w:rPr>
          <w:rFonts w:eastAsia="Arial"/>
          <w:spacing w:val="1"/>
          <w:sz w:val="28"/>
          <w:szCs w:val="28"/>
          <w:lang w:val="en-ID"/>
        </w:rPr>
        <w:t>t</w:t>
      </w:r>
      <w:r w:rsidRPr="00B13607">
        <w:rPr>
          <w:rFonts w:eastAsia="Arial"/>
          <w:sz w:val="28"/>
          <w:szCs w:val="28"/>
          <w:lang w:val="en-ID"/>
        </w:rPr>
        <w:t>aran</w:t>
      </w:r>
      <w:proofErr w:type="spellEnd"/>
      <w:r w:rsidRPr="00B13607">
        <w:rPr>
          <w:rFonts w:eastAsia="Arial"/>
          <w:spacing w:val="-1"/>
          <w:sz w:val="28"/>
          <w:szCs w:val="28"/>
          <w:lang w:val="en-ID"/>
        </w:rPr>
        <w:t xml:space="preserve"> </w:t>
      </w:r>
      <w:proofErr w:type="spellStart"/>
      <w:r w:rsidRPr="00B13607">
        <w:rPr>
          <w:rFonts w:eastAsia="Arial"/>
          <w:sz w:val="28"/>
          <w:szCs w:val="28"/>
          <w:lang w:val="en-ID"/>
        </w:rPr>
        <w:t>se</w:t>
      </w:r>
      <w:r w:rsidRPr="00B13607">
        <w:rPr>
          <w:rFonts w:eastAsia="Arial"/>
          <w:spacing w:val="-2"/>
          <w:sz w:val="28"/>
          <w:szCs w:val="28"/>
          <w:lang w:val="en-ID"/>
        </w:rPr>
        <w:t>r</w:t>
      </w:r>
      <w:r w:rsidRPr="00B13607">
        <w:rPr>
          <w:rFonts w:eastAsia="Arial"/>
          <w:spacing w:val="1"/>
          <w:sz w:val="28"/>
          <w:szCs w:val="28"/>
          <w:lang w:val="en-ID"/>
        </w:rPr>
        <w:t>t</w:t>
      </w:r>
      <w:r w:rsidRPr="00B13607">
        <w:rPr>
          <w:rFonts w:eastAsia="Arial"/>
          <w:spacing w:val="-3"/>
          <w:sz w:val="28"/>
          <w:szCs w:val="28"/>
          <w:lang w:val="en-ID"/>
        </w:rPr>
        <w:t>i</w:t>
      </w:r>
      <w:r w:rsidRPr="00B13607">
        <w:rPr>
          <w:rFonts w:eastAsia="Arial"/>
          <w:spacing w:val="3"/>
          <w:sz w:val="28"/>
          <w:szCs w:val="28"/>
          <w:lang w:val="en-ID"/>
        </w:rPr>
        <w:t>f</w:t>
      </w:r>
      <w:r w:rsidRPr="00B13607">
        <w:rPr>
          <w:rFonts w:eastAsia="Arial"/>
          <w:spacing w:val="-3"/>
          <w:sz w:val="28"/>
          <w:szCs w:val="28"/>
          <w:lang w:val="en-ID"/>
        </w:rPr>
        <w:t>i</w:t>
      </w:r>
      <w:r w:rsidRPr="00B13607">
        <w:rPr>
          <w:rFonts w:eastAsia="Arial"/>
          <w:spacing w:val="2"/>
          <w:sz w:val="28"/>
          <w:szCs w:val="28"/>
          <w:lang w:val="en-ID"/>
        </w:rPr>
        <w:t>k</w:t>
      </w:r>
      <w:r w:rsidRPr="00B13607">
        <w:rPr>
          <w:rFonts w:eastAsia="Arial"/>
          <w:sz w:val="28"/>
          <w:szCs w:val="28"/>
          <w:lang w:val="en-ID"/>
        </w:rPr>
        <w:t>at</w:t>
      </w:r>
      <w:proofErr w:type="spellEnd"/>
      <w:r w:rsidRPr="00B13607">
        <w:rPr>
          <w:rFonts w:eastAsia="Arial"/>
          <w:sz w:val="28"/>
          <w:szCs w:val="28"/>
          <w:lang w:val="en-ID"/>
        </w:rPr>
        <w:t xml:space="preserve"> </w:t>
      </w:r>
      <w:proofErr w:type="spellStart"/>
      <w:r w:rsidRPr="00B13607">
        <w:rPr>
          <w:rFonts w:eastAsia="Arial"/>
          <w:sz w:val="28"/>
          <w:szCs w:val="28"/>
          <w:lang w:val="en-ID"/>
        </w:rPr>
        <w:t>e</w:t>
      </w:r>
      <w:r w:rsidRPr="00B13607">
        <w:rPr>
          <w:rFonts w:eastAsia="Arial"/>
          <w:spacing w:val="-1"/>
          <w:sz w:val="28"/>
          <w:szCs w:val="28"/>
          <w:lang w:val="en-ID"/>
        </w:rPr>
        <w:t>l</w:t>
      </w:r>
      <w:r w:rsidRPr="00B13607">
        <w:rPr>
          <w:rFonts w:eastAsia="Arial"/>
          <w:spacing w:val="-3"/>
          <w:sz w:val="28"/>
          <w:szCs w:val="28"/>
          <w:lang w:val="en-ID"/>
        </w:rPr>
        <w:t>e</w:t>
      </w:r>
      <w:r w:rsidRPr="00B13607">
        <w:rPr>
          <w:rFonts w:eastAsia="Arial"/>
          <w:spacing w:val="2"/>
          <w:sz w:val="28"/>
          <w:szCs w:val="28"/>
          <w:lang w:val="en-ID"/>
        </w:rPr>
        <w:t>k</w:t>
      </w:r>
      <w:r w:rsidRPr="00B13607">
        <w:rPr>
          <w:rFonts w:eastAsia="Arial"/>
          <w:spacing w:val="-1"/>
          <w:sz w:val="28"/>
          <w:szCs w:val="28"/>
          <w:lang w:val="en-ID"/>
        </w:rPr>
        <w:t>t</w:t>
      </w:r>
      <w:r w:rsidRPr="00B13607">
        <w:rPr>
          <w:rFonts w:eastAsia="Arial"/>
          <w:spacing w:val="1"/>
          <w:sz w:val="28"/>
          <w:szCs w:val="28"/>
          <w:lang w:val="en-ID"/>
        </w:rPr>
        <w:t>r</w:t>
      </w:r>
      <w:r w:rsidRPr="00B13607">
        <w:rPr>
          <w:rFonts w:eastAsia="Arial"/>
          <w:sz w:val="28"/>
          <w:szCs w:val="28"/>
          <w:lang w:val="en-ID"/>
        </w:rPr>
        <w:t>o</w:t>
      </w:r>
      <w:r w:rsidRPr="00B13607">
        <w:rPr>
          <w:rFonts w:eastAsia="Arial"/>
          <w:spacing w:val="-1"/>
          <w:sz w:val="28"/>
          <w:szCs w:val="28"/>
          <w:lang w:val="en-ID"/>
        </w:rPr>
        <w:t>ni</w:t>
      </w:r>
      <w:r w:rsidRPr="00B13607">
        <w:rPr>
          <w:rFonts w:eastAsia="Arial"/>
          <w:sz w:val="28"/>
          <w:szCs w:val="28"/>
          <w:lang w:val="en-ID"/>
        </w:rPr>
        <w:t>k</w:t>
      </w:r>
      <w:proofErr w:type="spellEnd"/>
      <w:r w:rsidRPr="00B13607">
        <w:rPr>
          <w:rFonts w:eastAsia="Arial"/>
          <w:spacing w:val="-1"/>
          <w:sz w:val="28"/>
          <w:szCs w:val="28"/>
          <w:lang w:val="en-ID"/>
        </w:rPr>
        <w:t xml:space="preserve"> </w:t>
      </w:r>
      <w:proofErr w:type="spellStart"/>
      <w:r w:rsidRPr="00B13607">
        <w:rPr>
          <w:rFonts w:eastAsia="Arial"/>
          <w:sz w:val="28"/>
          <w:szCs w:val="28"/>
          <w:lang w:val="en-ID"/>
        </w:rPr>
        <w:t>se</w:t>
      </w:r>
      <w:r w:rsidRPr="00B13607">
        <w:rPr>
          <w:rFonts w:eastAsia="Arial"/>
          <w:spacing w:val="2"/>
          <w:sz w:val="28"/>
          <w:szCs w:val="28"/>
          <w:lang w:val="en-ID"/>
        </w:rPr>
        <w:t>k</w:t>
      </w:r>
      <w:r w:rsidRPr="00B13607">
        <w:rPr>
          <w:rFonts w:eastAsia="Arial"/>
          <w:sz w:val="28"/>
          <w:szCs w:val="28"/>
          <w:lang w:val="en-ID"/>
        </w:rPr>
        <w:t>a</w:t>
      </w:r>
      <w:r w:rsidRPr="00B13607">
        <w:rPr>
          <w:rFonts w:eastAsia="Arial"/>
          <w:spacing w:val="-1"/>
          <w:sz w:val="28"/>
          <w:szCs w:val="28"/>
          <w:lang w:val="en-ID"/>
        </w:rPr>
        <w:t>l</w:t>
      </w:r>
      <w:r w:rsidRPr="00B13607">
        <w:rPr>
          <w:rFonts w:eastAsia="Arial"/>
          <w:spacing w:val="-3"/>
          <w:sz w:val="28"/>
          <w:szCs w:val="28"/>
          <w:lang w:val="en-ID"/>
        </w:rPr>
        <w:t>i</w:t>
      </w:r>
      <w:r w:rsidRPr="00B13607">
        <w:rPr>
          <w:rFonts w:eastAsia="Arial"/>
          <w:spacing w:val="5"/>
          <w:sz w:val="28"/>
          <w:szCs w:val="28"/>
          <w:lang w:val="en-ID"/>
        </w:rPr>
        <w:t>g</w:t>
      </w:r>
      <w:r w:rsidRPr="00B13607">
        <w:rPr>
          <w:rFonts w:eastAsia="Arial"/>
          <w:sz w:val="28"/>
          <w:szCs w:val="28"/>
          <w:lang w:val="en-ID"/>
        </w:rPr>
        <w:t>us</w:t>
      </w:r>
      <w:proofErr w:type="spellEnd"/>
      <w:r w:rsidRPr="00B13607">
        <w:rPr>
          <w:rFonts w:eastAsia="Arial"/>
          <w:spacing w:val="-1"/>
          <w:sz w:val="28"/>
          <w:szCs w:val="28"/>
          <w:lang w:val="en-ID"/>
        </w:rPr>
        <w:t xml:space="preserve"> </w:t>
      </w:r>
      <w:proofErr w:type="spellStart"/>
      <w:r w:rsidRPr="00B13607">
        <w:rPr>
          <w:rFonts w:eastAsia="Arial"/>
          <w:spacing w:val="1"/>
          <w:sz w:val="28"/>
          <w:szCs w:val="28"/>
          <w:lang w:val="en-ID"/>
        </w:rPr>
        <w:t>m</w:t>
      </w:r>
      <w:r w:rsidRPr="00B13607">
        <w:rPr>
          <w:rFonts w:eastAsia="Arial"/>
          <w:sz w:val="28"/>
          <w:szCs w:val="28"/>
          <w:lang w:val="en-ID"/>
        </w:rPr>
        <w:t>e</w:t>
      </w:r>
      <w:r w:rsidRPr="00B13607">
        <w:rPr>
          <w:rFonts w:eastAsia="Arial"/>
          <w:spacing w:val="-3"/>
          <w:sz w:val="28"/>
          <w:szCs w:val="28"/>
          <w:lang w:val="en-ID"/>
        </w:rPr>
        <w:t>n</w:t>
      </w:r>
      <w:r w:rsidRPr="00B13607">
        <w:rPr>
          <w:rFonts w:eastAsia="Arial"/>
          <w:spacing w:val="1"/>
          <w:sz w:val="28"/>
          <w:szCs w:val="28"/>
          <w:lang w:val="en-ID"/>
        </w:rPr>
        <w:t>j</w:t>
      </w:r>
      <w:r w:rsidRPr="00B13607">
        <w:rPr>
          <w:rFonts w:eastAsia="Arial"/>
          <w:sz w:val="28"/>
          <w:szCs w:val="28"/>
          <w:lang w:val="en-ID"/>
        </w:rPr>
        <w:t>a</w:t>
      </w:r>
      <w:r w:rsidRPr="00B13607">
        <w:rPr>
          <w:rFonts w:eastAsia="Arial"/>
          <w:spacing w:val="-1"/>
          <w:sz w:val="28"/>
          <w:szCs w:val="28"/>
          <w:lang w:val="en-ID"/>
        </w:rPr>
        <w:t>d</w:t>
      </w:r>
      <w:r w:rsidRPr="00B13607">
        <w:rPr>
          <w:rFonts w:eastAsia="Arial"/>
          <w:sz w:val="28"/>
          <w:szCs w:val="28"/>
          <w:lang w:val="en-ID"/>
        </w:rPr>
        <w:t>i</w:t>
      </w:r>
      <w:proofErr w:type="spellEnd"/>
      <w:r w:rsidRPr="00B13607">
        <w:rPr>
          <w:rFonts w:eastAsia="Arial"/>
          <w:sz w:val="28"/>
          <w:szCs w:val="28"/>
          <w:lang w:val="en-ID"/>
        </w:rPr>
        <w:t xml:space="preserve"> </w:t>
      </w:r>
      <w:proofErr w:type="spellStart"/>
      <w:r w:rsidRPr="00B13607">
        <w:rPr>
          <w:rFonts w:eastAsia="Arial"/>
          <w:sz w:val="28"/>
          <w:szCs w:val="28"/>
          <w:lang w:val="en-ID"/>
        </w:rPr>
        <w:t>p</w:t>
      </w:r>
      <w:r w:rsidRPr="00B13607">
        <w:rPr>
          <w:rFonts w:eastAsia="Arial"/>
          <w:spacing w:val="-3"/>
          <w:sz w:val="28"/>
          <w:szCs w:val="28"/>
          <w:lang w:val="en-ID"/>
        </w:rPr>
        <w:t>e</w:t>
      </w:r>
      <w:r w:rsidRPr="00B13607">
        <w:rPr>
          <w:rFonts w:eastAsia="Arial"/>
          <w:spacing w:val="1"/>
          <w:sz w:val="28"/>
          <w:szCs w:val="28"/>
          <w:lang w:val="en-ID"/>
        </w:rPr>
        <w:t>m</w:t>
      </w:r>
      <w:r w:rsidRPr="00B13607">
        <w:rPr>
          <w:rFonts w:eastAsia="Arial"/>
          <w:spacing w:val="-3"/>
          <w:sz w:val="28"/>
          <w:szCs w:val="28"/>
          <w:lang w:val="en-ID"/>
        </w:rPr>
        <w:t>e</w:t>
      </w:r>
      <w:r w:rsidRPr="00B13607">
        <w:rPr>
          <w:rFonts w:eastAsia="Arial"/>
          <w:spacing w:val="2"/>
          <w:sz w:val="28"/>
          <w:szCs w:val="28"/>
          <w:lang w:val="en-ID"/>
        </w:rPr>
        <w:t>g</w:t>
      </w:r>
      <w:r w:rsidRPr="00B13607">
        <w:rPr>
          <w:rFonts w:eastAsia="Arial"/>
          <w:sz w:val="28"/>
          <w:szCs w:val="28"/>
          <w:lang w:val="en-ID"/>
        </w:rPr>
        <w:t>a</w:t>
      </w:r>
      <w:r w:rsidRPr="00B13607">
        <w:rPr>
          <w:rFonts w:eastAsia="Arial"/>
          <w:spacing w:val="-3"/>
          <w:sz w:val="28"/>
          <w:szCs w:val="28"/>
          <w:lang w:val="en-ID"/>
        </w:rPr>
        <w:t>n</w:t>
      </w:r>
      <w:r w:rsidRPr="00B13607">
        <w:rPr>
          <w:rFonts w:eastAsia="Arial"/>
          <w:sz w:val="28"/>
          <w:szCs w:val="28"/>
          <w:lang w:val="en-ID"/>
        </w:rPr>
        <w:t>g</w:t>
      </w:r>
      <w:proofErr w:type="spellEnd"/>
      <w:r w:rsidRPr="00B13607">
        <w:rPr>
          <w:rFonts w:eastAsia="Arial"/>
          <w:sz w:val="28"/>
          <w:szCs w:val="28"/>
          <w:lang w:val="en-ID"/>
        </w:rPr>
        <w:t xml:space="preserve"> </w:t>
      </w:r>
      <w:proofErr w:type="spellStart"/>
      <w:r w:rsidRPr="00B13607">
        <w:rPr>
          <w:rFonts w:eastAsia="Arial"/>
          <w:sz w:val="28"/>
          <w:szCs w:val="28"/>
          <w:lang w:val="en-ID"/>
        </w:rPr>
        <w:t>se</w:t>
      </w:r>
      <w:r w:rsidRPr="00B13607">
        <w:rPr>
          <w:rFonts w:eastAsia="Arial"/>
          <w:spacing w:val="-1"/>
          <w:sz w:val="28"/>
          <w:szCs w:val="28"/>
          <w:lang w:val="en-ID"/>
        </w:rPr>
        <w:t>r</w:t>
      </w:r>
      <w:r w:rsidRPr="00B13607">
        <w:rPr>
          <w:rFonts w:eastAsia="Arial"/>
          <w:spacing w:val="1"/>
          <w:sz w:val="28"/>
          <w:szCs w:val="28"/>
          <w:lang w:val="en-ID"/>
        </w:rPr>
        <w:t>t</w:t>
      </w:r>
      <w:r w:rsidRPr="00B13607">
        <w:rPr>
          <w:rFonts w:eastAsia="Arial"/>
          <w:spacing w:val="-3"/>
          <w:sz w:val="28"/>
          <w:szCs w:val="28"/>
          <w:lang w:val="en-ID"/>
        </w:rPr>
        <w:t>i</w:t>
      </w:r>
      <w:r w:rsidRPr="00B13607">
        <w:rPr>
          <w:rFonts w:eastAsia="Arial"/>
          <w:spacing w:val="3"/>
          <w:sz w:val="28"/>
          <w:szCs w:val="28"/>
          <w:lang w:val="en-ID"/>
        </w:rPr>
        <w:t>f</w:t>
      </w:r>
      <w:r w:rsidRPr="00B13607">
        <w:rPr>
          <w:rFonts w:eastAsia="Arial"/>
          <w:spacing w:val="-3"/>
          <w:sz w:val="28"/>
          <w:szCs w:val="28"/>
          <w:lang w:val="en-ID"/>
        </w:rPr>
        <w:t>i</w:t>
      </w:r>
      <w:r w:rsidRPr="00B13607">
        <w:rPr>
          <w:rFonts w:eastAsia="Arial"/>
          <w:spacing w:val="2"/>
          <w:sz w:val="28"/>
          <w:szCs w:val="28"/>
          <w:lang w:val="en-ID"/>
        </w:rPr>
        <w:t>k</w:t>
      </w:r>
      <w:r w:rsidRPr="00B13607">
        <w:rPr>
          <w:rFonts w:eastAsia="Arial"/>
          <w:sz w:val="28"/>
          <w:szCs w:val="28"/>
          <w:lang w:val="en-ID"/>
        </w:rPr>
        <w:t>at</w:t>
      </w:r>
      <w:proofErr w:type="spellEnd"/>
      <w:r w:rsidRPr="00B13607">
        <w:rPr>
          <w:rFonts w:eastAsia="Arial"/>
          <w:sz w:val="28"/>
          <w:szCs w:val="28"/>
          <w:lang w:val="en-ID"/>
        </w:rPr>
        <w:t xml:space="preserve"> </w:t>
      </w:r>
      <w:proofErr w:type="spellStart"/>
      <w:r w:rsidRPr="00B13607">
        <w:rPr>
          <w:rFonts w:eastAsia="Arial"/>
          <w:sz w:val="28"/>
          <w:szCs w:val="28"/>
          <w:lang w:val="en-ID"/>
        </w:rPr>
        <w:t>e</w:t>
      </w:r>
      <w:r w:rsidRPr="00B13607">
        <w:rPr>
          <w:rFonts w:eastAsia="Arial"/>
          <w:spacing w:val="-1"/>
          <w:sz w:val="28"/>
          <w:szCs w:val="28"/>
          <w:lang w:val="en-ID"/>
        </w:rPr>
        <w:t>l</w:t>
      </w:r>
      <w:r w:rsidRPr="00B13607">
        <w:rPr>
          <w:rFonts w:eastAsia="Arial"/>
          <w:sz w:val="28"/>
          <w:szCs w:val="28"/>
          <w:lang w:val="en-ID"/>
        </w:rPr>
        <w:t>e</w:t>
      </w:r>
      <w:r w:rsidRPr="00B13607">
        <w:rPr>
          <w:rFonts w:eastAsia="Arial"/>
          <w:spacing w:val="2"/>
          <w:sz w:val="28"/>
          <w:szCs w:val="28"/>
          <w:lang w:val="en-ID"/>
        </w:rPr>
        <w:t>k</w:t>
      </w:r>
      <w:r w:rsidRPr="00B13607">
        <w:rPr>
          <w:rFonts w:eastAsia="Arial"/>
          <w:spacing w:val="-1"/>
          <w:sz w:val="28"/>
          <w:szCs w:val="28"/>
          <w:lang w:val="en-ID"/>
        </w:rPr>
        <w:t>t</w:t>
      </w:r>
      <w:r w:rsidRPr="00B13607">
        <w:rPr>
          <w:rFonts w:eastAsia="Arial"/>
          <w:spacing w:val="1"/>
          <w:sz w:val="28"/>
          <w:szCs w:val="28"/>
          <w:lang w:val="en-ID"/>
        </w:rPr>
        <w:t>r</w:t>
      </w:r>
      <w:r w:rsidRPr="00B13607">
        <w:rPr>
          <w:rFonts w:eastAsia="Arial"/>
          <w:sz w:val="28"/>
          <w:szCs w:val="28"/>
          <w:lang w:val="en-ID"/>
        </w:rPr>
        <w:t>o</w:t>
      </w:r>
      <w:r w:rsidRPr="00B13607">
        <w:rPr>
          <w:rFonts w:eastAsia="Arial"/>
          <w:spacing w:val="-1"/>
          <w:sz w:val="28"/>
          <w:szCs w:val="28"/>
          <w:lang w:val="en-ID"/>
        </w:rPr>
        <w:t>n</w:t>
      </w:r>
      <w:r w:rsidRPr="00B13607">
        <w:rPr>
          <w:rFonts w:eastAsia="Arial"/>
          <w:spacing w:val="-3"/>
          <w:sz w:val="28"/>
          <w:szCs w:val="28"/>
          <w:lang w:val="en-ID"/>
        </w:rPr>
        <w:t>i</w:t>
      </w:r>
      <w:r w:rsidRPr="00B13607">
        <w:rPr>
          <w:rFonts w:eastAsia="Arial"/>
          <w:sz w:val="28"/>
          <w:szCs w:val="28"/>
          <w:lang w:val="en-ID"/>
        </w:rPr>
        <w:t>k</w:t>
      </w:r>
      <w:proofErr w:type="spellEnd"/>
      <w:r w:rsidRPr="00B13607">
        <w:rPr>
          <w:rFonts w:eastAsia="Arial"/>
          <w:spacing w:val="4"/>
          <w:sz w:val="28"/>
          <w:szCs w:val="28"/>
          <w:lang w:val="en-ID"/>
        </w:rPr>
        <w:t xml:space="preserve"> </w:t>
      </w:r>
      <w:r w:rsidRPr="00B13607">
        <w:rPr>
          <w:rFonts w:eastAsia="Arial"/>
          <w:spacing w:val="-2"/>
          <w:sz w:val="28"/>
          <w:szCs w:val="28"/>
          <w:lang w:val="en-ID"/>
        </w:rPr>
        <w:t>y</w:t>
      </w:r>
      <w:r w:rsidRPr="00B13607">
        <w:rPr>
          <w:rFonts w:eastAsia="Arial"/>
          <w:sz w:val="28"/>
          <w:szCs w:val="28"/>
          <w:lang w:val="en-ID"/>
        </w:rPr>
        <w:t>a</w:t>
      </w:r>
      <w:r w:rsidRPr="00B13607">
        <w:rPr>
          <w:rFonts w:eastAsia="Arial"/>
          <w:spacing w:val="-1"/>
          <w:sz w:val="28"/>
          <w:szCs w:val="28"/>
          <w:lang w:val="en-ID"/>
        </w:rPr>
        <w:t>n</w:t>
      </w:r>
      <w:r w:rsidRPr="00B13607">
        <w:rPr>
          <w:rFonts w:eastAsia="Arial"/>
          <w:sz w:val="28"/>
          <w:szCs w:val="28"/>
          <w:lang w:val="en-ID"/>
        </w:rPr>
        <w:t xml:space="preserve">g </w:t>
      </w:r>
      <w:proofErr w:type="spellStart"/>
      <w:r w:rsidRPr="00B13607">
        <w:rPr>
          <w:rFonts w:eastAsia="Arial"/>
          <w:sz w:val="28"/>
          <w:szCs w:val="28"/>
          <w:lang w:val="en-ID"/>
        </w:rPr>
        <w:t>d</w:t>
      </w:r>
      <w:r w:rsidRPr="00B13607">
        <w:rPr>
          <w:rFonts w:eastAsia="Arial"/>
          <w:spacing w:val="-3"/>
          <w:sz w:val="28"/>
          <w:szCs w:val="28"/>
          <w:lang w:val="en-ID"/>
        </w:rPr>
        <w:t>i</w:t>
      </w:r>
      <w:r w:rsidRPr="00B13607">
        <w:rPr>
          <w:rFonts w:eastAsia="Arial"/>
          <w:spacing w:val="2"/>
          <w:sz w:val="28"/>
          <w:szCs w:val="28"/>
          <w:lang w:val="en-ID"/>
        </w:rPr>
        <w:t>g</w:t>
      </w:r>
      <w:r w:rsidRPr="00B13607">
        <w:rPr>
          <w:rFonts w:eastAsia="Arial"/>
          <w:sz w:val="28"/>
          <w:szCs w:val="28"/>
          <w:lang w:val="en-ID"/>
        </w:rPr>
        <w:t>u</w:t>
      </w:r>
      <w:r w:rsidRPr="00B13607">
        <w:rPr>
          <w:rFonts w:eastAsia="Arial"/>
          <w:spacing w:val="-1"/>
          <w:sz w:val="28"/>
          <w:szCs w:val="28"/>
          <w:lang w:val="en-ID"/>
        </w:rPr>
        <w:t>n</w:t>
      </w:r>
      <w:r w:rsidRPr="00B13607">
        <w:rPr>
          <w:rFonts w:eastAsia="Arial"/>
          <w:spacing w:val="-3"/>
          <w:sz w:val="28"/>
          <w:szCs w:val="28"/>
          <w:lang w:val="en-ID"/>
        </w:rPr>
        <w:t>a</w:t>
      </w:r>
      <w:r w:rsidRPr="00B13607">
        <w:rPr>
          <w:rFonts w:eastAsia="Arial"/>
          <w:spacing w:val="2"/>
          <w:sz w:val="28"/>
          <w:szCs w:val="28"/>
          <w:lang w:val="en-ID"/>
        </w:rPr>
        <w:t>k</w:t>
      </w:r>
      <w:r w:rsidRPr="00B13607">
        <w:rPr>
          <w:rFonts w:eastAsia="Arial"/>
          <w:spacing w:val="-3"/>
          <w:sz w:val="28"/>
          <w:szCs w:val="28"/>
          <w:lang w:val="en-ID"/>
        </w:rPr>
        <w:t>a</w:t>
      </w:r>
      <w:r w:rsidRPr="00B13607">
        <w:rPr>
          <w:rFonts w:eastAsia="Arial"/>
          <w:sz w:val="28"/>
          <w:szCs w:val="28"/>
          <w:lang w:val="en-ID"/>
        </w:rPr>
        <w:t>n</w:t>
      </w:r>
      <w:proofErr w:type="spellEnd"/>
      <w:r w:rsidRPr="00B13607">
        <w:rPr>
          <w:rFonts w:eastAsia="Arial"/>
          <w:sz w:val="28"/>
          <w:szCs w:val="28"/>
          <w:lang w:val="en-ID"/>
        </w:rPr>
        <w:t xml:space="preserve"> </w:t>
      </w:r>
      <w:proofErr w:type="gramStart"/>
      <w:r w:rsidRPr="00B13607">
        <w:rPr>
          <w:rFonts w:eastAsia="Arial"/>
          <w:sz w:val="28"/>
          <w:szCs w:val="28"/>
          <w:lang w:val="en-ID"/>
        </w:rPr>
        <w:t>pad</w:t>
      </w:r>
      <w:r w:rsidRPr="00B13607">
        <w:rPr>
          <w:rFonts w:eastAsia="Arial"/>
          <w:spacing w:val="-1"/>
          <w:sz w:val="28"/>
          <w:szCs w:val="28"/>
          <w:lang w:val="en-ID"/>
        </w:rPr>
        <w:t>a</w:t>
      </w:r>
      <w:r w:rsidR="00E45601" w:rsidRPr="00B13607">
        <w:rPr>
          <w:rFonts w:eastAsia="Arial"/>
          <w:spacing w:val="-1"/>
          <w:sz w:val="28"/>
          <w:szCs w:val="28"/>
          <w:lang w:val="en-ID"/>
        </w:rPr>
        <w:t xml:space="preserve"> </w:t>
      </w:r>
      <w:r w:rsidRPr="00B13607">
        <w:rPr>
          <w:rFonts w:eastAsia="Arial"/>
          <w:sz w:val="28"/>
          <w:szCs w:val="28"/>
          <w:lang w:val="en-ID"/>
        </w:rPr>
        <w:t>:</w:t>
      </w:r>
      <w:proofErr w:type="gramEnd"/>
    </w:p>
    <w:p w14:paraId="41F939A7" w14:textId="2B892B49" w:rsidR="00EE4C83" w:rsidRPr="00B13607" w:rsidRDefault="00403DEC">
      <w:pPr>
        <w:spacing w:before="3"/>
        <w:ind w:left="100"/>
        <w:rPr>
          <w:rFonts w:eastAsia="Arial"/>
          <w:sz w:val="28"/>
          <w:szCs w:val="28"/>
          <w:lang w:val="en-ID"/>
        </w:rPr>
      </w:pPr>
      <w:r w:rsidRPr="00B13607">
        <w:rPr>
          <w:rFonts w:eastAsia="Arial"/>
          <w:sz w:val="28"/>
          <w:szCs w:val="28"/>
          <w:lang w:val="en-ID"/>
        </w:rPr>
        <w:t>a.</w:t>
      </w:r>
      <w:r w:rsidRPr="00B13607">
        <w:rPr>
          <w:rFonts w:eastAsia="Arial"/>
          <w:spacing w:val="2"/>
          <w:sz w:val="28"/>
          <w:szCs w:val="28"/>
          <w:lang w:val="en-ID"/>
        </w:rPr>
        <w:t xml:space="preserve"> </w:t>
      </w:r>
      <w:proofErr w:type="spellStart"/>
      <w:r w:rsidRPr="00B13607">
        <w:rPr>
          <w:rFonts w:eastAsia="Arial"/>
          <w:spacing w:val="-1"/>
          <w:sz w:val="28"/>
          <w:szCs w:val="28"/>
          <w:lang w:val="en-ID"/>
        </w:rPr>
        <w:t>Si</w:t>
      </w:r>
      <w:r w:rsidRPr="00B13607">
        <w:rPr>
          <w:rFonts w:eastAsia="Arial"/>
          <w:sz w:val="28"/>
          <w:szCs w:val="28"/>
          <w:lang w:val="en-ID"/>
        </w:rPr>
        <w:t>s</w:t>
      </w:r>
      <w:r w:rsidRPr="00B13607">
        <w:rPr>
          <w:rFonts w:eastAsia="Arial"/>
          <w:spacing w:val="1"/>
          <w:sz w:val="28"/>
          <w:szCs w:val="28"/>
          <w:lang w:val="en-ID"/>
        </w:rPr>
        <w:t>t</w:t>
      </w:r>
      <w:r w:rsidRPr="00B13607">
        <w:rPr>
          <w:rFonts w:eastAsia="Arial"/>
          <w:spacing w:val="-3"/>
          <w:sz w:val="28"/>
          <w:szCs w:val="28"/>
          <w:lang w:val="en-ID"/>
        </w:rPr>
        <w:t>e</w:t>
      </w:r>
      <w:r w:rsidRPr="00B13607">
        <w:rPr>
          <w:rFonts w:eastAsia="Arial"/>
          <w:sz w:val="28"/>
          <w:szCs w:val="28"/>
          <w:lang w:val="en-ID"/>
        </w:rPr>
        <w:t>m</w:t>
      </w:r>
      <w:proofErr w:type="spellEnd"/>
      <w:r w:rsidRPr="00B13607">
        <w:rPr>
          <w:rFonts w:eastAsia="Arial"/>
          <w:sz w:val="28"/>
          <w:szCs w:val="28"/>
          <w:lang w:val="en-ID"/>
        </w:rPr>
        <w:t xml:space="preserve">         </w:t>
      </w:r>
      <w:proofErr w:type="gramStart"/>
      <w:r w:rsidRPr="00B13607">
        <w:rPr>
          <w:rFonts w:eastAsia="Arial"/>
          <w:sz w:val="28"/>
          <w:szCs w:val="28"/>
          <w:lang w:val="en-ID"/>
        </w:rPr>
        <w:t xml:space="preserve"> </w:t>
      </w:r>
      <w:r w:rsidRPr="00B13607">
        <w:rPr>
          <w:rFonts w:eastAsia="Arial"/>
          <w:spacing w:val="32"/>
          <w:sz w:val="28"/>
          <w:szCs w:val="28"/>
          <w:lang w:val="en-ID"/>
        </w:rPr>
        <w:t xml:space="preserve"> </w:t>
      </w:r>
      <w:r w:rsidRPr="00B13607">
        <w:rPr>
          <w:rFonts w:eastAsia="Arial"/>
          <w:sz w:val="28"/>
          <w:szCs w:val="28"/>
          <w:lang w:val="en-ID"/>
        </w:rPr>
        <w:t>:</w:t>
      </w:r>
      <w:proofErr w:type="gramEnd"/>
      <w:r w:rsidR="008755BD" w:rsidRPr="00B13607">
        <w:rPr>
          <w:rFonts w:eastAsia="Arial"/>
          <w:sz w:val="28"/>
          <w:szCs w:val="28"/>
          <w:lang w:val="en-ID"/>
        </w:rPr>
        <w:t xml:space="preserve"> </w:t>
      </w:r>
      <w:proofErr w:type="spellStart"/>
      <w:r w:rsidR="008755BD" w:rsidRPr="00B13607">
        <w:rPr>
          <w:rFonts w:eastAsia="Arial"/>
          <w:sz w:val="28"/>
          <w:szCs w:val="28"/>
          <w:lang w:val="en-ID"/>
        </w:rPr>
        <w:t>Aplikasi</w:t>
      </w:r>
      <w:proofErr w:type="spellEnd"/>
      <w:r w:rsidR="008755BD" w:rsidRPr="00B13607">
        <w:rPr>
          <w:rFonts w:eastAsia="Arial"/>
          <w:sz w:val="28"/>
          <w:szCs w:val="28"/>
          <w:lang w:val="en-ID"/>
        </w:rPr>
        <w:t xml:space="preserve"> e-Office </w:t>
      </w:r>
      <w:proofErr w:type="spellStart"/>
      <w:r w:rsidR="008755BD" w:rsidRPr="00B13607">
        <w:rPr>
          <w:rFonts w:eastAsia="Arial"/>
          <w:sz w:val="28"/>
          <w:szCs w:val="28"/>
          <w:lang w:val="en-ID"/>
        </w:rPr>
        <w:t>Kabupaten</w:t>
      </w:r>
      <w:proofErr w:type="spellEnd"/>
      <w:r w:rsidR="008755BD" w:rsidRPr="00B13607">
        <w:rPr>
          <w:rFonts w:eastAsia="Arial"/>
          <w:sz w:val="28"/>
          <w:szCs w:val="28"/>
          <w:lang w:val="en-ID"/>
        </w:rPr>
        <w:t xml:space="preserve"> </w:t>
      </w:r>
      <w:proofErr w:type="spellStart"/>
      <w:r w:rsidR="008755BD" w:rsidRPr="00B13607">
        <w:rPr>
          <w:rFonts w:eastAsia="Arial"/>
          <w:sz w:val="28"/>
          <w:szCs w:val="28"/>
          <w:lang w:val="en-ID"/>
        </w:rPr>
        <w:t>Sumedang</w:t>
      </w:r>
      <w:proofErr w:type="spellEnd"/>
    </w:p>
    <w:p w14:paraId="11259C07" w14:textId="77777777" w:rsidR="00EE4C83" w:rsidRPr="00B13607" w:rsidRDefault="00EE4C83">
      <w:pPr>
        <w:spacing w:before="9" w:line="120" w:lineRule="exact"/>
        <w:rPr>
          <w:sz w:val="28"/>
          <w:szCs w:val="28"/>
          <w:lang w:val="en-ID"/>
        </w:rPr>
      </w:pPr>
    </w:p>
    <w:p w14:paraId="6ADF82A5" w14:textId="3FD00080" w:rsidR="00EE4C83" w:rsidRPr="00B13607" w:rsidRDefault="00403DEC">
      <w:pPr>
        <w:ind w:left="100"/>
        <w:rPr>
          <w:rFonts w:eastAsia="Arial"/>
          <w:sz w:val="28"/>
          <w:szCs w:val="28"/>
          <w:lang w:val="en-ID"/>
        </w:rPr>
      </w:pPr>
      <w:r w:rsidRPr="00B13607">
        <w:rPr>
          <w:rFonts w:eastAsia="Arial"/>
          <w:sz w:val="28"/>
          <w:szCs w:val="28"/>
          <w:lang w:val="en-ID"/>
        </w:rPr>
        <w:t>b.</w:t>
      </w:r>
      <w:r w:rsidRPr="00B13607">
        <w:rPr>
          <w:rFonts w:eastAsia="Arial"/>
          <w:spacing w:val="2"/>
          <w:sz w:val="28"/>
          <w:szCs w:val="28"/>
          <w:lang w:val="en-ID"/>
        </w:rPr>
        <w:t xml:space="preserve"> </w:t>
      </w:r>
      <w:proofErr w:type="spellStart"/>
      <w:r w:rsidRPr="00B13607">
        <w:rPr>
          <w:rFonts w:eastAsia="Arial"/>
          <w:spacing w:val="-1"/>
          <w:sz w:val="28"/>
          <w:szCs w:val="28"/>
          <w:lang w:val="en-ID"/>
        </w:rPr>
        <w:t>K</w:t>
      </w:r>
      <w:r w:rsidRPr="00B13607">
        <w:rPr>
          <w:rFonts w:eastAsia="Arial"/>
          <w:spacing w:val="-3"/>
          <w:sz w:val="28"/>
          <w:szCs w:val="28"/>
          <w:lang w:val="en-ID"/>
        </w:rPr>
        <w:t>e</w:t>
      </w:r>
      <w:r w:rsidRPr="00B13607">
        <w:rPr>
          <w:rFonts w:eastAsia="Arial"/>
          <w:spacing w:val="2"/>
          <w:sz w:val="28"/>
          <w:szCs w:val="28"/>
          <w:lang w:val="en-ID"/>
        </w:rPr>
        <w:t>g</w:t>
      </w:r>
      <w:r w:rsidRPr="00B13607">
        <w:rPr>
          <w:rFonts w:eastAsia="Arial"/>
          <w:sz w:val="28"/>
          <w:szCs w:val="28"/>
          <w:lang w:val="en-ID"/>
        </w:rPr>
        <w:t>u</w:t>
      </w:r>
      <w:r w:rsidRPr="00B13607">
        <w:rPr>
          <w:rFonts w:eastAsia="Arial"/>
          <w:spacing w:val="-1"/>
          <w:sz w:val="28"/>
          <w:szCs w:val="28"/>
          <w:lang w:val="en-ID"/>
        </w:rPr>
        <w:t>n</w:t>
      </w:r>
      <w:r w:rsidRPr="00B13607">
        <w:rPr>
          <w:rFonts w:eastAsia="Arial"/>
          <w:sz w:val="28"/>
          <w:szCs w:val="28"/>
          <w:lang w:val="en-ID"/>
        </w:rPr>
        <w:t>a</w:t>
      </w:r>
      <w:r w:rsidRPr="00B13607">
        <w:rPr>
          <w:rFonts w:eastAsia="Arial"/>
          <w:spacing w:val="-1"/>
          <w:sz w:val="28"/>
          <w:szCs w:val="28"/>
          <w:lang w:val="en-ID"/>
        </w:rPr>
        <w:t>a</w:t>
      </w:r>
      <w:r w:rsidRPr="00B13607">
        <w:rPr>
          <w:rFonts w:eastAsia="Arial"/>
          <w:sz w:val="28"/>
          <w:szCs w:val="28"/>
          <w:lang w:val="en-ID"/>
        </w:rPr>
        <w:t>n</w:t>
      </w:r>
      <w:proofErr w:type="spellEnd"/>
      <w:r w:rsidRPr="00B13607">
        <w:rPr>
          <w:rFonts w:eastAsia="Arial"/>
          <w:sz w:val="28"/>
          <w:szCs w:val="28"/>
          <w:lang w:val="en-ID"/>
        </w:rPr>
        <w:t xml:space="preserve">    </w:t>
      </w:r>
      <w:proofErr w:type="gramStart"/>
      <w:r w:rsidRPr="00B13607">
        <w:rPr>
          <w:rFonts w:eastAsia="Arial"/>
          <w:sz w:val="28"/>
          <w:szCs w:val="28"/>
          <w:lang w:val="en-ID"/>
        </w:rPr>
        <w:t xml:space="preserve"> </w:t>
      </w:r>
      <w:r w:rsidRPr="00B13607">
        <w:rPr>
          <w:rFonts w:eastAsia="Arial"/>
          <w:spacing w:val="4"/>
          <w:sz w:val="28"/>
          <w:szCs w:val="28"/>
          <w:lang w:val="en-ID"/>
        </w:rPr>
        <w:t xml:space="preserve"> </w:t>
      </w:r>
      <w:r w:rsidRPr="00B13607">
        <w:rPr>
          <w:rFonts w:eastAsia="Arial"/>
          <w:sz w:val="28"/>
          <w:szCs w:val="28"/>
          <w:lang w:val="en-ID"/>
        </w:rPr>
        <w:t>:</w:t>
      </w:r>
      <w:proofErr w:type="gramEnd"/>
      <w:r w:rsidR="008755BD" w:rsidRPr="00B13607">
        <w:rPr>
          <w:rFonts w:eastAsia="Arial"/>
          <w:sz w:val="28"/>
          <w:szCs w:val="28"/>
          <w:lang w:val="en-ID"/>
        </w:rPr>
        <w:t xml:space="preserve"> Tata </w:t>
      </w:r>
      <w:proofErr w:type="spellStart"/>
      <w:r w:rsidR="008755BD" w:rsidRPr="00B13607">
        <w:rPr>
          <w:rFonts w:eastAsia="Arial"/>
          <w:sz w:val="28"/>
          <w:szCs w:val="28"/>
          <w:lang w:val="en-ID"/>
        </w:rPr>
        <w:t>Naskah</w:t>
      </w:r>
      <w:proofErr w:type="spellEnd"/>
      <w:r w:rsidR="008755BD" w:rsidRPr="00B13607">
        <w:rPr>
          <w:rFonts w:eastAsia="Arial"/>
          <w:sz w:val="28"/>
          <w:szCs w:val="28"/>
          <w:lang w:val="en-ID"/>
        </w:rPr>
        <w:t xml:space="preserve"> Surat </w:t>
      </w:r>
      <w:proofErr w:type="spellStart"/>
      <w:r w:rsidR="008755BD" w:rsidRPr="00B13607">
        <w:rPr>
          <w:rFonts w:eastAsia="Arial"/>
          <w:sz w:val="28"/>
          <w:szCs w:val="28"/>
          <w:lang w:val="en-ID"/>
        </w:rPr>
        <w:t>Elektronik</w:t>
      </w:r>
      <w:proofErr w:type="spellEnd"/>
    </w:p>
    <w:p w14:paraId="1BA3E66F" w14:textId="77777777" w:rsidR="00EE4C83" w:rsidRPr="00B13607" w:rsidRDefault="00EE4C83">
      <w:pPr>
        <w:spacing w:before="6" w:line="120" w:lineRule="exact"/>
        <w:rPr>
          <w:sz w:val="28"/>
          <w:szCs w:val="28"/>
          <w:lang w:val="en-ID"/>
        </w:rPr>
      </w:pPr>
    </w:p>
    <w:p w14:paraId="79CBF8C7" w14:textId="77777777" w:rsidR="00EE4C83" w:rsidRPr="00B13607" w:rsidRDefault="00403DEC" w:rsidP="00D47123">
      <w:pPr>
        <w:spacing w:line="276" w:lineRule="auto"/>
        <w:ind w:left="100"/>
        <w:rPr>
          <w:rFonts w:eastAsia="Arial"/>
          <w:sz w:val="28"/>
          <w:szCs w:val="28"/>
          <w:lang w:val="en-ID"/>
        </w:rPr>
      </w:pPr>
      <w:proofErr w:type="spellStart"/>
      <w:r w:rsidRPr="00B13607">
        <w:rPr>
          <w:rFonts w:eastAsia="Arial"/>
          <w:spacing w:val="-1"/>
          <w:position w:val="-1"/>
          <w:sz w:val="28"/>
          <w:szCs w:val="28"/>
          <w:lang w:val="en-ID"/>
        </w:rPr>
        <w:t>D</w:t>
      </w:r>
      <w:r w:rsidRPr="00B13607">
        <w:rPr>
          <w:rFonts w:eastAsia="Arial"/>
          <w:position w:val="-1"/>
          <w:sz w:val="28"/>
          <w:szCs w:val="28"/>
          <w:lang w:val="en-ID"/>
        </w:rPr>
        <w:t>emi</w:t>
      </w:r>
      <w:r w:rsidRPr="00B13607">
        <w:rPr>
          <w:rFonts w:eastAsia="Arial"/>
          <w:spacing w:val="2"/>
          <w:position w:val="-1"/>
          <w:sz w:val="28"/>
          <w:szCs w:val="28"/>
          <w:lang w:val="en-ID"/>
        </w:rPr>
        <w:t>k</w:t>
      </w:r>
      <w:r w:rsidRPr="00B13607">
        <w:rPr>
          <w:rFonts w:eastAsia="Arial"/>
          <w:spacing w:val="-1"/>
          <w:position w:val="-1"/>
          <w:sz w:val="28"/>
          <w:szCs w:val="28"/>
          <w:lang w:val="en-ID"/>
        </w:rPr>
        <w:t>i</w:t>
      </w:r>
      <w:r w:rsidRPr="00B13607">
        <w:rPr>
          <w:rFonts w:eastAsia="Arial"/>
          <w:position w:val="-1"/>
          <w:sz w:val="28"/>
          <w:szCs w:val="28"/>
          <w:lang w:val="en-ID"/>
        </w:rPr>
        <w:t>an</w:t>
      </w:r>
      <w:proofErr w:type="spellEnd"/>
      <w:r w:rsidRPr="00B13607">
        <w:rPr>
          <w:rFonts w:eastAsia="Arial"/>
          <w:spacing w:val="-2"/>
          <w:position w:val="-1"/>
          <w:sz w:val="28"/>
          <w:szCs w:val="28"/>
          <w:lang w:val="en-ID"/>
        </w:rPr>
        <w:t xml:space="preserve"> </w:t>
      </w:r>
      <w:proofErr w:type="spellStart"/>
      <w:r w:rsidRPr="00B13607">
        <w:rPr>
          <w:rFonts w:eastAsia="Arial"/>
          <w:position w:val="-1"/>
          <w:sz w:val="28"/>
          <w:szCs w:val="28"/>
          <w:lang w:val="en-ID"/>
        </w:rPr>
        <w:t>sur</w:t>
      </w:r>
      <w:r w:rsidRPr="00B13607">
        <w:rPr>
          <w:rFonts w:eastAsia="Arial"/>
          <w:spacing w:val="-2"/>
          <w:position w:val="-1"/>
          <w:sz w:val="28"/>
          <w:szCs w:val="28"/>
          <w:lang w:val="en-ID"/>
        </w:rPr>
        <w:t>a</w:t>
      </w:r>
      <w:r w:rsidRPr="00B13607">
        <w:rPr>
          <w:rFonts w:eastAsia="Arial"/>
          <w:position w:val="-1"/>
          <w:sz w:val="28"/>
          <w:szCs w:val="28"/>
          <w:lang w:val="en-ID"/>
        </w:rPr>
        <w:t>t</w:t>
      </w:r>
      <w:proofErr w:type="spellEnd"/>
      <w:r w:rsidRPr="00B13607">
        <w:rPr>
          <w:rFonts w:eastAsia="Arial"/>
          <w:position w:val="-1"/>
          <w:sz w:val="28"/>
          <w:szCs w:val="28"/>
          <w:lang w:val="en-ID"/>
        </w:rPr>
        <w:t xml:space="preserve"> </w:t>
      </w:r>
      <w:proofErr w:type="spellStart"/>
      <w:r w:rsidRPr="00B13607">
        <w:rPr>
          <w:rFonts w:eastAsia="Arial"/>
          <w:spacing w:val="1"/>
          <w:position w:val="-1"/>
          <w:sz w:val="28"/>
          <w:szCs w:val="28"/>
          <w:lang w:val="en-ID"/>
        </w:rPr>
        <w:t>r</w:t>
      </w:r>
      <w:r w:rsidRPr="00B13607">
        <w:rPr>
          <w:rFonts w:eastAsia="Arial"/>
          <w:spacing w:val="-3"/>
          <w:position w:val="-1"/>
          <w:sz w:val="28"/>
          <w:szCs w:val="28"/>
          <w:lang w:val="en-ID"/>
        </w:rPr>
        <w:t>e</w:t>
      </w:r>
      <w:r w:rsidRPr="00B13607">
        <w:rPr>
          <w:rFonts w:eastAsia="Arial"/>
          <w:spacing w:val="2"/>
          <w:position w:val="-1"/>
          <w:sz w:val="28"/>
          <w:szCs w:val="28"/>
          <w:lang w:val="en-ID"/>
        </w:rPr>
        <w:t>k</w:t>
      </w:r>
      <w:r w:rsidRPr="00B13607">
        <w:rPr>
          <w:rFonts w:eastAsia="Arial"/>
          <w:position w:val="-1"/>
          <w:sz w:val="28"/>
          <w:szCs w:val="28"/>
          <w:lang w:val="en-ID"/>
        </w:rPr>
        <w:t>ome</w:t>
      </w:r>
      <w:r w:rsidRPr="00B13607">
        <w:rPr>
          <w:rFonts w:eastAsia="Arial"/>
          <w:spacing w:val="-3"/>
          <w:position w:val="-1"/>
          <w:sz w:val="28"/>
          <w:szCs w:val="28"/>
          <w:lang w:val="en-ID"/>
        </w:rPr>
        <w:t>n</w:t>
      </w:r>
      <w:r w:rsidRPr="00B13607">
        <w:rPr>
          <w:rFonts w:eastAsia="Arial"/>
          <w:position w:val="-1"/>
          <w:sz w:val="28"/>
          <w:szCs w:val="28"/>
          <w:lang w:val="en-ID"/>
        </w:rPr>
        <w:t>d</w:t>
      </w:r>
      <w:r w:rsidRPr="00B13607">
        <w:rPr>
          <w:rFonts w:eastAsia="Arial"/>
          <w:spacing w:val="-1"/>
          <w:position w:val="-1"/>
          <w:sz w:val="28"/>
          <w:szCs w:val="28"/>
          <w:lang w:val="en-ID"/>
        </w:rPr>
        <w:t>a</w:t>
      </w:r>
      <w:r w:rsidRPr="00B13607">
        <w:rPr>
          <w:rFonts w:eastAsia="Arial"/>
          <w:position w:val="-1"/>
          <w:sz w:val="28"/>
          <w:szCs w:val="28"/>
          <w:lang w:val="en-ID"/>
        </w:rPr>
        <w:t>si</w:t>
      </w:r>
      <w:proofErr w:type="spellEnd"/>
      <w:r w:rsidRPr="00B13607">
        <w:rPr>
          <w:rFonts w:eastAsia="Arial"/>
          <w:position w:val="-1"/>
          <w:sz w:val="28"/>
          <w:szCs w:val="28"/>
          <w:lang w:val="en-ID"/>
        </w:rPr>
        <w:t xml:space="preserve"> </w:t>
      </w:r>
      <w:proofErr w:type="spellStart"/>
      <w:r w:rsidRPr="00B13607">
        <w:rPr>
          <w:rFonts w:eastAsia="Arial"/>
          <w:spacing w:val="-1"/>
          <w:position w:val="-1"/>
          <w:sz w:val="28"/>
          <w:szCs w:val="28"/>
          <w:lang w:val="en-ID"/>
        </w:rPr>
        <w:t>i</w:t>
      </w:r>
      <w:r w:rsidRPr="00B13607">
        <w:rPr>
          <w:rFonts w:eastAsia="Arial"/>
          <w:position w:val="-1"/>
          <w:sz w:val="28"/>
          <w:szCs w:val="28"/>
          <w:lang w:val="en-ID"/>
        </w:rPr>
        <w:t>ni</w:t>
      </w:r>
      <w:proofErr w:type="spellEnd"/>
      <w:r w:rsidRPr="00B13607">
        <w:rPr>
          <w:rFonts w:eastAsia="Arial"/>
          <w:position w:val="-1"/>
          <w:sz w:val="28"/>
          <w:szCs w:val="28"/>
          <w:lang w:val="en-ID"/>
        </w:rPr>
        <w:t xml:space="preserve"> </w:t>
      </w:r>
      <w:proofErr w:type="spellStart"/>
      <w:r w:rsidRPr="00B13607">
        <w:rPr>
          <w:rFonts w:eastAsia="Arial"/>
          <w:position w:val="-1"/>
          <w:sz w:val="28"/>
          <w:szCs w:val="28"/>
          <w:lang w:val="en-ID"/>
        </w:rPr>
        <w:t>sa</w:t>
      </w:r>
      <w:r w:rsidRPr="00B13607">
        <w:rPr>
          <w:rFonts w:eastAsia="Arial"/>
          <w:spacing w:val="-3"/>
          <w:position w:val="-1"/>
          <w:sz w:val="28"/>
          <w:szCs w:val="28"/>
          <w:lang w:val="en-ID"/>
        </w:rPr>
        <w:t>y</w:t>
      </w:r>
      <w:r w:rsidRPr="00B13607">
        <w:rPr>
          <w:rFonts w:eastAsia="Arial"/>
          <w:position w:val="-1"/>
          <w:sz w:val="28"/>
          <w:szCs w:val="28"/>
          <w:lang w:val="en-ID"/>
        </w:rPr>
        <w:t>a</w:t>
      </w:r>
      <w:proofErr w:type="spellEnd"/>
      <w:r w:rsidRPr="00B13607">
        <w:rPr>
          <w:rFonts w:eastAsia="Arial"/>
          <w:position w:val="-1"/>
          <w:sz w:val="28"/>
          <w:szCs w:val="28"/>
          <w:lang w:val="en-ID"/>
        </w:rPr>
        <w:t xml:space="preserve"> </w:t>
      </w:r>
      <w:proofErr w:type="spellStart"/>
      <w:r w:rsidRPr="00B13607">
        <w:rPr>
          <w:rFonts w:eastAsia="Arial"/>
          <w:position w:val="-1"/>
          <w:sz w:val="28"/>
          <w:szCs w:val="28"/>
          <w:lang w:val="en-ID"/>
        </w:rPr>
        <w:t>buat</w:t>
      </w:r>
      <w:proofErr w:type="spellEnd"/>
      <w:r w:rsidRPr="00B13607">
        <w:rPr>
          <w:rFonts w:eastAsia="Arial"/>
          <w:position w:val="-1"/>
          <w:sz w:val="28"/>
          <w:szCs w:val="28"/>
          <w:lang w:val="en-ID"/>
        </w:rPr>
        <w:t xml:space="preserve">, </w:t>
      </w:r>
      <w:r w:rsidRPr="00B13607">
        <w:rPr>
          <w:rFonts w:eastAsia="Arial"/>
          <w:spacing w:val="-3"/>
          <w:position w:val="-1"/>
          <w:sz w:val="28"/>
          <w:szCs w:val="28"/>
          <w:lang w:val="en-ID"/>
        </w:rPr>
        <w:t>a</w:t>
      </w:r>
      <w:r w:rsidRPr="00B13607">
        <w:rPr>
          <w:rFonts w:eastAsia="Arial"/>
          <w:spacing w:val="2"/>
          <w:position w:val="-1"/>
          <w:sz w:val="28"/>
          <w:szCs w:val="28"/>
          <w:lang w:val="en-ID"/>
        </w:rPr>
        <w:t>g</w:t>
      </w:r>
      <w:r w:rsidRPr="00B13607">
        <w:rPr>
          <w:rFonts w:eastAsia="Arial"/>
          <w:position w:val="-1"/>
          <w:sz w:val="28"/>
          <w:szCs w:val="28"/>
          <w:lang w:val="en-ID"/>
        </w:rPr>
        <w:t>ar</w:t>
      </w:r>
      <w:r w:rsidRPr="00B13607">
        <w:rPr>
          <w:rFonts w:eastAsia="Arial"/>
          <w:spacing w:val="-1"/>
          <w:position w:val="-1"/>
          <w:sz w:val="28"/>
          <w:szCs w:val="28"/>
          <w:lang w:val="en-ID"/>
        </w:rPr>
        <w:t xml:space="preserve"> </w:t>
      </w:r>
      <w:proofErr w:type="spellStart"/>
      <w:r w:rsidRPr="00B13607">
        <w:rPr>
          <w:rFonts w:eastAsia="Arial"/>
          <w:spacing w:val="-3"/>
          <w:position w:val="-1"/>
          <w:sz w:val="28"/>
          <w:szCs w:val="28"/>
          <w:lang w:val="en-ID"/>
        </w:rPr>
        <w:t>d</w:t>
      </w:r>
      <w:r w:rsidRPr="00B13607">
        <w:rPr>
          <w:rFonts w:eastAsia="Arial"/>
          <w:position w:val="-1"/>
          <w:sz w:val="28"/>
          <w:szCs w:val="28"/>
          <w:lang w:val="en-ID"/>
        </w:rPr>
        <w:t>a</w:t>
      </w:r>
      <w:r w:rsidRPr="00B13607">
        <w:rPr>
          <w:rFonts w:eastAsia="Arial"/>
          <w:spacing w:val="-1"/>
          <w:position w:val="-1"/>
          <w:sz w:val="28"/>
          <w:szCs w:val="28"/>
          <w:lang w:val="en-ID"/>
        </w:rPr>
        <w:t>p</w:t>
      </w:r>
      <w:r w:rsidRPr="00B13607">
        <w:rPr>
          <w:rFonts w:eastAsia="Arial"/>
          <w:position w:val="-1"/>
          <w:sz w:val="28"/>
          <w:szCs w:val="28"/>
          <w:lang w:val="en-ID"/>
        </w:rPr>
        <w:t>at</w:t>
      </w:r>
      <w:proofErr w:type="spellEnd"/>
      <w:r w:rsidRPr="00B13607">
        <w:rPr>
          <w:rFonts w:eastAsia="Arial"/>
          <w:spacing w:val="2"/>
          <w:position w:val="-1"/>
          <w:sz w:val="28"/>
          <w:szCs w:val="28"/>
          <w:lang w:val="en-ID"/>
        </w:rPr>
        <w:t xml:space="preserve"> </w:t>
      </w:r>
      <w:proofErr w:type="spellStart"/>
      <w:r w:rsidRPr="00B13607">
        <w:rPr>
          <w:rFonts w:eastAsia="Arial"/>
          <w:position w:val="-1"/>
          <w:sz w:val="28"/>
          <w:szCs w:val="28"/>
          <w:lang w:val="en-ID"/>
        </w:rPr>
        <w:t>d</w:t>
      </w:r>
      <w:r w:rsidRPr="00B13607">
        <w:rPr>
          <w:rFonts w:eastAsia="Arial"/>
          <w:spacing w:val="-4"/>
          <w:position w:val="-1"/>
          <w:sz w:val="28"/>
          <w:szCs w:val="28"/>
          <w:lang w:val="en-ID"/>
        </w:rPr>
        <w:t>i</w:t>
      </w:r>
      <w:r w:rsidRPr="00B13607">
        <w:rPr>
          <w:rFonts w:eastAsia="Arial"/>
          <w:spacing w:val="2"/>
          <w:position w:val="-1"/>
          <w:sz w:val="28"/>
          <w:szCs w:val="28"/>
          <w:lang w:val="en-ID"/>
        </w:rPr>
        <w:t>g</w:t>
      </w:r>
      <w:r w:rsidRPr="00B13607">
        <w:rPr>
          <w:rFonts w:eastAsia="Arial"/>
          <w:position w:val="-1"/>
          <w:sz w:val="28"/>
          <w:szCs w:val="28"/>
          <w:lang w:val="en-ID"/>
        </w:rPr>
        <w:t>u</w:t>
      </w:r>
      <w:r w:rsidRPr="00B13607">
        <w:rPr>
          <w:rFonts w:eastAsia="Arial"/>
          <w:spacing w:val="-1"/>
          <w:position w:val="-1"/>
          <w:sz w:val="28"/>
          <w:szCs w:val="28"/>
          <w:lang w:val="en-ID"/>
        </w:rPr>
        <w:t>n</w:t>
      </w:r>
      <w:r w:rsidRPr="00B13607">
        <w:rPr>
          <w:rFonts w:eastAsia="Arial"/>
          <w:spacing w:val="-3"/>
          <w:position w:val="-1"/>
          <w:sz w:val="28"/>
          <w:szCs w:val="28"/>
          <w:lang w:val="en-ID"/>
        </w:rPr>
        <w:t>a</w:t>
      </w:r>
      <w:r w:rsidRPr="00B13607">
        <w:rPr>
          <w:rFonts w:eastAsia="Arial"/>
          <w:spacing w:val="2"/>
          <w:position w:val="-1"/>
          <w:sz w:val="28"/>
          <w:szCs w:val="28"/>
          <w:lang w:val="en-ID"/>
        </w:rPr>
        <w:t>k</w:t>
      </w:r>
      <w:r w:rsidRPr="00B13607">
        <w:rPr>
          <w:rFonts w:eastAsia="Arial"/>
          <w:position w:val="-1"/>
          <w:sz w:val="28"/>
          <w:szCs w:val="28"/>
          <w:lang w:val="en-ID"/>
        </w:rPr>
        <w:t>an</w:t>
      </w:r>
      <w:proofErr w:type="spellEnd"/>
      <w:r w:rsidRPr="00B13607">
        <w:rPr>
          <w:rFonts w:eastAsia="Arial"/>
          <w:spacing w:val="-2"/>
          <w:position w:val="-1"/>
          <w:sz w:val="28"/>
          <w:szCs w:val="28"/>
          <w:lang w:val="en-ID"/>
        </w:rPr>
        <w:t xml:space="preserve"> </w:t>
      </w:r>
      <w:proofErr w:type="spellStart"/>
      <w:r w:rsidRPr="00B13607">
        <w:rPr>
          <w:rFonts w:eastAsia="Arial"/>
          <w:position w:val="-1"/>
          <w:sz w:val="28"/>
          <w:szCs w:val="28"/>
          <w:lang w:val="en-ID"/>
        </w:rPr>
        <w:t>se</w:t>
      </w:r>
      <w:r w:rsidRPr="00B13607">
        <w:rPr>
          <w:rFonts w:eastAsia="Arial"/>
          <w:spacing w:val="-1"/>
          <w:position w:val="-1"/>
          <w:sz w:val="28"/>
          <w:szCs w:val="28"/>
          <w:lang w:val="en-ID"/>
        </w:rPr>
        <w:t>b</w:t>
      </w:r>
      <w:r w:rsidRPr="00B13607">
        <w:rPr>
          <w:rFonts w:eastAsia="Arial"/>
          <w:spacing w:val="-3"/>
          <w:position w:val="-1"/>
          <w:sz w:val="28"/>
          <w:szCs w:val="28"/>
          <w:lang w:val="en-ID"/>
        </w:rPr>
        <w:t>a</w:t>
      </w:r>
      <w:r w:rsidRPr="00B13607">
        <w:rPr>
          <w:rFonts w:eastAsia="Arial"/>
          <w:spacing w:val="2"/>
          <w:position w:val="-1"/>
          <w:sz w:val="28"/>
          <w:szCs w:val="28"/>
          <w:lang w:val="en-ID"/>
        </w:rPr>
        <w:t>g</w:t>
      </w:r>
      <w:r w:rsidRPr="00B13607">
        <w:rPr>
          <w:rFonts w:eastAsia="Arial"/>
          <w:position w:val="-1"/>
          <w:sz w:val="28"/>
          <w:szCs w:val="28"/>
          <w:lang w:val="en-ID"/>
        </w:rPr>
        <w:t>a</w:t>
      </w:r>
      <w:r w:rsidRPr="00B13607">
        <w:rPr>
          <w:rFonts w:eastAsia="Arial"/>
          <w:spacing w:val="-1"/>
          <w:position w:val="-1"/>
          <w:sz w:val="28"/>
          <w:szCs w:val="28"/>
          <w:lang w:val="en-ID"/>
        </w:rPr>
        <w:t>i</w:t>
      </w:r>
      <w:r w:rsidRPr="00B13607">
        <w:rPr>
          <w:rFonts w:eastAsia="Arial"/>
          <w:spacing w:val="1"/>
          <w:position w:val="-1"/>
          <w:sz w:val="28"/>
          <w:szCs w:val="28"/>
          <w:lang w:val="en-ID"/>
        </w:rPr>
        <w:t>m</w:t>
      </w:r>
      <w:r w:rsidRPr="00B13607">
        <w:rPr>
          <w:rFonts w:eastAsia="Arial"/>
          <w:position w:val="-1"/>
          <w:sz w:val="28"/>
          <w:szCs w:val="28"/>
          <w:lang w:val="en-ID"/>
        </w:rPr>
        <w:t>a</w:t>
      </w:r>
      <w:r w:rsidRPr="00B13607">
        <w:rPr>
          <w:rFonts w:eastAsia="Arial"/>
          <w:spacing w:val="-1"/>
          <w:position w:val="-1"/>
          <w:sz w:val="28"/>
          <w:szCs w:val="28"/>
          <w:lang w:val="en-ID"/>
        </w:rPr>
        <w:t>n</w:t>
      </w:r>
      <w:r w:rsidRPr="00B13607">
        <w:rPr>
          <w:rFonts w:eastAsia="Arial"/>
          <w:position w:val="-1"/>
          <w:sz w:val="28"/>
          <w:szCs w:val="28"/>
          <w:lang w:val="en-ID"/>
        </w:rPr>
        <w:t>a</w:t>
      </w:r>
      <w:proofErr w:type="spellEnd"/>
      <w:r w:rsidRPr="00B13607">
        <w:rPr>
          <w:rFonts w:eastAsia="Arial"/>
          <w:spacing w:val="-1"/>
          <w:position w:val="-1"/>
          <w:sz w:val="28"/>
          <w:szCs w:val="28"/>
          <w:lang w:val="en-ID"/>
        </w:rPr>
        <w:t xml:space="preserve"> </w:t>
      </w:r>
      <w:proofErr w:type="spellStart"/>
      <w:r w:rsidRPr="00B13607">
        <w:rPr>
          <w:rFonts w:eastAsia="Arial"/>
          <w:spacing w:val="1"/>
          <w:position w:val="-1"/>
          <w:sz w:val="28"/>
          <w:szCs w:val="28"/>
          <w:lang w:val="en-ID"/>
        </w:rPr>
        <w:t>m</w:t>
      </w:r>
      <w:r w:rsidRPr="00B13607">
        <w:rPr>
          <w:rFonts w:eastAsia="Arial"/>
          <w:position w:val="-1"/>
          <w:sz w:val="28"/>
          <w:szCs w:val="28"/>
          <w:lang w:val="en-ID"/>
        </w:rPr>
        <w:t>e</w:t>
      </w:r>
      <w:r w:rsidRPr="00B13607">
        <w:rPr>
          <w:rFonts w:eastAsia="Arial"/>
          <w:spacing w:val="-3"/>
          <w:position w:val="-1"/>
          <w:sz w:val="28"/>
          <w:szCs w:val="28"/>
          <w:lang w:val="en-ID"/>
        </w:rPr>
        <w:t>s</w:t>
      </w:r>
      <w:r w:rsidRPr="00B13607">
        <w:rPr>
          <w:rFonts w:eastAsia="Arial"/>
          <w:spacing w:val="1"/>
          <w:position w:val="-1"/>
          <w:sz w:val="28"/>
          <w:szCs w:val="28"/>
          <w:lang w:val="en-ID"/>
        </w:rPr>
        <w:t>t</w:t>
      </w:r>
      <w:r w:rsidRPr="00B13607">
        <w:rPr>
          <w:rFonts w:eastAsia="Arial"/>
          <w:spacing w:val="-1"/>
          <w:position w:val="-1"/>
          <w:sz w:val="28"/>
          <w:szCs w:val="28"/>
          <w:lang w:val="en-ID"/>
        </w:rPr>
        <w:t>i</w:t>
      </w:r>
      <w:r w:rsidRPr="00B13607">
        <w:rPr>
          <w:rFonts w:eastAsia="Arial"/>
          <w:position w:val="-1"/>
          <w:sz w:val="28"/>
          <w:szCs w:val="28"/>
          <w:lang w:val="en-ID"/>
        </w:rPr>
        <w:t>n</w:t>
      </w:r>
      <w:r w:rsidRPr="00B13607">
        <w:rPr>
          <w:rFonts w:eastAsia="Arial"/>
          <w:spacing w:val="-3"/>
          <w:position w:val="-1"/>
          <w:sz w:val="28"/>
          <w:szCs w:val="28"/>
          <w:lang w:val="en-ID"/>
        </w:rPr>
        <w:t>y</w:t>
      </w:r>
      <w:r w:rsidRPr="00B13607">
        <w:rPr>
          <w:rFonts w:eastAsia="Arial"/>
          <w:spacing w:val="5"/>
          <w:position w:val="-1"/>
          <w:sz w:val="28"/>
          <w:szCs w:val="28"/>
          <w:lang w:val="en-ID"/>
        </w:rPr>
        <w:t>a</w:t>
      </w:r>
      <w:proofErr w:type="spellEnd"/>
      <w:r w:rsidRPr="00B13607">
        <w:rPr>
          <w:rFonts w:eastAsia="Arial"/>
          <w:position w:val="-1"/>
          <w:sz w:val="28"/>
          <w:szCs w:val="28"/>
          <w:lang w:val="en-ID"/>
        </w:rPr>
        <w:t>.</w:t>
      </w:r>
    </w:p>
    <w:p w14:paraId="2113DCEF" w14:textId="77777777" w:rsidR="00EE4C83" w:rsidRPr="00B13607" w:rsidRDefault="00EE4C83" w:rsidP="00D47123">
      <w:pPr>
        <w:spacing w:line="160" w:lineRule="exact"/>
        <w:rPr>
          <w:sz w:val="28"/>
          <w:szCs w:val="28"/>
          <w:lang w:val="en-ID"/>
        </w:rPr>
      </w:pPr>
    </w:p>
    <w:p w14:paraId="120F935F" w14:textId="77777777" w:rsidR="00EE4C83" w:rsidRPr="00B13607" w:rsidRDefault="00EE4C83">
      <w:pPr>
        <w:spacing w:line="200" w:lineRule="exact"/>
        <w:rPr>
          <w:sz w:val="28"/>
          <w:szCs w:val="28"/>
          <w:lang w:val="en-ID"/>
        </w:rPr>
      </w:pPr>
    </w:p>
    <w:p w14:paraId="4112258B" w14:textId="77777777" w:rsidR="0056075A" w:rsidRPr="00B13607" w:rsidRDefault="0056075A" w:rsidP="0056075A">
      <w:pPr>
        <w:pStyle w:val="BodyText"/>
        <w:spacing w:before="6"/>
        <w:rPr>
          <w:rFonts w:ascii="Times New Roman" w:hAnsi="Times New Roman" w:cs="Times New Roman"/>
          <w:sz w:val="29"/>
        </w:rPr>
      </w:pPr>
    </w:p>
    <w:tbl>
      <w:tblPr>
        <w:tblStyle w:val="TableGrid"/>
        <w:tblpPr w:leftFromText="180" w:rightFromText="180" w:vertAnchor="text" w:horzAnchor="margin" w:tblpXSpec="right" w:tblpY="146"/>
        <w:tblW w:w="0" w:type="auto"/>
        <w:tblLayout w:type="fixed"/>
        <w:tblLook w:val="04A0" w:firstRow="1" w:lastRow="0" w:firstColumn="1" w:lastColumn="0" w:noHBand="0" w:noVBand="1"/>
      </w:tblPr>
      <w:tblGrid>
        <w:gridCol w:w="1418"/>
        <w:gridCol w:w="3954"/>
      </w:tblGrid>
      <w:tr w:rsidR="0056075A" w:rsidRPr="00B13607" w14:paraId="515CE90B" w14:textId="77777777" w:rsidTr="009E1687">
        <w:trPr>
          <w:trHeight w:val="2127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371A76" w14:textId="77777777" w:rsidR="0056075A" w:rsidRPr="00B13607" w:rsidRDefault="0056075A" w:rsidP="009E1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16889772"/>
            <w:r w:rsidRPr="00B1360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3872" behindDoc="0" locked="0" layoutInCell="1" allowOverlap="1" wp14:anchorId="4FCFAEDD" wp14:editId="6D744187">
                  <wp:simplePos x="0" y="0"/>
                  <wp:positionH relativeFrom="column">
                    <wp:posOffset>-68393</wp:posOffset>
                  </wp:positionH>
                  <wp:positionV relativeFrom="paragraph">
                    <wp:posOffset>472365</wp:posOffset>
                  </wp:positionV>
                  <wp:extent cx="907091" cy="1266825"/>
                  <wp:effectExtent l="0" t="0" r="0" b="0"/>
                  <wp:wrapThrough wrapText="bothSides">
                    <wp:wrapPolygon edited="0">
                      <wp:start x="454" y="0"/>
                      <wp:lineTo x="454" y="21113"/>
                      <wp:lineTo x="20874" y="21113"/>
                      <wp:lineTo x="20874" y="0"/>
                      <wp:lineTo x="454" y="0"/>
                    </wp:wrapPolygon>
                  </wp:wrapThrough>
                  <wp:docPr id="6" name="Picture 6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1926"/>
                          <a:stretch/>
                        </pic:blipFill>
                        <pic:spPr bwMode="auto">
                          <a:xfrm>
                            <a:off x="0" y="0"/>
                            <a:ext cx="907091" cy="126682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  <ask:seed>0</ask:seed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FF2053" w14:textId="77777777" w:rsidR="0056075A" w:rsidRPr="00B13607" w:rsidRDefault="0056075A" w:rsidP="009E1687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  <w:p w14:paraId="3287C295" w14:textId="77777777" w:rsidR="0056075A" w:rsidRPr="00B13607" w:rsidRDefault="0056075A" w:rsidP="009E1687">
            <w:pPr>
              <w:rPr>
                <w:rFonts w:ascii="Times New Roman" w:hAnsi="Times New Roman" w:cs="Times New Roman"/>
                <w:sz w:val="18"/>
                <w:szCs w:val="24"/>
              </w:rPr>
            </w:pPr>
            <w:proofErr w:type="spellStart"/>
            <w:r w:rsidRPr="00B13607">
              <w:rPr>
                <w:rFonts w:ascii="Times New Roman" w:hAnsi="Times New Roman" w:cs="Times New Roman"/>
                <w:sz w:val="18"/>
                <w:szCs w:val="24"/>
              </w:rPr>
              <w:t>Ditandatangani</w:t>
            </w:r>
            <w:proofErr w:type="spellEnd"/>
            <w:r w:rsidRPr="00B13607">
              <w:rPr>
                <w:rFonts w:ascii="Times New Roman" w:hAnsi="Times New Roman" w:cs="Times New Roman"/>
                <w:sz w:val="18"/>
                <w:szCs w:val="24"/>
              </w:rPr>
              <w:t xml:space="preserve"> </w:t>
            </w:r>
            <w:proofErr w:type="spellStart"/>
            <w:r w:rsidRPr="00B13607">
              <w:rPr>
                <w:rFonts w:ascii="Times New Roman" w:hAnsi="Times New Roman" w:cs="Times New Roman"/>
                <w:sz w:val="18"/>
                <w:szCs w:val="24"/>
              </w:rPr>
              <w:t>Secara</w:t>
            </w:r>
            <w:proofErr w:type="spellEnd"/>
            <w:r w:rsidRPr="00B13607">
              <w:rPr>
                <w:rFonts w:ascii="Times New Roman" w:hAnsi="Times New Roman" w:cs="Times New Roman"/>
                <w:sz w:val="18"/>
                <w:szCs w:val="24"/>
              </w:rPr>
              <w:t xml:space="preserve"> </w:t>
            </w:r>
            <w:proofErr w:type="spellStart"/>
            <w:r w:rsidRPr="00B13607">
              <w:rPr>
                <w:rFonts w:ascii="Times New Roman" w:hAnsi="Times New Roman" w:cs="Times New Roman"/>
                <w:sz w:val="18"/>
                <w:szCs w:val="24"/>
              </w:rPr>
              <w:t>Elektronik</w:t>
            </w:r>
            <w:proofErr w:type="spellEnd"/>
            <w:r w:rsidRPr="00B13607">
              <w:rPr>
                <w:rFonts w:ascii="Times New Roman" w:hAnsi="Times New Roman" w:cs="Times New Roman"/>
                <w:sz w:val="18"/>
                <w:szCs w:val="24"/>
              </w:rPr>
              <w:t xml:space="preserve"> Oleh:</w:t>
            </w:r>
          </w:p>
          <w:p w14:paraId="1D408AF9" w14:textId="77777777" w:rsidR="0056075A" w:rsidRPr="00B13607" w:rsidRDefault="0056075A" w:rsidP="009E1687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  <w:p w14:paraId="502038D0" w14:textId="77777777" w:rsidR="0056075A" w:rsidRPr="00B13607" w:rsidRDefault="0056075A" w:rsidP="009E16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B1360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NAMA KEPALA SKPD</w:t>
            </w:r>
          </w:p>
          <w:p w14:paraId="7F3072E7" w14:textId="77777777" w:rsidR="0056075A" w:rsidRPr="00B13607" w:rsidRDefault="0056075A" w:rsidP="009E1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607">
              <w:rPr>
                <w:rFonts w:ascii="Times New Roman" w:hAnsi="Times New Roman" w:cs="Times New Roman"/>
                <w:sz w:val="24"/>
                <w:szCs w:val="24"/>
              </w:rPr>
              <w:t>NIP.  199909092009091009</w:t>
            </w:r>
          </w:p>
          <w:p w14:paraId="00B504FA" w14:textId="77777777" w:rsidR="0056075A" w:rsidRPr="00B13607" w:rsidRDefault="0056075A" w:rsidP="009E16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8CA471" w14:textId="7496DA9C" w:rsidR="0056075A" w:rsidRPr="00B13607" w:rsidRDefault="0056075A" w:rsidP="009E1687">
            <w:pPr>
              <w:ind w:right="3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3607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B13607">
              <w:rPr>
                <w:rFonts w:ascii="Times New Roman" w:hAnsi="Times New Roman" w:cs="Times New Roman"/>
                <w:sz w:val="24"/>
                <w:szCs w:val="24"/>
              </w:rPr>
              <w:t xml:space="preserve"> SKPD</w:t>
            </w:r>
          </w:p>
          <w:p w14:paraId="1D8D50AE" w14:textId="77777777" w:rsidR="0056075A" w:rsidRPr="00B13607" w:rsidRDefault="0056075A" w:rsidP="009E16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bookmarkEnd w:id="1"/>
    <w:p w14:paraId="74652FEC" w14:textId="77777777" w:rsidR="0056075A" w:rsidRPr="00B13607" w:rsidRDefault="0056075A" w:rsidP="0056075A">
      <w:pPr>
        <w:tabs>
          <w:tab w:val="left" w:pos="5490"/>
        </w:tabs>
        <w:spacing w:line="260" w:lineRule="exact"/>
        <w:rPr>
          <w:sz w:val="24"/>
          <w:szCs w:val="24"/>
        </w:rPr>
      </w:pPr>
      <w:r w:rsidRPr="00B13607">
        <w:rPr>
          <w:b/>
          <w:bCs/>
          <w:noProof/>
          <w:spacing w:val="2"/>
          <w:sz w:val="28"/>
          <w:szCs w:val="28"/>
          <w:u w:val="single"/>
        </w:rPr>
        <w:drawing>
          <wp:anchor distT="0" distB="0" distL="114300" distR="114300" simplePos="0" relativeHeight="251661824" behindDoc="1" locked="0" layoutInCell="1" allowOverlap="1" wp14:anchorId="2002D1CE" wp14:editId="273785C2">
            <wp:simplePos x="0" y="0"/>
            <wp:positionH relativeFrom="column">
              <wp:posOffset>1482090</wp:posOffset>
            </wp:positionH>
            <wp:positionV relativeFrom="paragraph">
              <wp:posOffset>913840</wp:posOffset>
            </wp:positionV>
            <wp:extent cx="1421130" cy="650240"/>
            <wp:effectExtent l="19050" t="19050" r="26670" b="16510"/>
            <wp:wrapTight wrapText="bothSides">
              <wp:wrapPolygon edited="0">
                <wp:start x="-290" y="-633"/>
                <wp:lineTo x="-290" y="21516"/>
                <wp:lineTo x="21716" y="21516"/>
                <wp:lineTo x="21716" y="-633"/>
                <wp:lineTo x="-290" y="-633"/>
              </wp:wrapPolygon>
            </wp:wrapTight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130" cy="650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EC6446" w14:textId="77777777" w:rsidR="0056075A" w:rsidRPr="00B13607" w:rsidRDefault="0056075A" w:rsidP="0056075A">
      <w:r w:rsidRPr="00B13607">
        <w:rPr>
          <w:b/>
          <w:bCs/>
          <w:noProof/>
          <w:spacing w:val="2"/>
          <w:sz w:val="28"/>
          <w:szCs w:val="28"/>
          <w:u w:val="single"/>
        </w:rPr>
        <w:drawing>
          <wp:anchor distT="0" distB="0" distL="114300" distR="114300" simplePos="0" relativeHeight="251662848" behindDoc="1" locked="0" layoutInCell="1" allowOverlap="1" wp14:anchorId="1813269D" wp14:editId="31BD2549">
            <wp:simplePos x="0" y="0"/>
            <wp:positionH relativeFrom="margin">
              <wp:posOffset>756285</wp:posOffset>
            </wp:positionH>
            <wp:positionV relativeFrom="paragraph">
              <wp:posOffset>748665</wp:posOffset>
            </wp:positionV>
            <wp:extent cx="657860" cy="657860"/>
            <wp:effectExtent l="19050" t="19050" r="27940" b="27940"/>
            <wp:wrapTight wrapText="bothSides">
              <wp:wrapPolygon edited="0">
                <wp:start x="-625" y="-625"/>
                <wp:lineTo x="-625" y="21892"/>
                <wp:lineTo x="21892" y="21892"/>
                <wp:lineTo x="21892" y="-625"/>
                <wp:lineTo x="-625" y="-625"/>
              </wp:wrapPolygon>
            </wp:wrapTight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M\Downloads\qrcod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" cy="657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1A1619" w14:textId="77777777" w:rsidR="0096013B" w:rsidRPr="00B13607" w:rsidRDefault="0096013B" w:rsidP="0096013B"/>
    <w:p w14:paraId="04A0655E" w14:textId="74F14436" w:rsidR="00EE4C83" w:rsidRPr="00B13607" w:rsidRDefault="00EE4C83" w:rsidP="0096013B">
      <w:pPr>
        <w:spacing w:before="32" w:line="359" w:lineRule="auto"/>
        <w:ind w:left="5182" w:right="2931"/>
        <w:rPr>
          <w:rFonts w:eastAsia="Arial"/>
          <w:sz w:val="22"/>
          <w:szCs w:val="22"/>
          <w:lang w:val="en-ID"/>
        </w:rPr>
      </w:pPr>
    </w:p>
    <w:sectPr w:rsidR="00EE4C83" w:rsidRPr="00B13607">
      <w:type w:val="continuous"/>
      <w:pgSz w:w="12240" w:h="20160"/>
      <w:pgMar w:top="1080" w:right="76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C8C22" w14:textId="77777777" w:rsidR="00D5456A" w:rsidRDefault="00D5456A" w:rsidP="00B13607">
      <w:r>
        <w:separator/>
      </w:r>
    </w:p>
  </w:endnote>
  <w:endnote w:type="continuationSeparator" w:id="0">
    <w:p w14:paraId="2C9596C1" w14:textId="77777777" w:rsidR="00D5456A" w:rsidRDefault="00D5456A" w:rsidP="00B13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3698A" w14:textId="77777777" w:rsidR="00D5456A" w:rsidRDefault="00D5456A" w:rsidP="00B13607">
      <w:r>
        <w:separator/>
      </w:r>
    </w:p>
  </w:footnote>
  <w:footnote w:type="continuationSeparator" w:id="0">
    <w:p w14:paraId="29A3ADA6" w14:textId="77777777" w:rsidR="00D5456A" w:rsidRDefault="00D5456A" w:rsidP="00B136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A5FEF"/>
    <w:multiLevelType w:val="multilevel"/>
    <w:tmpl w:val="6318FE7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C83"/>
    <w:rsid w:val="00027777"/>
    <w:rsid w:val="0023203E"/>
    <w:rsid w:val="002507BB"/>
    <w:rsid w:val="00403DEC"/>
    <w:rsid w:val="0056075A"/>
    <w:rsid w:val="00625D39"/>
    <w:rsid w:val="00661A0C"/>
    <w:rsid w:val="00662C86"/>
    <w:rsid w:val="00810AE0"/>
    <w:rsid w:val="008755BD"/>
    <w:rsid w:val="009239AB"/>
    <w:rsid w:val="0096013B"/>
    <w:rsid w:val="00960AE4"/>
    <w:rsid w:val="009D2757"/>
    <w:rsid w:val="009F788D"/>
    <w:rsid w:val="00A97B1A"/>
    <w:rsid w:val="00B13607"/>
    <w:rsid w:val="00B57CBF"/>
    <w:rsid w:val="00BE1E7B"/>
    <w:rsid w:val="00D47123"/>
    <w:rsid w:val="00D5456A"/>
    <w:rsid w:val="00E45601"/>
    <w:rsid w:val="00EE4C83"/>
    <w:rsid w:val="00F7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2AE4AC"/>
  <w15:docId w15:val="{86DC2CF7-3B34-46B3-AB73-C0AC580C5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03DE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3DEC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96013B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96013B"/>
    <w:rPr>
      <w:rFonts w:ascii="Arial MT" w:eastAsia="Arial MT" w:hAnsi="Arial MT" w:cs="Arial MT"/>
      <w:sz w:val="22"/>
      <w:szCs w:val="22"/>
      <w:lang w:val="id"/>
    </w:rPr>
  </w:style>
  <w:style w:type="table" w:styleId="TableGrid">
    <w:name w:val="Table Grid"/>
    <w:basedOn w:val="TableNormal"/>
    <w:uiPriority w:val="39"/>
    <w:rsid w:val="0096013B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607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136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607"/>
  </w:style>
  <w:style w:type="paragraph" w:styleId="Footer">
    <w:name w:val="footer"/>
    <w:basedOn w:val="Normal"/>
    <w:link w:val="FooterChar"/>
    <w:uiPriority w:val="99"/>
    <w:unhideWhenUsed/>
    <w:rsid w:val="00B136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Roza</dc:creator>
  <cp:lastModifiedBy>deden</cp:lastModifiedBy>
  <cp:revision>4</cp:revision>
  <dcterms:created xsi:type="dcterms:W3CDTF">2021-12-28T08:59:00Z</dcterms:created>
  <dcterms:modified xsi:type="dcterms:W3CDTF">2021-12-28T09:34:00Z</dcterms:modified>
</cp:coreProperties>
</file>