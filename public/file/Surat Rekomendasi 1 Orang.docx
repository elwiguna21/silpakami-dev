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E1C6D" w14:textId="79AB674D" w:rsidR="00E836CC" w:rsidRDefault="00870B61" w:rsidP="00E836CC">
      <w:pPr>
        <w:ind w:left="1170" w:right="278"/>
        <w:jc w:val="center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C313F97" wp14:editId="0C9CE289">
                <wp:simplePos x="0" y="0"/>
                <wp:positionH relativeFrom="page">
                  <wp:posOffset>406400</wp:posOffset>
                </wp:positionH>
                <wp:positionV relativeFrom="page">
                  <wp:posOffset>1405890</wp:posOffset>
                </wp:positionV>
                <wp:extent cx="6852285" cy="58420"/>
                <wp:effectExtent l="6350" t="5715" r="0" b="2540"/>
                <wp:wrapNone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58420"/>
                          <a:chOff x="640" y="2214"/>
                          <a:chExt cx="10791" cy="92"/>
                        </a:xfrm>
                      </wpg:grpSpPr>
                      <wps:wsp>
                        <wps:cNvPr id="3" name="Freeform 19"/>
                        <wps:cNvSpPr>
                          <a:spLocks/>
                        </wps:cNvSpPr>
                        <wps:spPr bwMode="auto">
                          <a:xfrm>
                            <a:off x="668" y="2278"/>
                            <a:ext cx="10735" cy="0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735"/>
                              <a:gd name="T2" fmla="+- 0 11402 668"/>
                              <a:gd name="T3" fmla="*/ T2 w 107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35">
                                <a:moveTo>
                                  <a:pt x="0" y="0"/>
                                </a:moveTo>
                                <a:lnTo>
                                  <a:pt x="10734" y="0"/>
                                </a:lnTo>
                              </a:path>
                            </a:pathLst>
                          </a:custGeom>
                          <a:noFill/>
                          <a:ln w="35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8"/>
                        <wps:cNvSpPr>
                          <a:spLocks/>
                        </wps:cNvSpPr>
                        <wps:spPr bwMode="auto">
                          <a:xfrm>
                            <a:off x="668" y="2224"/>
                            <a:ext cx="10735" cy="0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735"/>
                              <a:gd name="T2" fmla="+- 0 11402 668"/>
                              <a:gd name="T3" fmla="*/ T2 w 107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35">
                                <a:moveTo>
                                  <a:pt x="0" y="0"/>
                                </a:moveTo>
                                <a:lnTo>
                                  <a:pt x="10734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CFD38" id="Group 17" o:spid="_x0000_s1026" style="position:absolute;margin-left:32pt;margin-top:110.7pt;width:539.55pt;height:4.6pt;z-index:-251659776;mso-position-horizontal-relative:page;mso-position-vertical-relative:page" coordorigin="640,2214" coordsize="1079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">
                <v:shape id="Freeform 19" o:spid="_x0000_s1027" style="position:absolute;left:668;top:2278;width:10735;height:0;visibility:visible;mso-wrap-style:square;v-text-anchor:top" coordsize="10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" path="m,l10734,e" filled="f" strokeweight="2.8pt">
                  <v:path arrowok="t" o:connecttype="custom" o:connectlocs="0,0;10734,0" o:connectangles="0,0"/>
                </v:shape>
                <v:shape id="Freeform 18" o:spid="_x0000_s1028" style="position:absolute;left:668;top:2224;width:10735;height:0;visibility:visible;mso-wrap-style:square;v-text-anchor:top" coordsize="107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" path="m,l10734,e" filled="f" strokeweight="1pt">
                  <v:path arrowok="t" o:connecttype="custom" o:connectlocs="0,0;10734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186172FA" wp14:editId="463DE185">
            <wp:simplePos x="0" y="0"/>
            <wp:positionH relativeFrom="page">
              <wp:posOffset>428625</wp:posOffset>
            </wp:positionH>
            <wp:positionV relativeFrom="page">
              <wp:posOffset>314960</wp:posOffset>
            </wp:positionV>
            <wp:extent cx="981075" cy="98996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52F">
        <w:rPr>
          <w:spacing w:val="2"/>
          <w:sz w:val="32"/>
          <w:szCs w:val="32"/>
        </w:rPr>
        <w:t>P</w:t>
      </w:r>
      <w:r w:rsidR="0071352F">
        <w:rPr>
          <w:sz w:val="32"/>
          <w:szCs w:val="32"/>
        </w:rPr>
        <w:t>EME</w:t>
      </w:r>
      <w:r w:rsidR="0071352F">
        <w:rPr>
          <w:spacing w:val="-1"/>
          <w:sz w:val="32"/>
          <w:szCs w:val="32"/>
        </w:rPr>
        <w:t>R</w:t>
      </w:r>
      <w:r w:rsidR="0071352F">
        <w:rPr>
          <w:spacing w:val="-3"/>
          <w:sz w:val="32"/>
          <w:szCs w:val="32"/>
        </w:rPr>
        <w:t>I</w:t>
      </w:r>
      <w:r w:rsidR="0071352F">
        <w:rPr>
          <w:spacing w:val="1"/>
          <w:sz w:val="32"/>
          <w:szCs w:val="32"/>
        </w:rPr>
        <w:t>N</w:t>
      </w:r>
      <w:r w:rsidR="0071352F">
        <w:rPr>
          <w:spacing w:val="4"/>
          <w:sz w:val="32"/>
          <w:szCs w:val="32"/>
        </w:rPr>
        <w:t>T</w:t>
      </w:r>
      <w:r w:rsidR="0071352F">
        <w:rPr>
          <w:spacing w:val="1"/>
          <w:sz w:val="32"/>
          <w:szCs w:val="32"/>
        </w:rPr>
        <w:t>A</w:t>
      </w:r>
      <w:r w:rsidR="0071352F">
        <w:rPr>
          <w:sz w:val="32"/>
          <w:szCs w:val="32"/>
        </w:rPr>
        <w:t>H</w:t>
      </w:r>
      <w:r w:rsidR="0071352F">
        <w:rPr>
          <w:spacing w:val="-1"/>
          <w:sz w:val="32"/>
          <w:szCs w:val="32"/>
        </w:rPr>
        <w:t xml:space="preserve"> </w:t>
      </w:r>
      <w:r w:rsidR="0071352F">
        <w:rPr>
          <w:spacing w:val="1"/>
          <w:sz w:val="32"/>
          <w:szCs w:val="32"/>
        </w:rPr>
        <w:t>DA</w:t>
      </w:r>
      <w:r w:rsidR="0071352F">
        <w:rPr>
          <w:sz w:val="32"/>
          <w:szCs w:val="32"/>
        </w:rPr>
        <w:t>ERAH</w:t>
      </w:r>
      <w:r w:rsidR="0071352F">
        <w:rPr>
          <w:spacing w:val="2"/>
          <w:sz w:val="32"/>
          <w:szCs w:val="32"/>
        </w:rPr>
        <w:t xml:space="preserve"> </w:t>
      </w:r>
      <w:r w:rsidR="0071352F">
        <w:rPr>
          <w:spacing w:val="-3"/>
          <w:sz w:val="32"/>
          <w:szCs w:val="32"/>
        </w:rPr>
        <w:t>KA</w:t>
      </w:r>
      <w:r w:rsidR="0071352F">
        <w:rPr>
          <w:spacing w:val="-1"/>
          <w:sz w:val="32"/>
          <w:szCs w:val="32"/>
        </w:rPr>
        <w:t>B</w:t>
      </w:r>
      <w:r w:rsidR="0071352F">
        <w:rPr>
          <w:spacing w:val="1"/>
          <w:sz w:val="32"/>
          <w:szCs w:val="32"/>
        </w:rPr>
        <w:t>U</w:t>
      </w:r>
      <w:r w:rsidR="0071352F">
        <w:rPr>
          <w:spacing w:val="2"/>
          <w:sz w:val="32"/>
          <w:szCs w:val="32"/>
        </w:rPr>
        <w:t>P</w:t>
      </w:r>
      <w:r w:rsidR="0071352F">
        <w:rPr>
          <w:spacing w:val="-3"/>
          <w:sz w:val="32"/>
          <w:szCs w:val="32"/>
        </w:rPr>
        <w:t>A</w:t>
      </w:r>
      <w:r w:rsidR="0071352F">
        <w:rPr>
          <w:spacing w:val="4"/>
          <w:sz w:val="32"/>
          <w:szCs w:val="32"/>
        </w:rPr>
        <w:t>T</w:t>
      </w:r>
      <w:r w:rsidR="0071352F">
        <w:rPr>
          <w:sz w:val="32"/>
          <w:szCs w:val="32"/>
        </w:rPr>
        <w:t>EN</w:t>
      </w:r>
      <w:r w:rsidR="0071352F">
        <w:rPr>
          <w:spacing w:val="1"/>
          <w:sz w:val="32"/>
          <w:szCs w:val="32"/>
        </w:rPr>
        <w:t xml:space="preserve"> </w:t>
      </w:r>
      <w:r w:rsidR="0071352F">
        <w:rPr>
          <w:spacing w:val="-2"/>
          <w:sz w:val="32"/>
          <w:szCs w:val="32"/>
        </w:rPr>
        <w:t>S</w:t>
      </w:r>
      <w:r w:rsidR="0071352F">
        <w:rPr>
          <w:spacing w:val="1"/>
          <w:sz w:val="32"/>
          <w:szCs w:val="32"/>
        </w:rPr>
        <w:t>U</w:t>
      </w:r>
      <w:r w:rsidR="0071352F">
        <w:rPr>
          <w:sz w:val="32"/>
          <w:szCs w:val="32"/>
        </w:rPr>
        <w:t>MED</w:t>
      </w:r>
      <w:r w:rsidR="0071352F">
        <w:rPr>
          <w:spacing w:val="-2"/>
          <w:sz w:val="32"/>
          <w:szCs w:val="32"/>
        </w:rPr>
        <w:t>A</w:t>
      </w:r>
      <w:r w:rsidR="0071352F">
        <w:rPr>
          <w:spacing w:val="1"/>
          <w:sz w:val="32"/>
          <w:szCs w:val="32"/>
        </w:rPr>
        <w:t>N</w:t>
      </w:r>
      <w:r w:rsidR="0071352F">
        <w:rPr>
          <w:sz w:val="32"/>
          <w:szCs w:val="32"/>
        </w:rPr>
        <w:t xml:space="preserve">G </w:t>
      </w:r>
    </w:p>
    <w:p w14:paraId="57456A59" w14:textId="77777777" w:rsidR="00997328" w:rsidRDefault="0071352F" w:rsidP="00E836CC">
      <w:pPr>
        <w:ind w:left="1170" w:right="278"/>
        <w:jc w:val="center"/>
        <w:rPr>
          <w:sz w:val="36"/>
          <w:szCs w:val="36"/>
        </w:rPr>
      </w:pPr>
      <w:r>
        <w:rPr>
          <w:b/>
          <w:sz w:val="36"/>
          <w:szCs w:val="36"/>
        </w:rPr>
        <w:t>DINAS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KOMUNIKASI,</w:t>
      </w:r>
      <w:r>
        <w:rPr>
          <w:b/>
          <w:spacing w:val="3"/>
          <w:sz w:val="36"/>
          <w:szCs w:val="36"/>
        </w:rPr>
        <w:t xml:space="preserve"> </w:t>
      </w:r>
      <w:r>
        <w:rPr>
          <w:b/>
          <w:spacing w:val="-4"/>
          <w:sz w:val="36"/>
          <w:szCs w:val="36"/>
        </w:rPr>
        <w:t>I</w:t>
      </w:r>
      <w:r>
        <w:rPr>
          <w:b/>
          <w:sz w:val="36"/>
          <w:szCs w:val="36"/>
        </w:rPr>
        <w:t>NFORMATIKA, PERSANDIAN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DAN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ST</w:t>
      </w:r>
      <w:r>
        <w:rPr>
          <w:b/>
          <w:spacing w:val="-4"/>
          <w:sz w:val="36"/>
          <w:szCs w:val="36"/>
        </w:rPr>
        <w:t>A</w:t>
      </w:r>
      <w:r>
        <w:rPr>
          <w:b/>
          <w:sz w:val="36"/>
          <w:szCs w:val="36"/>
        </w:rPr>
        <w:t>TISTIK</w:t>
      </w:r>
    </w:p>
    <w:p w14:paraId="1D0DAFC7" w14:textId="77777777" w:rsidR="00997328" w:rsidRDefault="0071352F" w:rsidP="00FC23A1">
      <w:pPr>
        <w:ind w:left="1350" w:right="1123"/>
        <w:jc w:val="center"/>
        <w:rPr>
          <w:sz w:val="22"/>
          <w:szCs w:val="22"/>
        </w:rPr>
      </w:pPr>
      <w:r>
        <w:t>A</w:t>
      </w:r>
      <w:r>
        <w:rPr>
          <w:spacing w:val="-4"/>
        </w:rPr>
        <w:t>l</w:t>
      </w:r>
      <w:r>
        <w:rPr>
          <w:spacing w:val="3"/>
        </w:rPr>
        <w:t>a</w:t>
      </w:r>
      <w:r>
        <w:rPr>
          <w:spacing w:val="-4"/>
        </w:rPr>
        <w:t>m</w:t>
      </w:r>
      <w:r>
        <w:rPr>
          <w:spacing w:val="-1"/>
        </w:rPr>
        <w:t>a</w:t>
      </w:r>
      <w:r>
        <w:t>t</w:t>
      </w:r>
      <w:r>
        <w:rPr>
          <w:spacing w:val="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-2"/>
          <w:sz w:val="22"/>
          <w:szCs w:val="22"/>
        </w:rPr>
        <w:t>ng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1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3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Su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ang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pacing w:val="2"/>
          <w:sz w:val="22"/>
          <w:szCs w:val="22"/>
        </w:rPr>
        <w:t>o</w:t>
      </w:r>
      <w:r>
        <w:rPr>
          <w:spacing w:val="1"/>
          <w:sz w:val="22"/>
          <w:szCs w:val="22"/>
        </w:rPr>
        <w:t>.</w:t>
      </w:r>
      <w:r>
        <w:rPr>
          <w:spacing w:val="-2"/>
          <w:sz w:val="22"/>
          <w:szCs w:val="22"/>
        </w:rPr>
        <w:t>T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 xml:space="preserve">: </w:t>
      </w:r>
      <w:r>
        <w:rPr>
          <w:spacing w:val="-1"/>
          <w:sz w:val="22"/>
          <w:szCs w:val="22"/>
        </w:rPr>
        <w:t>(</w:t>
      </w:r>
      <w:r>
        <w:rPr>
          <w:spacing w:val="2"/>
          <w:sz w:val="22"/>
          <w:szCs w:val="22"/>
        </w:rPr>
        <w:t>0</w:t>
      </w:r>
      <w:r>
        <w:rPr>
          <w:spacing w:val="-2"/>
          <w:sz w:val="22"/>
          <w:szCs w:val="22"/>
        </w:rPr>
        <w:t>2</w:t>
      </w:r>
      <w:r>
        <w:rPr>
          <w:spacing w:val="2"/>
          <w:sz w:val="22"/>
          <w:szCs w:val="22"/>
        </w:rPr>
        <w:t>61</w:t>
      </w:r>
      <w:r>
        <w:rPr>
          <w:sz w:val="22"/>
          <w:szCs w:val="22"/>
        </w:rPr>
        <w:t>)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2</w:t>
      </w:r>
      <w:r>
        <w:rPr>
          <w:spacing w:val="-2"/>
          <w:sz w:val="22"/>
          <w:szCs w:val="22"/>
        </w:rPr>
        <w:t>0</w:t>
      </w:r>
      <w:r>
        <w:rPr>
          <w:spacing w:val="2"/>
          <w:sz w:val="22"/>
          <w:szCs w:val="22"/>
        </w:rPr>
        <w:t>1</w:t>
      </w:r>
      <w:r>
        <w:rPr>
          <w:spacing w:val="-2"/>
          <w:sz w:val="22"/>
          <w:szCs w:val="22"/>
        </w:rPr>
        <w:t>2</w:t>
      </w:r>
      <w:r>
        <w:rPr>
          <w:spacing w:val="2"/>
          <w:sz w:val="22"/>
          <w:szCs w:val="22"/>
        </w:rPr>
        <w:t>55</w:t>
      </w:r>
      <w:r>
        <w:rPr>
          <w:sz w:val="22"/>
          <w:szCs w:val="22"/>
        </w:rPr>
        <w:t>,</w:t>
      </w:r>
    </w:p>
    <w:p w14:paraId="311D17CC" w14:textId="77777777" w:rsidR="00997328" w:rsidRDefault="0071352F" w:rsidP="00FC23A1">
      <w:pPr>
        <w:ind w:left="900" w:right="67"/>
        <w:jc w:val="center"/>
        <w:rPr>
          <w:sz w:val="22"/>
          <w:szCs w:val="22"/>
        </w:rPr>
      </w:pPr>
      <w:r>
        <w:rPr>
          <w:spacing w:val="-5"/>
          <w:position w:val="-1"/>
        </w:rPr>
        <w:t>W</w:t>
      </w:r>
      <w:r>
        <w:rPr>
          <w:spacing w:val="3"/>
          <w:position w:val="-1"/>
        </w:rPr>
        <w:t>e</w:t>
      </w:r>
      <w:r>
        <w:rPr>
          <w:position w:val="-1"/>
        </w:rPr>
        <w:t>b</w:t>
      </w:r>
      <w:r>
        <w:rPr>
          <w:spacing w:val="2"/>
          <w:position w:val="-1"/>
        </w:rPr>
        <w:t>s</w:t>
      </w:r>
      <w:r>
        <w:rPr>
          <w:spacing w:val="-8"/>
          <w:position w:val="-1"/>
        </w:rPr>
        <w:t>i</w:t>
      </w:r>
      <w:r>
        <w:rPr>
          <w:spacing w:val="4"/>
          <w:position w:val="-1"/>
        </w:rPr>
        <w:t>t</w:t>
      </w:r>
      <w:r>
        <w:rPr>
          <w:position w:val="-1"/>
        </w:rPr>
        <w:t>e</w:t>
      </w:r>
      <w:r>
        <w:rPr>
          <w:spacing w:val="1"/>
          <w:position w:val="-1"/>
        </w:rPr>
        <w:t xml:space="preserve"> </w:t>
      </w:r>
      <w:r>
        <w:rPr>
          <w:position w:val="-1"/>
        </w:rPr>
        <w:t>:</w:t>
      </w:r>
      <w:r>
        <w:rPr>
          <w:spacing w:val="7"/>
          <w:position w:val="-1"/>
        </w:rPr>
        <w:t xml:space="preserve"> </w:t>
      </w:r>
      <w:r>
        <w:rPr>
          <w:spacing w:val="-2"/>
          <w:position w:val="-1"/>
          <w:sz w:val="22"/>
          <w:szCs w:val="22"/>
        </w:rPr>
        <w:t>su</w:t>
      </w:r>
      <w:r>
        <w:rPr>
          <w:spacing w:val="1"/>
          <w:position w:val="-1"/>
          <w:sz w:val="22"/>
          <w:szCs w:val="22"/>
        </w:rPr>
        <w:t>m</w:t>
      </w:r>
      <w:r>
        <w:rPr>
          <w:spacing w:val="-2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d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b</w:t>
      </w:r>
      <w:r>
        <w:rPr>
          <w:spacing w:val="1"/>
          <w:position w:val="-1"/>
          <w:sz w:val="22"/>
          <w:szCs w:val="22"/>
        </w:rPr>
        <w:t>.</w:t>
      </w:r>
      <w:r>
        <w:rPr>
          <w:spacing w:val="-2"/>
          <w:position w:val="-1"/>
          <w:sz w:val="22"/>
          <w:szCs w:val="22"/>
        </w:rPr>
        <w:t>g</w:t>
      </w:r>
      <w:r>
        <w:rPr>
          <w:spacing w:val="2"/>
          <w:position w:val="-1"/>
          <w:sz w:val="22"/>
          <w:szCs w:val="22"/>
        </w:rPr>
        <w:t>o</w:t>
      </w:r>
      <w:r>
        <w:rPr>
          <w:spacing w:val="1"/>
          <w:position w:val="-1"/>
          <w:sz w:val="22"/>
          <w:szCs w:val="22"/>
        </w:rPr>
        <w:t>.</w:t>
      </w:r>
      <w:r>
        <w:rPr>
          <w:spacing w:val="-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 xml:space="preserve">d </w:t>
      </w:r>
      <w:r>
        <w:rPr>
          <w:spacing w:val="7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-</w:t>
      </w:r>
      <w:r>
        <w:rPr>
          <w:spacing w:val="1"/>
          <w:position w:val="-1"/>
          <w:sz w:val="22"/>
          <w:szCs w:val="22"/>
        </w:rPr>
        <w:t>m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 xml:space="preserve">l : </w:t>
      </w:r>
      <w:r>
        <w:rPr>
          <w:spacing w:val="1"/>
          <w:position w:val="-1"/>
          <w:sz w:val="22"/>
          <w:szCs w:val="22"/>
        </w:rPr>
        <w:t xml:space="preserve"> </w:t>
      </w:r>
      <w:hyperlink r:id="rId8">
        <w:r>
          <w:rPr>
            <w:spacing w:val="2"/>
            <w:position w:val="-1"/>
            <w:sz w:val="22"/>
            <w:szCs w:val="22"/>
          </w:rPr>
          <w:t>d</w:t>
        </w:r>
        <w:r>
          <w:rPr>
            <w:spacing w:val="-1"/>
            <w:position w:val="-1"/>
            <w:sz w:val="22"/>
            <w:szCs w:val="22"/>
          </w:rPr>
          <w:t>i</w:t>
        </w:r>
        <w:r>
          <w:rPr>
            <w:spacing w:val="-2"/>
            <w:position w:val="-1"/>
            <w:sz w:val="22"/>
            <w:szCs w:val="22"/>
          </w:rPr>
          <w:t>sk</w:t>
        </w:r>
        <w:r>
          <w:rPr>
            <w:spacing w:val="2"/>
            <w:position w:val="-1"/>
            <w:sz w:val="22"/>
            <w:szCs w:val="22"/>
          </w:rPr>
          <w:t>o</w:t>
        </w:r>
        <w:r>
          <w:rPr>
            <w:spacing w:val="1"/>
            <w:position w:val="-1"/>
            <w:sz w:val="22"/>
            <w:szCs w:val="22"/>
          </w:rPr>
          <w:t>m</w:t>
        </w:r>
        <w:r>
          <w:rPr>
            <w:spacing w:val="-1"/>
            <w:position w:val="-1"/>
            <w:sz w:val="22"/>
            <w:szCs w:val="22"/>
          </w:rPr>
          <w:t>i</w:t>
        </w:r>
        <w:r>
          <w:rPr>
            <w:spacing w:val="-2"/>
            <w:position w:val="-1"/>
            <w:sz w:val="22"/>
            <w:szCs w:val="22"/>
          </w:rPr>
          <w:t>n</w:t>
        </w:r>
        <w:r>
          <w:rPr>
            <w:spacing w:val="2"/>
            <w:position w:val="-1"/>
            <w:sz w:val="22"/>
            <w:szCs w:val="22"/>
          </w:rPr>
          <w:t>fo</w:t>
        </w:r>
        <w:r>
          <w:rPr>
            <w:spacing w:val="-2"/>
            <w:position w:val="-1"/>
            <w:sz w:val="22"/>
            <w:szCs w:val="22"/>
          </w:rPr>
          <w:t>san</w:t>
        </w:r>
        <w:r>
          <w:rPr>
            <w:spacing w:val="2"/>
            <w:position w:val="-1"/>
            <w:sz w:val="22"/>
            <w:szCs w:val="22"/>
          </w:rPr>
          <w:t>d</w:t>
        </w:r>
        <w:r>
          <w:rPr>
            <w:spacing w:val="-1"/>
            <w:position w:val="-1"/>
            <w:sz w:val="22"/>
            <w:szCs w:val="22"/>
          </w:rPr>
          <w:t>it</w:t>
        </w:r>
        <w:r>
          <w:rPr>
            <w:spacing w:val="3"/>
            <w:position w:val="-1"/>
            <w:sz w:val="22"/>
            <w:szCs w:val="22"/>
          </w:rPr>
          <w:t>i</w:t>
        </w:r>
        <w:r>
          <w:rPr>
            <w:spacing w:val="-2"/>
            <w:position w:val="-1"/>
            <w:sz w:val="22"/>
            <w:szCs w:val="22"/>
          </w:rPr>
          <w:t>k</w:t>
        </w:r>
        <w:r>
          <w:rPr>
            <w:spacing w:val="1"/>
            <w:position w:val="-1"/>
            <w:sz w:val="22"/>
            <w:szCs w:val="22"/>
          </w:rPr>
          <w:t>@</w:t>
        </w:r>
        <w:r>
          <w:rPr>
            <w:spacing w:val="-2"/>
            <w:position w:val="-1"/>
            <w:sz w:val="22"/>
            <w:szCs w:val="22"/>
          </w:rPr>
          <w:t>su</w:t>
        </w:r>
        <w:r>
          <w:rPr>
            <w:spacing w:val="1"/>
            <w:position w:val="-1"/>
            <w:sz w:val="22"/>
            <w:szCs w:val="22"/>
          </w:rPr>
          <w:t>m</w:t>
        </w:r>
        <w:r>
          <w:rPr>
            <w:spacing w:val="-2"/>
            <w:position w:val="-1"/>
            <w:sz w:val="22"/>
            <w:szCs w:val="22"/>
          </w:rPr>
          <w:t>e</w:t>
        </w:r>
        <w:r>
          <w:rPr>
            <w:spacing w:val="2"/>
            <w:position w:val="-1"/>
            <w:sz w:val="22"/>
            <w:szCs w:val="22"/>
          </w:rPr>
          <w:t>da</w:t>
        </w:r>
        <w:r>
          <w:rPr>
            <w:spacing w:val="-2"/>
            <w:position w:val="-1"/>
            <w:sz w:val="22"/>
            <w:szCs w:val="22"/>
          </w:rPr>
          <w:t>n</w:t>
        </w:r>
        <w:r>
          <w:rPr>
            <w:spacing w:val="2"/>
            <w:position w:val="-1"/>
            <w:sz w:val="22"/>
            <w:szCs w:val="22"/>
          </w:rPr>
          <w:t>g</w:t>
        </w:r>
        <w:r>
          <w:rPr>
            <w:spacing w:val="-2"/>
            <w:position w:val="-1"/>
            <w:sz w:val="22"/>
            <w:szCs w:val="22"/>
          </w:rPr>
          <w:t>ka</w:t>
        </w:r>
        <w:r>
          <w:rPr>
            <w:spacing w:val="2"/>
            <w:position w:val="-1"/>
            <w:sz w:val="22"/>
            <w:szCs w:val="22"/>
          </w:rPr>
          <w:t>b</w:t>
        </w:r>
        <w:r>
          <w:rPr>
            <w:spacing w:val="1"/>
            <w:position w:val="-1"/>
            <w:sz w:val="22"/>
            <w:szCs w:val="22"/>
          </w:rPr>
          <w:t>.</w:t>
        </w:r>
        <w:r>
          <w:rPr>
            <w:spacing w:val="-2"/>
            <w:position w:val="-1"/>
            <w:sz w:val="22"/>
            <w:szCs w:val="22"/>
          </w:rPr>
          <w:t>g</w:t>
        </w:r>
        <w:r>
          <w:rPr>
            <w:spacing w:val="2"/>
            <w:position w:val="-1"/>
            <w:sz w:val="22"/>
            <w:szCs w:val="22"/>
          </w:rPr>
          <w:t>o</w:t>
        </w:r>
        <w:r>
          <w:rPr>
            <w:spacing w:val="1"/>
            <w:position w:val="-1"/>
            <w:sz w:val="22"/>
            <w:szCs w:val="22"/>
          </w:rPr>
          <w:t>.</w:t>
        </w:r>
        <w:r>
          <w:rPr>
            <w:spacing w:val="-1"/>
            <w:position w:val="-1"/>
            <w:sz w:val="22"/>
            <w:szCs w:val="22"/>
          </w:rPr>
          <w:t>i</w:t>
        </w:r>
        <w:r>
          <w:rPr>
            <w:position w:val="-1"/>
            <w:sz w:val="22"/>
            <w:szCs w:val="22"/>
          </w:rPr>
          <w:t>d</w:t>
        </w:r>
      </w:hyperlink>
      <w:r>
        <w:rPr>
          <w:spacing w:val="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,</w:t>
      </w:r>
      <w:r>
        <w:rPr>
          <w:spacing w:val="2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4</w:t>
      </w:r>
      <w:r>
        <w:rPr>
          <w:spacing w:val="2"/>
          <w:position w:val="-1"/>
          <w:sz w:val="22"/>
          <w:szCs w:val="22"/>
        </w:rPr>
        <w:t>5</w:t>
      </w:r>
      <w:r>
        <w:rPr>
          <w:spacing w:val="-2"/>
          <w:position w:val="-1"/>
          <w:sz w:val="22"/>
          <w:szCs w:val="22"/>
        </w:rPr>
        <w:t>3</w:t>
      </w:r>
      <w:r>
        <w:rPr>
          <w:spacing w:val="2"/>
          <w:position w:val="-1"/>
          <w:sz w:val="22"/>
          <w:szCs w:val="22"/>
        </w:rPr>
        <w:t>2</w:t>
      </w:r>
      <w:r>
        <w:rPr>
          <w:position w:val="-1"/>
          <w:sz w:val="22"/>
          <w:szCs w:val="22"/>
        </w:rPr>
        <w:t>3</w:t>
      </w:r>
    </w:p>
    <w:p w14:paraId="4426B0EB" w14:textId="77777777" w:rsidR="00997328" w:rsidRDefault="00997328" w:rsidP="0071352F">
      <w:pPr>
        <w:rPr>
          <w:sz w:val="28"/>
          <w:szCs w:val="28"/>
        </w:rPr>
      </w:pPr>
    </w:p>
    <w:p w14:paraId="1B5E0FF9" w14:textId="77777777" w:rsidR="00222A88" w:rsidRDefault="00222A88" w:rsidP="0071352F">
      <w:pPr>
        <w:ind w:left="1836" w:right="1303"/>
        <w:jc w:val="center"/>
        <w:rPr>
          <w:b/>
          <w:sz w:val="28"/>
          <w:szCs w:val="28"/>
        </w:rPr>
      </w:pPr>
    </w:p>
    <w:p w14:paraId="02978CD1" w14:textId="77777777" w:rsidR="00222A88" w:rsidRPr="00FC23A1" w:rsidRDefault="0071352F" w:rsidP="008056E2">
      <w:pPr>
        <w:ind w:left="993" w:right="921"/>
        <w:jc w:val="center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2"/>
          <w:sz w:val="28"/>
          <w:szCs w:val="28"/>
        </w:rPr>
        <w:t>UR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KO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SI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-2"/>
          <w:sz w:val="28"/>
          <w:szCs w:val="28"/>
        </w:rPr>
        <w:t>OHO</w:t>
      </w:r>
      <w:r>
        <w:rPr>
          <w:b/>
          <w:spacing w:val="2"/>
          <w:sz w:val="28"/>
          <w:szCs w:val="28"/>
        </w:rPr>
        <w:t>NA</w:t>
      </w:r>
      <w:r>
        <w:rPr>
          <w:b/>
          <w:sz w:val="28"/>
          <w:szCs w:val="28"/>
        </w:rPr>
        <w:t>N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N S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F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5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K</w:t>
      </w:r>
    </w:p>
    <w:p w14:paraId="0B01DABD" w14:textId="77777777" w:rsidR="00997328" w:rsidRPr="0071352F" w:rsidRDefault="0071352F" w:rsidP="0071352F">
      <w:pPr>
        <w:ind w:left="3664" w:right="3128"/>
        <w:jc w:val="center"/>
        <w:rPr>
          <w:sz w:val="28"/>
          <w:szCs w:val="28"/>
        </w:rPr>
      </w:pPr>
      <w:r>
        <w:rPr>
          <w:spacing w:val="2"/>
          <w:sz w:val="28"/>
          <w:szCs w:val="28"/>
        </w:rPr>
        <w:t>N</w:t>
      </w:r>
      <w:r>
        <w:rPr>
          <w:spacing w:val="-4"/>
          <w:sz w:val="28"/>
          <w:szCs w:val="28"/>
        </w:rPr>
        <w:t>o</w:t>
      </w:r>
      <w:r>
        <w:rPr>
          <w:spacing w:val="2"/>
          <w:sz w:val="28"/>
          <w:szCs w:val="28"/>
        </w:rPr>
        <w:t>m</w:t>
      </w:r>
      <w:r>
        <w:rPr>
          <w:spacing w:val="-4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6131299A" w14:textId="77777777" w:rsidR="00997328" w:rsidRDefault="00997328" w:rsidP="0071352F"/>
    <w:p w14:paraId="3615D878" w14:textId="77777777" w:rsidR="00997328" w:rsidRDefault="0071352F" w:rsidP="0071352F">
      <w:pPr>
        <w:ind w:left="961" w:right="4868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pacing w:val="4"/>
          <w:sz w:val="28"/>
          <w:szCs w:val="28"/>
        </w:rPr>
        <w:t>a</w:t>
      </w:r>
      <w:r>
        <w:rPr>
          <w:spacing w:val="-8"/>
          <w:sz w:val="28"/>
          <w:szCs w:val="28"/>
        </w:rPr>
        <w:t>y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y</w:t>
      </w:r>
      <w:r>
        <w:rPr>
          <w:sz w:val="28"/>
          <w:szCs w:val="28"/>
        </w:rPr>
        <w:t>a</w:t>
      </w:r>
      <w:r>
        <w:rPr>
          <w:spacing w:val="3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-2"/>
          <w:sz w:val="28"/>
          <w:szCs w:val="28"/>
        </w:rPr>
        <w:t>rt</w:t>
      </w:r>
      <w:r>
        <w:rPr>
          <w:sz w:val="28"/>
          <w:szCs w:val="28"/>
        </w:rPr>
        <w:t>anda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3"/>
          <w:sz w:val="28"/>
          <w:szCs w:val="28"/>
        </w:rPr>
        <w:t>n</w:t>
      </w:r>
      <w:r>
        <w:rPr>
          <w:spacing w:val="-4"/>
          <w:sz w:val="28"/>
          <w:szCs w:val="28"/>
        </w:rPr>
        <w:t>g</w:t>
      </w:r>
      <w:r>
        <w:rPr>
          <w:sz w:val="28"/>
          <w:szCs w:val="28"/>
        </w:rPr>
        <w:t>an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ba</w:t>
      </w:r>
      <w:r>
        <w:rPr>
          <w:spacing w:val="1"/>
          <w:sz w:val="28"/>
          <w:szCs w:val="28"/>
        </w:rPr>
        <w:t>w</w:t>
      </w:r>
      <w:r>
        <w:rPr>
          <w:sz w:val="28"/>
          <w:szCs w:val="28"/>
        </w:rPr>
        <w:t>ah</w:t>
      </w:r>
      <w:r>
        <w:rPr>
          <w:spacing w:val="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ni :</w:t>
      </w:r>
    </w:p>
    <w:p w14:paraId="7F1E54D9" w14:textId="77777777" w:rsidR="00997328" w:rsidRDefault="00997328" w:rsidP="0071352F">
      <w:pPr>
        <w:rPr>
          <w:sz w:val="16"/>
          <w:szCs w:val="16"/>
        </w:rPr>
      </w:pPr>
    </w:p>
    <w:tbl>
      <w:tblPr>
        <w:tblW w:w="8735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25"/>
        <w:gridCol w:w="6210"/>
      </w:tblGrid>
      <w:tr w:rsidR="009E4724" w:rsidRPr="006550E7" w14:paraId="4B465AB6" w14:textId="77777777" w:rsidTr="00901E06">
        <w:tc>
          <w:tcPr>
            <w:tcW w:w="2525" w:type="dxa"/>
            <w:shd w:val="clear" w:color="auto" w:fill="auto"/>
          </w:tcPr>
          <w:p w14:paraId="49AA0031" w14:textId="77777777" w:rsidR="009E4724" w:rsidRPr="00901E06" w:rsidRDefault="009E4724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Nama</w:t>
            </w:r>
          </w:p>
        </w:tc>
        <w:tc>
          <w:tcPr>
            <w:tcW w:w="6210" w:type="dxa"/>
            <w:shd w:val="clear" w:color="auto" w:fill="auto"/>
          </w:tcPr>
          <w:p w14:paraId="19D63F48" w14:textId="77777777" w:rsidR="009E4724" w:rsidRPr="00901E06" w:rsidRDefault="0008597E" w:rsidP="0071352F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9E4724" w:rsidRPr="00901E06">
              <w:rPr>
                <w:rFonts w:eastAsia="Calibri"/>
                <w:sz w:val="28"/>
                <w:szCs w:val="28"/>
              </w:rPr>
              <w:t>Atasan Langsung : Camat / Kadis / Kaban / Sekda</w:t>
            </w:r>
          </w:p>
        </w:tc>
      </w:tr>
      <w:tr w:rsidR="009E4724" w:rsidRPr="006550E7" w14:paraId="0304EEC0" w14:textId="77777777" w:rsidTr="00901E06">
        <w:tc>
          <w:tcPr>
            <w:tcW w:w="2525" w:type="dxa"/>
            <w:shd w:val="clear" w:color="auto" w:fill="auto"/>
          </w:tcPr>
          <w:p w14:paraId="6512E2BD" w14:textId="77777777" w:rsidR="009E4724" w:rsidRPr="00901E06" w:rsidRDefault="009E4724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NIP</w:t>
            </w:r>
          </w:p>
        </w:tc>
        <w:tc>
          <w:tcPr>
            <w:tcW w:w="6210" w:type="dxa"/>
            <w:shd w:val="clear" w:color="auto" w:fill="auto"/>
          </w:tcPr>
          <w:p w14:paraId="209158B6" w14:textId="77777777" w:rsidR="009E4724" w:rsidRPr="00901E06" w:rsidRDefault="0008597E" w:rsidP="0071352F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9E4724" w:rsidRPr="00901E06">
              <w:rPr>
                <w:rFonts w:eastAsia="Calibri"/>
                <w:sz w:val="28"/>
                <w:szCs w:val="28"/>
              </w:rPr>
              <w:t>Atasan Langsung : Camat / Kadis / Kaban / Sekda</w:t>
            </w:r>
          </w:p>
        </w:tc>
      </w:tr>
      <w:tr w:rsidR="009E4724" w:rsidRPr="006550E7" w14:paraId="04F8E2DF" w14:textId="77777777" w:rsidTr="00901E06">
        <w:tc>
          <w:tcPr>
            <w:tcW w:w="2525" w:type="dxa"/>
            <w:shd w:val="clear" w:color="auto" w:fill="auto"/>
          </w:tcPr>
          <w:p w14:paraId="6F47EACD" w14:textId="77777777" w:rsidR="009E4724" w:rsidRPr="00901E06" w:rsidRDefault="009E4724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Pangkat / Golongan</w:t>
            </w:r>
          </w:p>
        </w:tc>
        <w:tc>
          <w:tcPr>
            <w:tcW w:w="6210" w:type="dxa"/>
            <w:shd w:val="clear" w:color="auto" w:fill="auto"/>
          </w:tcPr>
          <w:p w14:paraId="3507BD60" w14:textId="77777777" w:rsidR="009E4724" w:rsidRPr="00901E06" w:rsidRDefault="0008597E" w:rsidP="0071352F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9E4724" w:rsidRPr="00901E06">
              <w:rPr>
                <w:rFonts w:eastAsia="Calibri"/>
                <w:sz w:val="28"/>
                <w:szCs w:val="28"/>
              </w:rPr>
              <w:t>Pangkat / Golongan (contoh : Pembina / IVa)</w:t>
            </w:r>
          </w:p>
        </w:tc>
      </w:tr>
      <w:tr w:rsidR="009E4724" w:rsidRPr="006550E7" w14:paraId="4F01C878" w14:textId="77777777" w:rsidTr="00901E06">
        <w:tc>
          <w:tcPr>
            <w:tcW w:w="2525" w:type="dxa"/>
            <w:shd w:val="clear" w:color="auto" w:fill="auto"/>
          </w:tcPr>
          <w:p w14:paraId="5B243411" w14:textId="77777777" w:rsidR="009E4724" w:rsidRPr="00901E06" w:rsidRDefault="009E4724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Jabatan</w:t>
            </w:r>
          </w:p>
        </w:tc>
        <w:tc>
          <w:tcPr>
            <w:tcW w:w="6210" w:type="dxa"/>
            <w:shd w:val="clear" w:color="auto" w:fill="auto"/>
          </w:tcPr>
          <w:p w14:paraId="16EE4CB7" w14:textId="77777777" w:rsidR="009E4724" w:rsidRPr="00901E06" w:rsidRDefault="0008597E" w:rsidP="0071352F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9E4724" w:rsidRPr="00901E06">
              <w:rPr>
                <w:rFonts w:eastAsia="Calibri"/>
                <w:sz w:val="28"/>
                <w:szCs w:val="28"/>
              </w:rPr>
              <w:t>Camat / Kadis / Kaban</w:t>
            </w:r>
            <w:r w:rsidR="00872ABF" w:rsidRPr="00901E06">
              <w:rPr>
                <w:rFonts w:eastAsia="Calibri"/>
                <w:sz w:val="28"/>
                <w:szCs w:val="28"/>
              </w:rPr>
              <w:t xml:space="preserve"> / Sekda</w:t>
            </w:r>
          </w:p>
        </w:tc>
      </w:tr>
      <w:tr w:rsidR="009E4724" w:rsidRPr="006550E7" w14:paraId="176AD358" w14:textId="77777777" w:rsidTr="00901E06">
        <w:tc>
          <w:tcPr>
            <w:tcW w:w="2525" w:type="dxa"/>
            <w:shd w:val="clear" w:color="auto" w:fill="auto"/>
          </w:tcPr>
          <w:p w14:paraId="12748215" w14:textId="77777777" w:rsidR="009E4724" w:rsidRPr="00901E06" w:rsidRDefault="009E4724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Instansi</w:t>
            </w:r>
          </w:p>
        </w:tc>
        <w:tc>
          <w:tcPr>
            <w:tcW w:w="6210" w:type="dxa"/>
            <w:shd w:val="clear" w:color="auto" w:fill="auto"/>
          </w:tcPr>
          <w:p w14:paraId="1AAF14FB" w14:textId="77777777" w:rsidR="0008597E" w:rsidRPr="00901E06" w:rsidRDefault="0008597E" w:rsidP="0071352F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9E4724" w:rsidRPr="00901E06">
              <w:rPr>
                <w:rFonts w:eastAsia="Calibri"/>
                <w:sz w:val="28"/>
                <w:szCs w:val="28"/>
              </w:rPr>
              <w:t xml:space="preserve">contoh : Kecamatan Surian / Dinas Kesehatan </w:t>
            </w:r>
            <w:r w:rsidRPr="00901E06">
              <w:rPr>
                <w:rFonts w:eastAsia="Calibri"/>
                <w:sz w:val="28"/>
                <w:szCs w:val="28"/>
              </w:rPr>
              <w:t>/</w:t>
            </w:r>
          </w:p>
          <w:p w14:paraId="49C4A13F" w14:textId="77777777" w:rsidR="009E4724" w:rsidRPr="00901E06" w:rsidRDefault="0008597E" w:rsidP="0071352F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  </w:t>
            </w:r>
            <w:r w:rsidR="009E4724" w:rsidRPr="00901E06">
              <w:rPr>
                <w:rFonts w:eastAsia="Calibri"/>
                <w:sz w:val="28"/>
                <w:szCs w:val="28"/>
              </w:rPr>
              <w:t>Desa Surian</w:t>
            </w:r>
          </w:p>
        </w:tc>
      </w:tr>
      <w:tr w:rsidR="009E4724" w:rsidRPr="006550E7" w14:paraId="0CCF01AA" w14:textId="77777777" w:rsidTr="00901E06">
        <w:tc>
          <w:tcPr>
            <w:tcW w:w="2525" w:type="dxa"/>
            <w:shd w:val="clear" w:color="auto" w:fill="auto"/>
          </w:tcPr>
          <w:p w14:paraId="783A8832" w14:textId="77777777" w:rsidR="009E4724" w:rsidRPr="00901E06" w:rsidRDefault="009E4724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Alamat e-mail</w:t>
            </w:r>
          </w:p>
        </w:tc>
        <w:tc>
          <w:tcPr>
            <w:tcW w:w="6210" w:type="dxa"/>
            <w:shd w:val="clear" w:color="auto" w:fill="auto"/>
          </w:tcPr>
          <w:p w14:paraId="7887CCF6" w14:textId="77777777" w:rsidR="009E4724" w:rsidRPr="00901E06" w:rsidRDefault="0008597E" w:rsidP="0071352F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9E4724" w:rsidRPr="00901E06">
              <w:rPr>
                <w:rFonts w:eastAsia="Calibri"/>
                <w:sz w:val="28"/>
                <w:szCs w:val="28"/>
              </w:rPr>
              <w:t xml:space="preserve">contoh : </w:t>
            </w:r>
            <w:r w:rsidR="002532F2" w:rsidRPr="00901E06">
              <w:rPr>
                <w:rFonts w:eastAsia="Calibri"/>
                <w:sz w:val="28"/>
                <w:szCs w:val="28"/>
              </w:rPr>
              <w:t>alfan</w:t>
            </w:r>
            <w:r w:rsidR="009E4724" w:rsidRPr="00901E06">
              <w:rPr>
                <w:rFonts w:eastAsia="Calibri"/>
                <w:sz w:val="28"/>
                <w:szCs w:val="28"/>
              </w:rPr>
              <w:t>@sumedangkab.go.id</w:t>
            </w:r>
          </w:p>
        </w:tc>
      </w:tr>
    </w:tbl>
    <w:p w14:paraId="7C7F99D1" w14:textId="77777777" w:rsidR="00997328" w:rsidRDefault="00997328" w:rsidP="0071352F">
      <w:pPr>
        <w:rPr>
          <w:sz w:val="16"/>
          <w:szCs w:val="16"/>
        </w:rPr>
      </w:pPr>
    </w:p>
    <w:p w14:paraId="463CD692" w14:textId="77777777" w:rsidR="0071352F" w:rsidRDefault="0071352F" w:rsidP="0071352F">
      <w:pPr>
        <w:spacing w:line="360" w:lineRule="auto"/>
        <w:ind w:left="961" w:right="374"/>
        <w:jc w:val="both"/>
        <w:rPr>
          <w:sz w:val="28"/>
          <w:szCs w:val="28"/>
        </w:rPr>
      </w:pPr>
      <w:r>
        <w:rPr>
          <w:spacing w:val="2"/>
          <w:sz w:val="28"/>
          <w:szCs w:val="28"/>
        </w:rPr>
        <w:t>D</w:t>
      </w:r>
      <w:r>
        <w:rPr>
          <w:spacing w:val="-4"/>
          <w:sz w:val="28"/>
          <w:szCs w:val="28"/>
        </w:rPr>
        <w:t>e</w:t>
      </w:r>
      <w:r>
        <w:rPr>
          <w:spacing w:val="4"/>
          <w:sz w:val="28"/>
          <w:szCs w:val="28"/>
        </w:rPr>
        <w:t>n</w:t>
      </w:r>
      <w:r>
        <w:rPr>
          <w:spacing w:val="-4"/>
          <w:sz w:val="28"/>
          <w:szCs w:val="28"/>
        </w:rPr>
        <w:t>g</w:t>
      </w:r>
      <w:r>
        <w:rPr>
          <w:sz w:val="28"/>
          <w:szCs w:val="28"/>
        </w:rPr>
        <w:t xml:space="preserve">an 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 xml:space="preserve">ni </w:t>
      </w:r>
      <w:r>
        <w:rPr>
          <w:spacing w:val="2"/>
          <w:sz w:val="28"/>
          <w:szCs w:val="28"/>
        </w:rPr>
        <w:t xml:space="preserve"> m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m</w:t>
      </w:r>
      <w:r>
        <w:rPr>
          <w:spacing w:val="4"/>
          <w:sz w:val="28"/>
          <w:szCs w:val="28"/>
        </w:rPr>
        <w:t>b</w:t>
      </w:r>
      <w:r>
        <w:rPr>
          <w:spacing w:val="-4"/>
          <w:sz w:val="28"/>
          <w:szCs w:val="28"/>
        </w:rPr>
        <w:t>e</w:t>
      </w:r>
      <w:r>
        <w:rPr>
          <w:spacing w:val="-1"/>
          <w:sz w:val="28"/>
          <w:szCs w:val="28"/>
        </w:rPr>
        <w:t>r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 xml:space="preserve">kan </w:t>
      </w:r>
      <w:r>
        <w:rPr>
          <w:spacing w:val="3"/>
          <w:sz w:val="28"/>
          <w:szCs w:val="28"/>
        </w:rPr>
        <w:t xml:space="preserve"> r</w:t>
      </w:r>
      <w:r>
        <w:rPr>
          <w:spacing w:val="-4"/>
          <w:sz w:val="28"/>
          <w:szCs w:val="28"/>
        </w:rPr>
        <w:t>e</w:t>
      </w:r>
      <w:r>
        <w:rPr>
          <w:spacing w:val="4"/>
          <w:sz w:val="28"/>
          <w:szCs w:val="28"/>
        </w:rPr>
        <w:t>k</w:t>
      </w:r>
      <w:r>
        <w:rPr>
          <w:sz w:val="28"/>
          <w:szCs w:val="28"/>
        </w:rPr>
        <w:t>o</w:t>
      </w:r>
      <w:r>
        <w:rPr>
          <w:spacing w:val="2"/>
          <w:sz w:val="28"/>
          <w:szCs w:val="28"/>
        </w:rPr>
        <w:t>m</w:t>
      </w:r>
      <w:r>
        <w:rPr>
          <w:spacing w:val="-4"/>
          <w:sz w:val="28"/>
          <w:szCs w:val="28"/>
        </w:rPr>
        <w:t>e</w:t>
      </w:r>
      <w:r>
        <w:rPr>
          <w:spacing w:val="4"/>
          <w:sz w:val="28"/>
          <w:szCs w:val="28"/>
        </w:rPr>
        <w:t>n</w:t>
      </w:r>
      <w:r>
        <w:rPr>
          <w:sz w:val="28"/>
          <w:szCs w:val="28"/>
        </w:rPr>
        <w:t>da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 xml:space="preserve">i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-4"/>
          <w:sz w:val="28"/>
          <w:szCs w:val="28"/>
        </w:rPr>
        <w:t>e</w:t>
      </w:r>
      <w:r>
        <w:rPr>
          <w:sz w:val="28"/>
          <w:szCs w:val="28"/>
        </w:rPr>
        <w:t xml:space="preserve">pada </w:t>
      </w:r>
      <w:r w:rsidR="009E4724">
        <w:rPr>
          <w:sz w:val="28"/>
          <w:szCs w:val="28"/>
        </w:rPr>
        <w:t>:</w:t>
      </w:r>
    </w:p>
    <w:tbl>
      <w:tblPr>
        <w:tblW w:w="8735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25"/>
        <w:gridCol w:w="6210"/>
      </w:tblGrid>
      <w:tr w:rsidR="00872ABF" w:rsidRPr="00872ABF" w14:paraId="5369FB7F" w14:textId="77777777" w:rsidTr="00901E06">
        <w:tc>
          <w:tcPr>
            <w:tcW w:w="2525" w:type="dxa"/>
            <w:shd w:val="clear" w:color="auto" w:fill="auto"/>
          </w:tcPr>
          <w:p w14:paraId="27006B65" w14:textId="77777777" w:rsidR="00872ABF" w:rsidRPr="00901E06" w:rsidRDefault="00872ABF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Nama</w:t>
            </w:r>
          </w:p>
        </w:tc>
        <w:tc>
          <w:tcPr>
            <w:tcW w:w="6210" w:type="dxa"/>
            <w:shd w:val="clear" w:color="auto" w:fill="auto"/>
          </w:tcPr>
          <w:p w14:paraId="5624B8B0" w14:textId="77777777" w:rsidR="0008597E" w:rsidRPr="00901E06" w:rsidRDefault="0008597E" w:rsidP="0008597E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872ABF" w:rsidRPr="00901E06">
              <w:rPr>
                <w:rFonts w:eastAsia="Calibri"/>
                <w:sz w:val="28"/>
                <w:szCs w:val="28"/>
              </w:rPr>
              <w:t>Nama Pemohon (HENDRI WIGUNA, S.Kom,</w:t>
            </w:r>
          </w:p>
          <w:p w14:paraId="59CE1E37" w14:textId="77777777" w:rsidR="00872ABF" w:rsidRPr="00901E06" w:rsidRDefault="0008597E" w:rsidP="0008597E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  </w:t>
            </w:r>
            <w:r w:rsidR="00872ABF" w:rsidRPr="00901E06">
              <w:rPr>
                <w:rFonts w:eastAsia="Calibri"/>
                <w:sz w:val="28"/>
                <w:szCs w:val="28"/>
              </w:rPr>
              <w:t>M.Kom</w:t>
            </w:r>
          </w:p>
        </w:tc>
      </w:tr>
      <w:tr w:rsidR="00872ABF" w:rsidRPr="00872ABF" w14:paraId="6B638A6A" w14:textId="77777777" w:rsidTr="00901E06">
        <w:tc>
          <w:tcPr>
            <w:tcW w:w="2525" w:type="dxa"/>
            <w:shd w:val="clear" w:color="auto" w:fill="auto"/>
          </w:tcPr>
          <w:p w14:paraId="23E216F9" w14:textId="77777777" w:rsidR="00872ABF" w:rsidRPr="00901E06" w:rsidRDefault="00872ABF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NIP</w:t>
            </w:r>
          </w:p>
        </w:tc>
        <w:tc>
          <w:tcPr>
            <w:tcW w:w="6210" w:type="dxa"/>
            <w:shd w:val="clear" w:color="auto" w:fill="auto"/>
          </w:tcPr>
          <w:p w14:paraId="33980E26" w14:textId="77777777" w:rsidR="00872ABF" w:rsidRPr="00901E06" w:rsidRDefault="0008597E" w:rsidP="00C31C11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872ABF" w:rsidRPr="00901E06">
              <w:rPr>
                <w:rFonts w:eastAsia="Calibri"/>
                <w:sz w:val="28"/>
                <w:szCs w:val="28"/>
              </w:rPr>
              <w:t>1996060620061006</w:t>
            </w:r>
          </w:p>
        </w:tc>
      </w:tr>
      <w:tr w:rsidR="00872ABF" w:rsidRPr="00872ABF" w14:paraId="3DFE2CF7" w14:textId="77777777" w:rsidTr="00901E06">
        <w:tc>
          <w:tcPr>
            <w:tcW w:w="2525" w:type="dxa"/>
            <w:shd w:val="clear" w:color="auto" w:fill="auto"/>
          </w:tcPr>
          <w:p w14:paraId="64C1F0B4" w14:textId="77777777" w:rsidR="00872ABF" w:rsidRPr="00901E06" w:rsidRDefault="00872ABF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NIK</w:t>
            </w:r>
          </w:p>
        </w:tc>
        <w:tc>
          <w:tcPr>
            <w:tcW w:w="6210" w:type="dxa"/>
            <w:shd w:val="clear" w:color="auto" w:fill="auto"/>
          </w:tcPr>
          <w:p w14:paraId="7F3C0E51" w14:textId="77777777" w:rsidR="00872ABF" w:rsidRPr="00901E06" w:rsidRDefault="0008597E" w:rsidP="00C31C11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872ABF" w:rsidRPr="00901E06">
              <w:rPr>
                <w:rFonts w:eastAsia="Calibri"/>
                <w:sz w:val="28"/>
                <w:szCs w:val="28"/>
              </w:rPr>
              <w:t>32111555666777</w:t>
            </w:r>
          </w:p>
        </w:tc>
      </w:tr>
      <w:tr w:rsidR="00872ABF" w:rsidRPr="00872ABF" w14:paraId="64090542" w14:textId="77777777" w:rsidTr="00901E06">
        <w:tc>
          <w:tcPr>
            <w:tcW w:w="2525" w:type="dxa"/>
            <w:shd w:val="clear" w:color="auto" w:fill="auto"/>
          </w:tcPr>
          <w:p w14:paraId="5B0FDD2A" w14:textId="77777777" w:rsidR="00872ABF" w:rsidRPr="00901E06" w:rsidRDefault="00872ABF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Pangkat / Golongan</w:t>
            </w:r>
          </w:p>
        </w:tc>
        <w:tc>
          <w:tcPr>
            <w:tcW w:w="6210" w:type="dxa"/>
            <w:shd w:val="clear" w:color="auto" w:fill="auto"/>
          </w:tcPr>
          <w:p w14:paraId="0AA48182" w14:textId="77777777" w:rsidR="00872ABF" w:rsidRPr="00901E06" w:rsidRDefault="0008597E" w:rsidP="00C31C11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872ABF" w:rsidRPr="00901E06">
              <w:rPr>
                <w:rFonts w:eastAsia="Calibri"/>
                <w:sz w:val="28"/>
                <w:szCs w:val="28"/>
              </w:rPr>
              <w:t>Pangkat / Golongan (contoh : Pembina / IVa)</w:t>
            </w:r>
          </w:p>
        </w:tc>
      </w:tr>
      <w:tr w:rsidR="00872ABF" w:rsidRPr="00872ABF" w14:paraId="553824AD" w14:textId="77777777" w:rsidTr="00901E06">
        <w:tc>
          <w:tcPr>
            <w:tcW w:w="2525" w:type="dxa"/>
            <w:shd w:val="clear" w:color="auto" w:fill="auto"/>
          </w:tcPr>
          <w:p w14:paraId="491B952F" w14:textId="77777777" w:rsidR="00872ABF" w:rsidRPr="00901E06" w:rsidRDefault="00872ABF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Jabatan</w:t>
            </w:r>
          </w:p>
        </w:tc>
        <w:tc>
          <w:tcPr>
            <w:tcW w:w="6210" w:type="dxa"/>
            <w:shd w:val="clear" w:color="auto" w:fill="auto"/>
          </w:tcPr>
          <w:p w14:paraId="42370E9B" w14:textId="77777777" w:rsidR="00872ABF" w:rsidRPr="00901E06" w:rsidRDefault="0008597E" w:rsidP="00C31C11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872ABF" w:rsidRPr="00901E06">
              <w:rPr>
                <w:rFonts w:eastAsia="Calibri"/>
                <w:sz w:val="28"/>
                <w:szCs w:val="28"/>
              </w:rPr>
              <w:t>contoh : Analis Keuangan</w:t>
            </w:r>
          </w:p>
        </w:tc>
      </w:tr>
      <w:tr w:rsidR="00872ABF" w:rsidRPr="006550E7" w14:paraId="500697DC" w14:textId="77777777" w:rsidTr="00901E06">
        <w:tc>
          <w:tcPr>
            <w:tcW w:w="2525" w:type="dxa"/>
            <w:shd w:val="clear" w:color="auto" w:fill="auto"/>
          </w:tcPr>
          <w:p w14:paraId="65E3EEEA" w14:textId="77777777" w:rsidR="00872ABF" w:rsidRPr="00901E06" w:rsidRDefault="00872ABF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Instansi</w:t>
            </w:r>
          </w:p>
        </w:tc>
        <w:tc>
          <w:tcPr>
            <w:tcW w:w="6210" w:type="dxa"/>
            <w:shd w:val="clear" w:color="auto" w:fill="auto"/>
          </w:tcPr>
          <w:p w14:paraId="745180B0" w14:textId="77777777" w:rsidR="0008597E" w:rsidRPr="00901E06" w:rsidRDefault="0008597E" w:rsidP="00C31C11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872ABF" w:rsidRPr="00901E06">
              <w:rPr>
                <w:rFonts w:eastAsia="Calibri"/>
                <w:sz w:val="28"/>
                <w:szCs w:val="28"/>
              </w:rPr>
              <w:t xml:space="preserve">contoh : Kecamatan Surian / Dinas Kesehatan </w:t>
            </w:r>
            <w:r w:rsidRPr="00901E06">
              <w:rPr>
                <w:rFonts w:eastAsia="Calibri"/>
                <w:sz w:val="28"/>
                <w:szCs w:val="28"/>
              </w:rPr>
              <w:t>/</w:t>
            </w:r>
          </w:p>
          <w:p w14:paraId="75C2DF8A" w14:textId="77777777" w:rsidR="00872ABF" w:rsidRPr="00901E06" w:rsidRDefault="0008597E" w:rsidP="00C31C11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  </w:t>
            </w:r>
            <w:r w:rsidR="00872ABF" w:rsidRPr="00901E06">
              <w:rPr>
                <w:rFonts w:eastAsia="Calibri"/>
                <w:sz w:val="28"/>
                <w:szCs w:val="28"/>
              </w:rPr>
              <w:t>Desa Surian</w:t>
            </w:r>
          </w:p>
        </w:tc>
      </w:tr>
      <w:tr w:rsidR="00872ABF" w:rsidRPr="006550E7" w14:paraId="5FA7C73A" w14:textId="77777777" w:rsidTr="00901E06">
        <w:tc>
          <w:tcPr>
            <w:tcW w:w="2525" w:type="dxa"/>
            <w:shd w:val="clear" w:color="auto" w:fill="auto"/>
          </w:tcPr>
          <w:p w14:paraId="27FCADF6" w14:textId="77777777" w:rsidR="00872ABF" w:rsidRPr="00901E06" w:rsidRDefault="00872ABF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Alamat e-mail</w:t>
            </w:r>
          </w:p>
        </w:tc>
        <w:tc>
          <w:tcPr>
            <w:tcW w:w="6210" w:type="dxa"/>
            <w:shd w:val="clear" w:color="auto" w:fill="auto"/>
          </w:tcPr>
          <w:p w14:paraId="23AA8472" w14:textId="77777777" w:rsidR="00872ABF" w:rsidRPr="00901E06" w:rsidRDefault="0008597E" w:rsidP="00C31C11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 xml:space="preserve">: </w:t>
            </w:r>
            <w:r w:rsidR="00872ABF" w:rsidRPr="00901E06">
              <w:rPr>
                <w:rFonts w:eastAsia="Calibri"/>
                <w:sz w:val="28"/>
                <w:szCs w:val="28"/>
              </w:rPr>
              <w:t>contoh : hendri@sumedangkab.go.id</w:t>
            </w:r>
          </w:p>
        </w:tc>
      </w:tr>
      <w:tr w:rsidR="0008597E" w:rsidRPr="006550E7" w14:paraId="67154808" w14:textId="77777777" w:rsidTr="00901E06">
        <w:tc>
          <w:tcPr>
            <w:tcW w:w="2525" w:type="dxa"/>
            <w:shd w:val="clear" w:color="auto" w:fill="auto"/>
          </w:tcPr>
          <w:p w14:paraId="4292F6A7" w14:textId="77777777" w:rsidR="0008597E" w:rsidRPr="00901E06" w:rsidRDefault="0008597E" w:rsidP="00901E06">
            <w:pPr>
              <w:ind w:right="-108"/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No. Handphone</w:t>
            </w:r>
          </w:p>
        </w:tc>
        <w:tc>
          <w:tcPr>
            <w:tcW w:w="6210" w:type="dxa"/>
            <w:shd w:val="clear" w:color="auto" w:fill="auto"/>
          </w:tcPr>
          <w:p w14:paraId="1B0D44CE" w14:textId="77777777" w:rsidR="0008597E" w:rsidRPr="00901E06" w:rsidRDefault="0008597E" w:rsidP="00C31C11">
            <w:pPr>
              <w:rPr>
                <w:rFonts w:eastAsia="Calibri"/>
                <w:sz w:val="28"/>
                <w:szCs w:val="28"/>
              </w:rPr>
            </w:pPr>
            <w:r w:rsidRPr="00901E06">
              <w:rPr>
                <w:rFonts w:eastAsia="Calibri"/>
                <w:sz w:val="28"/>
                <w:szCs w:val="28"/>
              </w:rPr>
              <w:t>: 0877 8888 9999</w:t>
            </w:r>
          </w:p>
        </w:tc>
      </w:tr>
    </w:tbl>
    <w:p w14:paraId="367959C3" w14:textId="77777777" w:rsidR="00997328" w:rsidRPr="006550E7" w:rsidRDefault="0071352F" w:rsidP="00071F73">
      <w:pPr>
        <w:spacing w:before="240"/>
        <w:ind w:left="961" w:right="1200"/>
        <w:jc w:val="both"/>
        <w:rPr>
          <w:sz w:val="28"/>
          <w:szCs w:val="28"/>
        </w:rPr>
      </w:pPr>
      <w:r w:rsidRPr="006550E7">
        <w:rPr>
          <w:spacing w:val="-8"/>
          <w:sz w:val="28"/>
          <w:szCs w:val="28"/>
        </w:rPr>
        <w:t>y</w:t>
      </w:r>
      <w:r w:rsidRPr="006550E7">
        <w:rPr>
          <w:sz w:val="28"/>
          <w:szCs w:val="28"/>
        </w:rPr>
        <w:t>a</w:t>
      </w:r>
      <w:r w:rsidRPr="006550E7">
        <w:rPr>
          <w:spacing w:val="3"/>
          <w:sz w:val="28"/>
          <w:szCs w:val="28"/>
        </w:rPr>
        <w:t>n</w:t>
      </w:r>
      <w:r w:rsidRPr="006550E7">
        <w:rPr>
          <w:sz w:val="28"/>
          <w:szCs w:val="28"/>
        </w:rPr>
        <w:t xml:space="preserve">g  </w:t>
      </w:r>
      <w:r w:rsidRPr="006550E7">
        <w:rPr>
          <w:spacing w:val="2"/>
          <w:sz w:val="28"/>
          <w:szCs w:val="28"/>
        </w:rPr>
        <w:t>t</w:t>
      </w:r>
      <w:r w:rsidRPr="006550E7">
        <w:rPr>
          <w:spacing w:val="-4"/>
          <w:sz w:val="28"/>
          <w:szCs w:val="28"/>
        </w:rPr>
        <w:t>e</w:t>
      </w:r>
      <w:r w:rsidRPr="006550E7">
        <w:rPr>
          <w:spacing w:val="3"/>
          <w:sz w:val="28"/>
          <w:szCs w:val="28"/>
        </w:rPr>
        <w:t>r</w:t>
      </w:r>
      <w:r w:rsidRPr="006550E7">
        <w:rPr>
          <w:spacing w:val="-6"/>
          <w:sz w:val="28"/>
          <w:szCs w:val="28"/>
        </w:rPr>
        <w:t>l</w:t>
      </w:r>
      <w:r w:rsidRPr="006550E7">
        <w:rPr>
          <w:spacing w:val="3"/>
          <w:sz w:val="28"/>
          <w:szCs w:val="28"/>
        </w:rPr>
        <w:t>a</w:t>
      </w:r>
      <w:r w:rsidRPr="006550E7">
        <w:rPr>
          <w:spacing w:val="-2"/>
          <w:sz w:val="28"/>
          <w:szCs w:val="28"/>
        </w:rPr>
        <w:t>m</w:t>
      </w:r>
      <w:r w:rsidRPr="006550E7">
        <w:rPr>
          <w:sz w:val="28"/>
          <w:szCs w:val="28"/>
        </w:rPr>
        <w:t>p</w:t>
      </w:r>
      <w:r w:rsidRPr="006550E7">
        <w:rPr>
          <w:spacing w:val="2"/>
          <w:sz w:val="28"/>
          <w:szCs w:val="28"/>
        </w:rPr>
        <w:t>i</w:t>
      </w:r>
      <w:r w:rsidRPr="006550E7">
        <w:rPr>
          <w:sz w:val="28"/>
          <w:szCs w:val="28"/>
        </w:rPr>
        <w:t>r un</w:t>
      </w:r>
      <w:r w:rsidRPr="006550E7">
        <w:rPr>
          <w:spacing w:val="-2"/>
          <w:sz w:val="28"/>
          <w:szCs w:val="28"/>
        </w:rPr>
        <w:t>t</w:t>
      </w:r>
      <w:r w:rsidRPr="006550E7">
        <w:rPr>
          <w:sz w:val="28"/>
          <w:szCs w:val="28"/>
        </w:rPr>
        <w:t>uk</w:t>
      </w:r>
      <w:r w:rsidRPr="006550E7">
        <w:rPr>
          <w:spacing w:val="3"/>
          <w:sz w:val="28"/>
          <w:szCs w:val="28"/>
        </w:rPr>
        <w:t xml:space="preserve"> </w:t>
      </w:r>
      <w:r w:rsidRPr="006550E7">
        <w:rPr>
          <w:spacing w:val="2"/>
          <w:sz w:val="28"/>
          <w:szCs w:val="28"/>
        </w:rPr>
        <w:t>m</w:t>
      </w:r>
      <w:r w:rsidRPr="006550E7">
        <w:rPr>
          <w:sz w:val="28"/>
          <w:szCs w:val="28"/>
        </w:rPr>
        <w:t>e</w:t>
      </w:r>
      <w:r w:rsidRPr="006550E7">
        <w:rPr>
          <w:spacing w:val="-6"/>
          <w:sz w:val="28"/>
          <w:szCs w:val="28"/>
        </w:rPr>
        <w:t>l</w:t>
      </w:r>
      <w:r w:rsidRPr="006550E7">
        <w:rPr>
          <w:sz w:val="28"/>
          <w:szCs w:val="28"/>
        </w:rPr>
        <w:t>akukan</w:t>
      </w:r>
      <w:r w:rsidRPr="006550E7">
        <w:rPr>
          <w:spacing w:val="2"/>
          <w:sz w:val="28"/>
          <w:szCs w:val="28"/>
        </w:rPr>
        <w:t xml:space="preserve"> </w:t>
      </w:r>
      <w:r w:rsidRPr="006550E7">
        <w:rPr>
          <w:spacing w:val="4"/>
          <w:sz w:val="28"/>
          <w:szCs w:val="28"/>
        </w:rPr>
        <w:t>p</w:t>
      </w:r>
      <w:r w:rsidRPr="006550E7">
        <w:rPr>
          <w:sz w:val="28"/>
          <w:szCs w:val="28"/>
        </w:rPr>
        <w:t>enda</w:t>
      </w:r>
      <w:r w:rsidRPr="006550E7">
        <w:rPr>
          <w:spacing w:val="2"/>
          <w:sz w:val="28"/>
          <w:szCs w:val="28"/>
        </w:rPr>
        <w:t>f</w:t>
      </w:r>
      <w:r w:rsidRPr="006550E7">
        <w:rPr>
          <w:spacing w:val="-2"/>
          <w:sz w:val="28"/>
          <w:szCs w:val="28"/>
        </w:rPr>
        <w:t>t</w:t>
      </w:r>
      <w:r w:rsidRPr="006550E7">
        <w:rPr>
          <w:sz w:val="28"/>
          <w:szCs w:val="28"/>
        </w:rPr>
        <w:t>a</w:t>
      </w:r>
      <w:r w:rsidRPr="006550E7">
        <w:rPr>
          <w:spacing w:val="-2"/>
          <w:sz w:val="28"/>
          <w:szCs w:val="28"/>
        </w:rPr>
        <w:t>r</w:t>
      </w:r>
      <w:r w:rsidRPr="006550E7">
        <w:rPr>
          <w:sz w:val="28"/>
          <w:szCs w:val="28"/>
        </w:rPr>
        <w:t>an</w:t>
      </w:r>
      <w:r w:rsidRPr="006550E7">
        <w:rPr>
          <w:spacing w:val="2"/>
          <w:sz w:val="28"/>
          <w:szCs w:val="28"/>
        </w:rPr>
        <w:t xml:space="preserve"> </w:t>
      </w:r>
      <w:r w:rsidRPr="006550E7">
        <w:rPr>
          <w:spacing w:val="3"/>
          <w:sz w:val="28"/>
          <w:szCs w:val="28"/>
        </w:rPr>
        <w:t>s</w:t>
      </w:r>
      <w:r w:rsidRPr="006550E7">
        <w:rPr>
          <w:spacing w:val="-4"/>
          <w:sz w:val="28"/>
          <w:szCs w:val="28"/>
        </w:rPr>
        <w:t>e</w:t>
      </w:r>
      <w:r w:rsidRPr="006550E7">
        <w:rPr>
          <w:spacing w:val="3"/>
          <w:sz w:val="28"/>
          <w:szCs w:val="28"/>
        </w:rPr>
        <w:t>r</w:t>
      </w:r>
      <w:r w:rsidRPr="006550E7">
        <w:rPr>
          <w:spacing w:val="-2"/>
          <w:sz w:val="28"/>
          <w:szCs w:val="28"/>
        </w:rPr>
        <w:t>ti</w:t>
      </w:r>
      <w:r w:rsidRPr="006550E7">
        <w:rPr>
          <w:spacing w:val="6"/>
          <w:sz w:val="28"/>
          <w:szCs w:val="28"/>
        </w:rPr>
        <w:t>f</w:t>
      </w:r>
      <w:r w:rsidRPr="006550E7">
        <w:rPr>
          <w:spacing w:val="-2"/>
          <w:sz w:val="28"/>
          <w:szCs w:val="28"/>
        </w:rPr>
        <w:t>i</w:t>
      </w:r>
      <w:r w:rsidRPr="006550E7">
        <w:rPr>
          <w:sz w:val="28"/>
          <w:szCs w:val="28"/>
        </w:rPr>
        <w:t>kat</w:t>
      </w:r>
      <w:r w:rsidRPr="006550E7">
        <w:rPr>
          <w:spacing w:val="5"/>
          <w:sz w:val="28"/>
          <w:szCs w:val="28"/>
        </w:rPr>
        <w:t xml:space="preserve"> </w:t>
      </w:r>
      <w:r w:rsidRPr="006550E7">
        <w:rPr>
          <w:sz w:val="28"/>
          <w:szCs w:val="28"/>
        </w:rPr>
        <w:t>e</w:t>
      </w:r>
      <w:r w:rsidRPr="006550E7">
        <w:rPr>
          <w:spacing w:val="-2"/>
          <w:sz w:val="28"/>
          <w:szCs w:val="28"/>
        </w:rPr>
        <w:t>l</w:t>
      </w:r>
      <w:r w:rsidRPr="006550E7">
        <w:rPr>
          <w:spacing w:val="-4"/>
          <w:sz w:val="28"/>
          <w:szCs w:val="28"/>
        </w:rPr>
        <w:t>e</w:t>
      </w:r>
      <w:r w:rsidRPr="006550E7">
        <w:rPr>
          <w:spacing w:val="4"/>
          <w:sz w:val="28"/>
          <w:szCs w:val="28"/>
        </w:rPr>
        <w:t>k</w:t>
      </w:r>
      <w:r w:rsidRPr="006550E7">
        <w:rPr>
          <w:spacing w:val="-2"/>
          <w:sz w:val="28"/>
          <w:szCs w:val="28"/>
        </w:rPr>
        <w:t>t</w:t>
      </w:r>
      <w:r w:rsidRPr="006550E7">
        <w:rPr>
          <w:spacing w:val="3"/>
          <w:sz w:val="28"/>
          <w:szCs w:val="28"/>
        </w:rPr>
        <w:t>r</w:t>
      </w:r>
      <w:r w:rsidRPr="006550E7">
        <w:rPr>
          <w:spacing w:val="-4"/>
          <w:sz w:val="28"/>
          <w:szCs w:val="28"/>
        </w:rPr>
        <w:t>o</w:t>
      </w:r>
      <w:r w:rsidRPr="006550E7">
        <w:rPr>
          <w:spacing w:val="4"/>
          <w:sz w:val="28"/>
          <w:szCs w:val="28"/>
        </w:rPr>
        <w:t>n</w:t>
      </w:r>
      <w:r w:rsidRPr="006550E7">
        <w:rPr>
          <w:spacing w:val="-2"/>
          <w:sz w:val="28"/>
          <w:szCs w:val="28"/>
        </w:rPr>
        <w:t>i</w:t>
      </w:r>
      <w:r w:rsidRPr="006550E7">
        <w:rPr>
          <w:sz w:val="28"/>
          <w:szCs w:val="28"/>
        </w:rPr>
        <w:t>k</w:t>
      </w:r>
      <w:r w:rsidRPr="006550E7">
        <w:rPr>
          <w:spacing w:val="3"/>
          <w:sz w:val="28"/>
          <w:szCs w:val="28"/>
        </w:rPr>
        <w:t xml:space="preserve"> s</w:t>
      </w:r>
      <w:r w:rsidRPr="006550E7">
        <w:rPr>
          <w:spacing w:val="-4"/>
          <w:sz w:val="28"/>
          <w:szCs w:val="28"/>
        </w:rPr>
        <w:t>e</w:t>
      </w:r>
      <w:r w:rsidRPr="006550E7">
        <w:rPr>
          <w:sz w:val="28"/>
          <w:szCs w:val="28"/>
        </w:rPr>
        <w:t>k</w:t>
      </w:r>
      <w:r w:rsidRPr="006550E7">
        <w:rPr>
          <w:spacing w:val="3"/>
          <w:sz w:val="28"/>
          <w:szCs w:val="28"/>
        </w:rPr>
        <w:t>a</w:t>
      </w:r>
      <w:r w:rsidRPr="006550E7">
        <w:rPr>
          <w:spacing w:val="-2"/>
          <w:sz w:val="28"/>
          <w:szCs w:val="28"/>
        </w:rPr>
        <w:t>l</w:t>
      </w:r>
      <w:r w:rsidRPr="006550E7">
        <w:rPr>
          <w:spacing w:val="2"/>
          <w:sz w:val="28"/>
          <w:szCs w:val="28"/>
        </w:rPr>
        <w:t>i</w:t>
      </w:r>
      <w:r w:rsidRPr="006550E7">
        <w:rPr>
          <w:spacing w:val="-4"/>
          <w:sz w:val="28"/>
          <w:szCs w:val="28"/>
        </w:rPr>
        <w:t>g</w:t>
      </w:r>
      <w:r w:rsidRPr="006550E7">
        <w:rPr>
          <w:sz w:val="28"/>
          <w:szCs w:val="28"/>
        </w:rPr>
        <w:t>us</w:t>
      </w:r>
      <w:r w:rsidRPr="006550E7">
        <w:rPr>
          <w:spacing w:val="6"/>
          <w:sz w:val="28"/>
          <w:szCs w:val="28"/>
        </w:rPr>
        <w:t xml:space="preserve"> </w:t>
      </w:r>
      <w:r w:rsidRPr="006550E7">
        <w:rPr>
          <w:spacing w:val="2"/>
          <w:sz w:val="28"/>
          <w:szCs w:val="28"/>
        </w:rPr>
        <w:t>m</w:t>
      </w:r>
      <w:r w:rsidRPr="006550E7">
        <w:rPr>
          <w:spacing w:val="-4"/>
          <w:sz w:val="28"/>
          <w:szCs w:val="28"/>
        </w:rPr>
        <w:t>e</w:t>
      </w:r>
      <w:r w:rsidRPr="006550E7">
        <w:rPr>
          <w:sz w:val="28"/>
          <w:szCs w:val="28"/>
        </w:rPr>
        <w:t>n</w:t>
      </w:r>
      <w:r w:rsidRPr="006550E7">
        <w:rPr>
          <w:spacing w:val="2"/>
          <w:sz w:val="28"/>
          <w:szCs w:val="28"/>
        </w:rPr>
        <w:t>j</w:t>
      </w:r>
      <w:r w:rsidRPr="006550E7">
        <w:rPr>
          <w:sz w:val="28"/>
          <w:szCs w:val="28"/>
        </w:rPr>
        <w:t xml:space="preserve">adi </w:t>
      </w:r>
      <w:r w:rsidRPr="006550E7">
        <w:rPr>
          <w:spacing w:val="4"/>
          <w:sz w:val="28"/>
          <w:szCs w:val="28"/>
        </w:rPr>
        <w:t>p</w:t>
      </w:r>
      <w:r w:rsidRPr="006550E7">
        <w:rPr>
          <w:sz w:val="28"/>
          <w:szCs w:val="28"/>
        </w:rPr>
        <w:t>e</w:t>
      </w:r>
      <w:r w:rsidRPr="006550E7">
        <w:rPr>
          <w:spacing w:val="2"/>
          <w:sz w:val="28"/>
          <w:szCs w:val="28"/>
        </w:rPr>
        <w:t>m</w:t>
      </w:r>
      <w:r w:rsidRPr="006550E7">
        <w:rPr>
          <w:sz w:val="28"/>
          <w:szCs w:val="28"/>
        </w:rPr>
        <w:t>e</w:t>
      </w:r>
      <w:r w:rsidRPr="006550E7">
        <w:rPr>
          <w:spacing w:val="-4"/>
          <w:sz w:val="28"/>
          <w:szCs w:val="28"/>
        </w:rPr>
        <w:t>g</w:t>
      </w:r>
      <w:r w:rsidRPr="006550E7">
        <w:rPr>
          <w:sz w:val="28"/>
          <w:szCs w:val="28"/>
        </w:rPr>
        <w:t>a</w:t>
      </w:r>
      <w:r w:rsidRPr="006550E7">
        <w:rPr>
          <w:spacing w:val="3"/>
          <w:sz w:val="28"/>
          <w:szCs w:val="28"/>
        </w:rPr>
        <w:t>n</w:t>
      </w:r>
      <w:r w:rsidRPr="006550E7">
        <w:rPr>
          <w:sz w:val="28"/>
          <w:szCs w:val="28"/>
        </w:rPr>
        <w:t xml:space="preserve">g </w:t>
      </w:r>
      <w:r w:rsidRPr="006550E7">
        <w:rPr>
          <w:spacing w:val="-1"/>
          <w:sz w:val="28"/>
          <w:szCs w:val="28"/>
        </w:rPr>
        <w:t>s</w:t>
      </w:r>
      <w:r w:rsidRPr="006550E7">
        <w:rPr>
          <w:sz w:val="28"/>
          <w:szCs w:val="28"/>
        </w:rPr>
        <w:t>e</w:t>
      </w:r>
      <w:r w:rsidRPr="006550E7">
        <w:rPr>
          <w:spacing w:val="-2"/>
          <w:sz w:val="28"/>
          <w:szCs w:val="28"/>
        </w:rPr>
        <w:t>r</w:t>
      </w:r>
      <w:r w:rsidRPr="006550E7">
        <w:rPr>
          <w:spacing w:val="2"/>
          <w:sz w:val="28"/>
          <w:szCs w:val="28"/>
        </w:rPr>
        <w:t>t</w:t>
      </w:r>
      <w:r w:rsidRPr="006550E7">
        <w:rPr>
          <w:spacing w:val="-2"/>
          <w:sz w:val="28"/>
          <w:szCs w:val="28"/>
        </w:rPr>
        <w:t>i</w:t>
      </w:r>
      <w:r w:rsidRPr="006550E7">
        <w:rPr>
          <w:spacing w:val="3"/>
          <w:sz w:val="28"/>
          <w:szCs w:val="28"/>
        </w:rPr>
        <w:t>f</w:t>
      </w:r>
      <w:r w:rsidRPr="006550E7">
        <w:rPr>
          <w:spacing w:val="-2"/>
          <w:sz w:val="28"/>
          <w:szCs w:val="28"/>
        </w:rPr>
        <w:t>i</w:t>
      </w:r>
      <w:r w:rsidRPr="006550E7">
        <w:rPr>
          <w:sz w:val="28"/>
          <w:szCs w:val="28"/>
        </w:rPr>
        <w:t xml:space="preserve">kat </w:t>
      </w:r>
      <w:r w:rsidRPr="006550E7">
        <w:rPr>
          <w:spacing w:val="1"/>
          <w:sz w:val="28"/>
          <w:szCs w:val="28"/>
        </w:rPr>
        <w:t>e</w:t>
      </w:r>
      <w:r w:rsidRPr="006550E7">
        <w:rPr>
          <w:spacing w:val="-2"/>
          <w:sz w:val="28"/>
          <w:szCs w:val="28"/>
        </w:rPr>
        <w:t>l</w:t>
      </w:r>
      <w:r w:rsidRPr="006550E7">
        <w:rPr>
          <w:sz w:val="28"/>
          <w:szCs w:val="28"/>
        </w:rPr>
        <w:t>ek</w:t>
      </w:r>
      <w:r w:rsidRPr="006550E7">
        <w:rPr>
          <w:spacing w:val="2"/>
          <w:sz w:val="28"/>
          <w:szCs w:val="28"/>
        </w:rPr>
        <w:t>t</w:t>
      </w:r>
      <w:r w:rsidRPr="006550E7">
        <w:rPr>
          <w:spacing w:val="3"/>
          <w:sz w:val="28"/>
          <w:szCs w:val="28"/>
        </w:rPr>
        <w:t>r</w:t>
      </w:r>
      <w:r w:rsidRPr="006550E7">
        <w:rPr>
          <w:spacing w:val="-4"/>
          <w:sz w:val="28"/>
          <w:szCs w:val="28"/>
        </w:rPr>
        <w:t>o</w:t>
      </w:r>
      <w:r w:rsidRPr="006550E7">
        <w:rPr>
          <w:sz w:val="28"/>
          <w:szCs w:val="28"/>
        </w:rPr>
        <w:t>n</w:t>
      </w:r>
      <w:r w:rsidRPr="006550E7">
        <w:rPr>
          <w:spacing w:val="-2"/>
          <w:sz w:val="28"/>
          <w:szCs w:val="28"/>
        </w:rPr>
        <w:t>i</w:t>
      </w:r>
      <w:r w:rsidRPr="006550E7">
        <w:rPr>
          <w:sz w:val="28"/>
          <w:szCs w:val="28"/>
        </w:rPr>
        <w:t>k</w:t>
      </w:r>
      <w:r w:rsidRPr="006550E7">
        <w:rPr>
          <w:spacing w:val="6"/>
          <w:sz w:val="28"/>
          <w:szCs w:val="28"/>
        </w:rPr>
        <w:t xml:space="preserve"> </w:t>
      </w:r>
      <w:r w:rsidRPr="006550E7">
        <w:rPr>
          <w:spacing w:val="-4"/>
          <w:sz w:val="28"/>
          <w:szCs w:val="28"/>
        </w:rPr>
        <w:t>y</w:t>
      </w:r>
      <w:r w:rsidRPr="006550E7">
        <w:rPr>
          <w:sz w:val="28"/>
          <w:szCs w:val="28"/>
        </w:rPr>
        <w:t>a</w:t>
      </w:r>
      <w:r w:rsidRPr="006550E7">
        <w:rPr>
          <w:spacing w:val="3"/>
          <w:sz w:val="28"/>
          <w:szCs w:val="28"/>
        </w:rPr>
        <w:t>n</w:t>
      </w:r>
      <w:r w:rsidRPr="006550E7">
        <w:rPr>
          <w:sz w:val="28"/>
          <w:szCs w:val="28"/>
        </w:rPr>
        <w:t>g</w:t>
      </w:r>
      <w:r w:rsidRPr="006550E7">
        <w:rPr>
          <w:spacing w:val="-2"/>
          <w:sz w:val="28"/>
          <w:szCs w:val="28"/>
        </w:rPr>
        <w:t xml:space="preserve"> </w:t>
      </w:r>
      <w:r w:rsidRPr="006550E7">
        <w:rPr>
          <w:sz w:val="28"/>
          <w:szCs w:val="28"/>
        </w:rPr>
        <w:t>d</w:t>
      </w:r>
      <w:r w:rsidRPr="006550E7">
        <w:rPr>
          <w:spacing w:val="2"/>
          <w:sz w:val="28"/>
          <w:szCs w:val="28"/>
        </w:rPr>
        <w:t>i</w:t>
      </w:r>
      <w:r w:rsidRPr="006550E7">
        <w:rPr>
          <w:spacing w:val="-4"/>
          <w:sz w:val="28"/>
          <w:szCs w:val="28"/>
        </w:rPr>
        <w:t>g</w:t>
      </w:r>
      <w:r w:rsidRPr="006550E7">
        <w:rPr>
          <w:sz w:val="28"/>
          <w:szCs w:val="28"/>
        </w:rPr>
        <w:t>unakan</w:t>
      </w:r>
      <w:r w:rsidRPr="006550E7">
        <w:rPr>
          <w:spacing w:val="5"/>
          <w:sz w:val="28"/>
          <w:szCs w:val="28"/>
        </w:rPr>
        <w:t xml:space="preserve"> </w:t>
      </w:r>
      <w:r w:rsidRPr="006550E7">
        <w:rPr>
          <w:sz w:val="28"/>
          <w:szCs w:val="28"/>
        </w:rPr>
        <w:t>pada</w:t>
      </w:r>
      <w:r w:rsidRPr="006550E7">
        <w:rPr>
          <w:spacing w:val="1"/>
          <w:sz w:val="28"/>
          <w:szCs w:val="28"/>
        </w:rPr>
        <w:t xml:space="preserve"> </w:t>
      </w:r>
      <w:r w:rsidRPr="006550E7">
        <w:rPr>
          <w:sz w:val="28"/>
          <w:szCs w:val="28"/>
        </w:rPr>
        <w:t>:</w:t>
      </w:r>
    </w:p>
    <w:p w14:paraId="6875552B" w14:textId="77777777" w:rsidR="0071352F" w:rsidRPr="006550E7" w:rsidRDefault="0071352F" w:rsidP="00FC23A1">
      <w:pPr>
        <w:ind w:left="961" w:right="1200"/>
        <w:jc w:val="both"/>
        <w:rPr>
          <w:sz w:val="28"/>
          <w:szCs w:val="28"/>
        </w:rPr>
      </w:pPr>
    </w:p>
    <w:p w14:paraId="78514FD3" w14:textId="77777777" w:rsidR="0071352F" w:rsidRPr="006550E7" w:rsidRDefault="0071352F" w:rsidP="00FC23A1">
      <w:pPr>
        <w:ind w:left="1280" w:right="1200"/>
        <w:jc w:val="center"/>
        <w:rPr>
          <w:rFonts w:eastAsia="Calibri"/>
          <w:sz w:val="28"/>
          <w:szCs w:val="28"/>
        </w:rPr>
      </w:pPr>
      <w:r w:rsidRPr="006550E7">
        <w:rPr>
          <w:rFonts w:eastAsia="Calibri"/>
          <w:spacing w:val="-2"/>
          <w:sz w:val="28"/>
          <w:szCs w:val="28"/>
        </w:rPr>
        <w:t>1</w:t>
      </w:r>
      <w:r w:rsidRPr="006550E7">
        <w:rPr>
          <w:rFonts w:eastAsia="Calibri"/>
          <w:sz w:val="28"/>
          <w:szCs w:val="28"/>
        </w:rPr>
        <w:t xml:space="preserve">. </w:t>
      </w:r>
      <w:r w:rsidRPr="006550E7">
        <w:rPr>
          <w:rFonts w:eastAsia="Calibri"/>
          <w:spacing w:val="23"/>
          <w:sz w:val="28"/>
          <w:szCs w:val="28"/>
        </w:rPr>
        <w:t xml:space="preserve"> </w:t>
      </w:r>
      <w:r w:rsidRPr="006550E7">
        <w:rPr>
          <w:rFonts w:eastAsia="Calibri"/>
          <w:sz w:val="28"/>
          <w:szCs w:val="28"/>
        </w:rPr>
        <w:t>S</w:t>
      </w:r>
      <w:r w:rsidRPr="006550E7">
        <w:rPr>
          <w:rFonts w:eastAsia="Calibri"/>
          <w:spacing w:val="-1"/>
          <w:sz w:val="28"/>
          <w:szCs w:val="28"/>
        </w:rPr>
        <w:t>is</w:t>
      </w:r>
      <w:r w:rsidRPr="006550E7">
        <w:rPr>
          <w:rFonts w:eastAsia="Calibri"/>
          <w:spacing w:val="-2"/>
          <w:sz w:val="28"/>
          <w:szCs w:val="28"/>
        </w:rPr>
        <w:t>t</w:t>
      </w:r>
      <w:r w:rsidRPr="006550E7">
        <w:rPr>
          <w:rFonts w:eastAsia="Calibri"/>
          <w:sz w:val="28"/>
          <w:szCs w:val="28"/>
        </w:rPr>
        <w:t xml:space="preserve">em       </w:t>
      </w:r>
      <w:r w:rsidRPr="006550E7">
        <w:rPr>
          <w:rFonts w:eastAsia="Calibri"/>
          <w:spacing w:val="3"/>
          <w:sz w:val="28"/>
          <w:szCs w:val="28"/>
        </w:rPr>
        <w:t xml:space="preserve"> </w:t>
      </w:r>
      <w:r w:rsidRPr="006550E7">
        <w:rPr>
          <w:rFonts w:eastAsia="Calibri"/>
          <w:sz w:val="28"/>
          <w:szCs w:val="28"/>
        </w:rPr>
        <w:t>:</w:t>
      </w:r>
      <w:r w:rsidRPr="006550E7">
        <w:rPr>
          <w:rFonts w:eastAsia="Calibri"/>
          <w:spacing w:val="1"/>
          <w:sz w:val="28"/>
          <w:szCs w:val="28"/>
        </w:rPr>
        <w:t xml:space="preserve"> </w:t>
      </w:r>
      <w:r w:rsidRPr="006550E7">
        <w:rPr>
          <w:rFonts w:eastAsia="Calibri"/>
          <w:spacing w:val="2"/>
          <w:sz w:val="28"/>
          <w:szCs w:val="28"/>
        </w:rPr>
        <w:t>A</w:t>
      </w:r>
      <w:r w:rsidRPr="006550E7">
        <w:rPr>
          <w:rFonts w:eastAsia="Calibri"/>
          <w:spacing w:val="1"/>
          <w:sz w:val="28"/>
          <w:szCs w:val="28"/>
        </w:rPr>
        <w:t>p</w:t>
      </w:r>
      <w:r w:rsidRPr="006550E7">
        <w:rPr>
          <w:rFonts w:eastAsia="Calibri"/>
          <w:sz w:val="28"/>
          <w:szCs w:val="28"/>
        </w:rPr>
        <w:t>li</w:t>
      </w:r>
      <w:r w:rsidRPr="006550E7">
        <w:rPr>
          <w:rFonts w:eastAsia="Calibri"/>
          <w:spacing w:val="-4"/>
          <w:sz w:val="28"/>
          <w:szCs w:val="28"/>
        </w:rPr>
        <w:t>k</w:t>
      </w:r>
      <w:r w:rsidRPr="006550E7">
        <w:rPr>
          <w:rFonts w:eastAsia="Calibri"/>
          <w:spacing w:val="2"/>
          <w:sz w:val="28"/>
          <w:szCs w:val="28"/>
        </w:rPr>
        <w:t>a</w:t>
      </w:r>
      <w:r w:rsidRPr="006550E7">
        <w:rPr>
          <w:rFonts w:eastAsia="Calibri"/>
          <w:spacing w:val="-1"/>
          <w:sz w:val="28"/>
          <w:szCs w:val="28"/>
        </w:rPr>
        <w:t>s</w:t>
      </w:r>
      <w:r w:rsidRPr="006550E7">
        <w:rPr>
          <w:rFonts w:eastAsia="Calibri"/>
          <w:sz w:val="28"/>
          <w:szCs w:val="28"/>
        </w:rPr>
        <w:t xml:space="preserve">i </w:t>
      </w:r>
      <w:r w:rsidRPr="006550E7">
        <w:rPr>
          <w:rFonts w:eastAsia="Calibri"/>
          <w:spacing w:val="3"/>
          <w:sz w:val="28"/>
          <w:szCs w:val="28"/>
        </w:rPr>
        <w:t>e</w:t>
      </w:r>
      <w:r w:rsidRPr="006550E7">
        <w:rPr>
          <w:rFonts w:eastAsia="Calibri"/>
          <w:spacing w:val="-2"/>
          <w:sz w:val="28"/>
          <w:szCs w:val="28"/>
        </w:rPr>
        <w:t>-</w:t>
      </w:r>
      <w:r w:rsidRPr="006550E7">
        <w:rPr>
          <w:rFonts w:eastAsia="Calibri"/>
          <w:spacing w:val="-1"/>
          <w:sz w:val="28"/>
          <w:szCs w:val="28"/>
        </w:rPr>
        <w:t>Off</w:t>
      </w:r>
      <w:r w:rsidRPr="006550E7">
        <w:rPr>
          <w:rFonts w:eastAsia="Calibri"/>
          <w:sz w:val="28"/>
          <w:szCs w:val="28"/>
        </w:rPr>
        <w:t>i</w:t>
      </w:r>
      <w:r w:rsidRPr="006550E7">
        <w:rPr>
          <w:rFonts w:eastAsia="Calibri"/>
          <w:spacing w:val="1"/>
          <w:sz w:val="28"/>
          <w:szCs w:val="28"/>
        </w:rPr>
        <w:t>c</w:t>
      </w:r>
      <w:r w:rsidRPr="006550E7">
        <w:rPr>
          <w:rFonts w:eastAsia="Calibri"/>
          <w:sz w:val="28"/>
          <w:szCs w:val="28"/>
        </w:rPr>
        <w:t>e</w:t>
      </w:r>
      <w:r w:rsidRPr="006550E7">
        <w:rPr>
          <w:rFonts w:eastAsia="Calibri"/>
          <w:spacing w:val="1"/>
          <w:sz w:val="28"/>
          <w:szCs w:val="28"/>
        </w:rPr>
        <w:t xml:space="preserve"> </w:t>
      </w:r>
      <w:r w:rsidRPr="006550E7">
        <w:rPr>
          <w:rFonts w:eastAsia="Calibri"/>
          <w:spacing w:val="-2"/>
          <w:sz w:val="28"/>
          <w:szCs w:val="28"/>
        </w:rPr>
        <w:t>K</w:t>
      </w:r>
      <w:r w:rsidRPr="006550E7">
        <w:rPr>
          <w:rFonts w:eastAsia="Calibri"/>
          <w:spacing w:val="2"/>
          <w:sz w:val="28"/>
          <w:szCs w:val="28"/>
        </w:rPr>
        <w:t>a</w:t>
      </w:r>
      <w:r w:rsidRPr="006550E7">
        <w:rPr>
          <w:rFonts w:eastAsia="Calibri"/>
          <w:spacing w:val="1"/>
          <w:sz w:val="28"/>
          <w:szCs w:val="28"/>
        </w:rPr>
        <w:t>bup</w:t>
      </w:r>
      <w:r w:rsidRPr="006550E7">
        <w:rPr>
          <w:rFonts w:eastAsia="Calibri"/>
          <w:spacing w:val="2"/>
          <w:sz w:val="28"/>
          <w:szCs w:val="28"/>
        </w:rPr>
        <w:t>a</w:t>
      </w:r>
      <w:r w:rsidRPr="006550E7">
        <w:rPr>
          <w:rFonts w:eastAsia="Calibri"/>
          <w:spacing w:val="-2"/>
          <w:sz w:val="28"/>
          <w:szCs w:val="28"/>
        </w:rPr>
        <w:t>t</w:t>
      </w:r>
      <w:r w:rsidRPr="006550E7">
        <w:rPr>
          <w:rFonts w:eastAsia="Calibri"/>
          <w:sz w:val="28"/>
          <w:szCs w:val="28"/>
        </w:rPr>
        <w:t>en</w:t>
      </w:r>
      <w:r w:rsidRPr="006550E7">
        <w:rPr>
          <w:rFonts w:eastAsia="Calibri"/>
          <w:spacing w:val="1"/>
          <w:sz w:val="28"/>
          <w:szCs w:val="28"/>
        </w:rPr>
        <w:t xml:space="preserve"> </w:t>
      </w:r>
      <w:r w:rsidRPr="006550E7">
        <w:rPr>
          <w:rFonts w:eastAsia="Calibri"/>
          <w:sz w:val="28"/>
          <w:szCs w:val="28"/>
        </w:rPr>
        <w:t>S</w:t>
      </w:r>
      <w:r w:rsidRPr="006550E7">
        <w:rPr>
          <w:rFonts w:eastAsia="Calibri"/>
          <w:spacing w:val="1"/>
          <w:sz w:val="28"/>
          <w:szCs w:val="28"/>
        </w:rPr>
        <w:t>u</w:t>
      </w:r>
      <w:r w:rsidRPr="006550E7">
        <w:rPr>
          <w:rFonts w:eastAsia="Calibri"/>
          <w:sz w:val="28"/>
          <w:szCs w:val="28"/>
        </w:rPr>
        <w:t>m</w:t>
      </w:r>
      <w:r w:rsidRPr="006550E7">
        <w:rPr>
          <w:rFonts w:eastAsia="Calibri"/>
          <w:spacing w:val="-3"/>
          <w:sz w:val="28"/>
          <w:szCs w:val="28"/>
        </w:rPr>
        <w:t>e</w:t>
      </w:r>
      <w:r w:rsidRPr="006550E7">
        <w:rPr>
          <w:rFonts w:eastAsia="Calibri"/>
          <w:spacing w:val="1"/>
          <w:sz w:val="28"/>
          <w:szCs w:val="28"/>
        </w:rPr>
        <w:t>d</w:t>
      </w:r>
      <w:r w:rsidRPr="006550E7">
        <w:rPr>
          <w:rFonts w:eastAsia="Calibri"/>
          <w:spacing w:val="2"/>
          <w:sz w:val="28"/>
          <w:szCs w:val="28"/>
        </w:rPr>
        <w:t>a</w:t>
      </w:r>
      <w:r w:rsidRPr="006550E7">
        <w:rPr>
          <w:rFonts w:eastAsia="Calibri"/>
          <w:spacing w:val="1"/>
          <w:sz w:val="28"/>
          <w:szCs w:val="28"/>
        </w:rPr>
        <w:t>n</w:t>
      </w:r>
      <w:r w:rsidRPr="006550E7">
        <w:rPr>
          <w:rFonts w:eastAsia="Calibri"/>
          <w:sz w:val="28"/>
          <w:szCs w:val="28"/>
        </w:rPr>
        <w:t>g</w:t>
      </w:r>
    </w:p>
    <w:p w14:paraId="62703F7F" w14:textId="77777777" w:rsidR="00997328" w:rsidRPr="006550E7" w:rsidRDefault="000E29E9" w:rsidP="00071F73">
      <w:pPr>
        <w:ind w:right="1200"/>
        <w:jc w:val="center"/>
        <w:rPr>
          <w:rFonts w:eastAsia="Calibri"/>
          <w:sz w:val="28"/>
          <w:szCs w:val="28"/>
        </w:rPr>
      </w:pPr>
      <w:r w:rsidRPr="006550E7">
        <w:rPr>
          <w:rFonts w:eastAsia="Calibri"/>
          <w:spacing w:val="-2"/>
          <w:sz w:val="28"/>
          <w:szCs w:val="28"/>
        </w:rPr>
        <w:t xml:space="preserve"> </w:t>
      </w:r>
      <w:r w:rsidR="0071352F" w:rsidRPr="006550E7">
        <w:rPr>
          <w:rFonts w:eastAsia="Calibri"/>
          <w:spacing w:val="-2"/>
          <w:sz w:val="28"/>
          <w:szCs w:val="28"/>
        </w:rPr>
        <w:t>2</w:t>
      </w:r>
      <w:r w:rsidR="0071352F" w:rsidRPr="006550E7">
        <w:rPr>
          <w:rFonts w:eastAsia="Calibri"/>
          <w:sz w:val="28"/>
          <w:szCs w:val="28"/>
        </w:rPr>
        <w:t xml:space="preserve">. </w:t>
      </w:r>
      <w:r w:rsidR="0071352F" w:rsidRPr="006550E7">
        <w:rPr>
          <w:rFonts w:eastAsia="Calibri"/>
          <w:spacing w:val="23"/>
          <w:sz w:val="28"/>
          <w:szCs w:val="28"/>
        </w:rPr>
        <w:t xml:space="preserve"> </w:t>
      </w:r>
      <w:r w:rsidR="0071352F" w:rsidRPr="006550E7">
        <w:rPr>
          <w:rFonts w:eastAsia="Calibri"/>
          <w:spacing w:val="-2"/>
          <w:sz w:val="28"/>
          <w:szCs w:val="28"/>
        </w:rPr>
        <w:t>K</w:t>
      </w:r>
      <w:r w:rsidR="0071352F" w:rsidRPr="006550E7">
        <w:rPr>
          <w:rFonts w:eastAsia="Calibri"/>
          <w:sz w:val="28"/>
          <w:szCs w:val="28"/>
        </w:rPr>
        <w:t>eg</w:t>
      </w:r>
      <w:r w:rsidR="0071352F" w:rsidRPr="006550E7">
        <w:rPr>
          <w:rFonts w:eastAsia="Calibri"/>
          <w:spacing w:val="1"/>
          <w:sz w:val="28"/>
          <w:szCs w:val="28"/>
        </w:rPr>
        <w:t>un</w:t>
      </w:r>
      <w:r w:rsidR="0071352F" w:rsidRPr="006550E7">
        <w:rPr>
          <w:rFonts w:eastAsia="Calibri"/>
          <w:spacing w:val="2"/>
          <w:sz w:val="28"/>
          <w:szCs w:val="28"/>
        </w:rPr>
        <w:t>aa</w:t>
      </w:r>
      <w:r w:rsidR="0071352F" w:rsidRPr="006550E7">
        <w:rPr>
          <w:rFonts w:eastAsia="Calibri"/>
          <w:sz w:val="28"/>
          <w:szCs w:val="28"/>
        </w:rPr>
        <w:t xml:space="preserve">n </w:t>
      </w:r>
      <w:r w:rsidR="0071352F" w:rsidRPr="006550E7">
        <w:rPr>
          <w:rFonts w:eastAsia="Calibri"/>
          <w:spacing w:val="8"/>
          <w:sz w:val="28"/>
          <w:szCs w:val="28"/>
        </w:rPr>
        <w:t xml:space="preserve"> </w:t>
      </w:r>
      <w:r w:rsidR="0071352F" w:rsidRPr="006550E7">
        <w:rPr>
          <w:rFonts w:eastAsia="Calibri"/>
          <w:sz w:val="28"/>
          <w:szCs w:val="28"/>
        </w:rPr>
        <w:t>:</w:t>
      </w:r>
      <w:r w:rsidR="0071352F" w:rsidRPr="006550E7">
        <w:rPr>
          <w:rFonts w:eastAsia="Calibri"/>
          <w:spacing w:val="2"/>
          <w:sz w:val="28"/>
          <w:szCs w:val="28"/>
        </w:rPr>
        <w:t xml:space="preserve"> </w:t>
      </w:r>
      <w:r w:rsidR="0071352F" w:rsidRPr="006550E7">
        <w:rPr>
          <w:rFonts w:eastAsia="Calibri"/>
          <w:sz w:val="28"/>
          <w:szCs w:val="28"/>
        </w:rPr>
        <w:t>T</w:t>
      </w:r>
      <w:r w:rsidR="0071352F" w:rsidRPr="006550E7">
        <w:rPr>
          <w:rFonts w:eastAsia="Calibri"/>
          <w:spacing w:val="1"/>
          <w:sz w:val="28"/>
          <w:szCs w:val="28"/>
        </w:rPr>
        <w:t>a</w:t>
      </w:r>
      <w:r w:rsidR="0071352F" w:rsidRPr="006550E7">
        <w:rPr>
          <w:rFonts w:eastAsia="Calibri"/>
          <w:spacing w:val="-2"/>
          <w:sz w:val="28"/>
          <w:szCs w:val="28"/>
        </w:rPr>
        <w:t>t</w:t>
      </w:r>
      <w:r w:rsidR="0071352F" w:rsidRPr="006550E7">
        <w:rPr>
          <w:rFonts w:eastAsia="Calibri"/>
          <w:sz w:val="28"/>
          <w:szCs w:val="28"/>
        </w:rPr>
        <w:t>a</w:t>
      </w:r>
      <w:r w:rsidR="0071352F" w:rsidRPr="006550E7">
        <w:rPr>
          <w:rFonts w:eastAsia="Calibri"/>
          <w:spacing w:val="2"/>
          <w:sz w:val="28"/>
          <w:szCs w:val="28"/>
        </w:rPr>
        <w:t xml:space="preserve"> </w:t>
      </w:r>
      <w:r w:rsidR="0071352F" w:rsidRPr="006550E7">
        <w:rPr>
          <w:rFonts w:eastAsia="Calibri"/>
          <w:sz w:val="28"/>
          <w:szCs w:val="28"/>
        </w:rPr>
        <w:t>N</w:t>
      </w:r>
      <w:r w:rsidR="0071352F" w:rsidRPr="006550E7">
        <w:rPr>
          <w:rFonts w:eastAsia="Calibri"/>
          <w:spacing w:val="2"/>
          <w:sz w:val="28"/>
          <w:szCs w:val="28"/>
        </w:rPr>
        <w:t>a</w:t>
      </w:r>
      <w:r w:rsidR="0071352F" w:rsidRPr="006550E7">
        <w:rPr>
          <w:rFonts w:eastAsia="Calibri"/>
          <w:spacing w:val="-1"/>
          <w:sz w:val="28"/>
          <w:szCs w:val="28"/>
        </w:rPr>
        <w:t>s</w:t>
      </w:r>
      <w:r w:rsidR="0071352F" w:rsidRPr="006550E7">
        <w:rPr>
          <w:rFonts w:eastAsia="Calibri"/>
          <w:spacing w:val="-3"/>
          <w:sz w:val="28"/>
          <w:szCs w:val="28"/>
        </w:rPr>
        <w:t>k</w:t>
      </w:r>
      <w:r w:rsidR="0071352F" w:rsidRPr="006550E7">
        <w:rPr>
          <w:rFonts w:eastAsia="Calibri"/>
          <w:spacing w:val="2"/>
          <w:sz w:val="28"/>
          <w:szCs w:val="28"/>
        </w:rPr>
        <w:t>a</w:t>
      </w:r>
      <w:r w:rsidR="0071352F" w:rsidRPr="006550E7">
        <w:rPr>
          <w:rFonts w:eastAsia="Calibri"/>
          <w:sz w:val="28"/>
          <w:szCs w:val="28"/>
        </w:rPr>
        <w:t>h</w:t>
      </w:r>
      <w:r w:rsidR="0071352F" w:rsidRPr="006550E7">
        <w:rPr>
          <w:rFonts w:eastAsia="Calibri"/>
          <w:spacing w:val="1"/>
          <w:sz w:val="28"/>
          <w:szCs w:val="28"/>
        </w:rPr>
        <w:t xml:space="preserve"> </w:t>
      </w:r>
      <w:r w:rsidR="0071352F" w:rsidRPr="006550E7">
        <w:rPr>
          <w:rFonts w:eastAsia="Calibri"/>
          <w:sz w:val="28"/>
          <w:szCs w:val="28"/>
        </w:rPr>
        <w:t>S</w:t>
      </w:r>
      <w:r w:rsidR="0071352F" w:rsidRPr="006550E7">
        <w:rPr>
          <w:rFonts w:eastAsia="Calibri"/>
          <w:spacing w:val="1"/>
          <w:sz w:val="28"/>
          <w:szCs w:val="28"/>
        </w:rPr>
        <w:t>u</w:t>
      </w:r>
      <w:r w:rsidR="0071352F" w:rsidRPr="006550E7">
        <w:rPr>
          <w:rFonts w:eastAsia="Calibri"/>
          <w:spacing w:val="-2"/>
          <w:sz w:val="28"/>
          <w:szCs w:val="28"/>
        </w:rPr>
        <w:t>r</w:t>
      </w:r>
      <w:r w:rsidR="0071352F" w:rsidRPr="006550E7">
        <w:rPr>
          <w:rFonts w:eastAsia="Calibri"/>
          <w:spacing w:val="2"/>
          <w:sz w:val="28"/>
          <w:szCs w:val="28"/>
        </w:rPr>
        <w:t>a</w:t>
      </w:r>
      <w:r w:rsidR="0071352F" w:rsidRPr="006550E7">
        <w:rPr>
          <w:rFonts w:eastAsia="Calibri"/>
          <w:sz w:val="28"/>
          <w:szCs w:val="28"/>
        </w:rPr>
        <w:t>t</w:t>
      </w:r>
      <w:r w:rsidR="0071352F" w:rsidRPr="006550E7">
        <w:rPr>
          <w:rFonts w:eastAsia="Calibri"/>
          <w:spacing w:val="-2"/>
          <w:sz w:val="28"/>
          <w:szCs w:val="28"/>
        </w:rPr>
        <w:t xml:space="preserve"> </w:t>
      </w:r>
      <w:r w:rsidR="0071352F" w:rsidRPr="006550E7">
        <w:rPr>
          <w:rFonts w:eastAsia="Calibri"/>
          <w:sz w:val="28"/>
          <w:szCs w:val="28"/>
        </w:rPr>
        <w:t>Elek</w:t>
      </w:r>
      <w:r w:rsidR="0071352F" w:rsidRPr="006550E7">
        <w:rPr>
          <w:rFonts w:eastAsia="Calibri"/>
          <w:spacing w:val="-1"/>
          <w:sz w:val="28"/>
          <w:szCs w:val="28"/>
        </w:rPr>
        <w:t>t</w:t>
      </w:r>
      <w:r w:rsidR="0071352F" w:rsidRPr="006550E7">
        <w:rPr>
          <w:rFonts w:eastAsia="Calibri"/>
          <w:spacing w:val="-2"/>
          <w:sz w:val="28"/>
          <w:szCs w:val="28"/>
        </w:rPr>
        <w:t>r</w:t>
      </w:r>
      <w:r w:rsidR="0071352F" w:rsidRPr="006550E7">
        <w:rPr>
          <w:rFonts w:eastAsia="Calibri"/>
          <w:sz w:val="28"/>
          <w:szCs w:val="28"/>
        </w:rPr>
        <w:t>o</w:t>
      </w:r>
      <w:r w:rsidR="0071352F" w:rsidRPr="006550E7">
        <w:rPr>
          <w:rFonts w:eastAsia="Calibri"/>
          <w:spacing w:val="1"/>
          <w:sz w:val="28"/>
          <w:szCs w:val="28"/>
        </w:rPr>
        <w:t>n</w:t>
      </w:r>
      <w:r w:rsidR="0071352F" w:rsidRPr="006550E7">
        <w:rPr>
          <w:rFonts w:eastAsia="Calibri"/>
          <w:sz w:val="28"/>
          <w:szCs w:val="28"/>
        </w:rPr>
        <w:t>ik</w:t>
      </w:r>
    </w:p>
    <w:p w14:paraId="0740D012" w14:textId="77777777" w:rsidR="00997328" w:rsidRPr="006550E7" w:rsidRDefault="00997328" w:rsidP="00FC23A1">
      <w:pPr>
        <w:ind w:right="1200"/>
        <w:rPr>
          <w:sz w:val="16"/>
          <w:szCs w:val="16"/>
        </w:rPr>
      </w:pPr>
    </w:p>
    <w:p w14:paraId="5C7AE95A" w14:textId="77777777" w:rsidR="00FC23A1" w:rsidRPr="006550E7" w:rsidRDefault="0071352F" w:rsidP="00FC23A1">
      <w:pPr>
        <w:ind w:left="961" w:right="1200"/>
        <w:rPr>
          <w:sz w:val="28"/>
          <w:szCs w:val="28"/>
        </w:rPr>
      </w:pPr>
      <w:r w:rsidRPr="006550E7">
        <w:rPr>
          <w:spacing w:val="2"/>
          <w:sz w:val="28"/>
          <w:szCs w:val="28"/>
        </w:rPr>
        <w:t>D</w:t>
      </w:r>
      <w:r w:rsidRPr="006550E7">
        <w:rPr>
          <w:spacing w:val="-4"/>
          <w:sz w:val="28"/>
          <w:szCs w:val="28"/>
        </w:rPr>
        <w:t>e</w:t>
      </w:r>
      <w:r w:rsidRPr="006550E7">
        <w:rPr>
          <w:spacing w:val="2"/>
          <w:sz w:val="28"/>
          <w:szCs w:val="28"/>
        </w:rPr>
        <w:t>m</w:t>
      </w:r>
      <w:r w:rsidRPr="006550E7">
        <w:rPr>
          <w:spacing w:val="-2"/>
          <w:sz w:val="28"/>
          <w:szCs w:val="28"/>
        </w:rPr>
        <w:t>i</w:t>
      </w:r>
      <w:r w:rsidRPr="006550E7">
        <w:rPr>
          <w:sz w:val="28"/>
          <w:szCs w:val="28"/>
        </w:rPr>
        <w:t>k</w:t>
      </w:r>
      <w:r w:rsidRPr="006550E7">
        <w:rPr>
          <w:spacing w:val="-2"/>
          <w:sz w:val="28"/>
          <w:szCs w:val="28"/>
        </w:rPr>
        <w:t>i</w:t>
      </w:r>
      <w:r w:rsidRPr="006550E7">
        <w:rPr>
          <w:sz w:val="28"/>
          <w:szCs w:val="28"/>
        </w:rPr>
        <w:t>an</w:t>
      </w:r>
      <w:r w:rsidRPr="006550E7">
        <w:rPr>
          <w:spacing w:val="1"/>
          <w:sz w:val="28"/>
          <w:szCs w:val="28"/>
        </w:rPr>
        <w:t xml:space="preserve"> </w:t>
      </w:r>
      <w:r w:rsidRPr="006550E7">
        <w:rPr>
          <w:sz w:val="28"/>
          <w:szCs w:val="28"/>
        </w:rPr>
        <w:t>Su</w:t>
      </w:r>
      <w:r w:rsidRPr="006550E7">
        <w:rPr>
          <w:spacing w:val="-1"/>
          <w:sz w:val="28"/>
          <w:szCs w:val="28"/>
        </w:rPr>
        <w:t>r</w:t>
      </w:r>
      <w:r w:rsidRPr="006550E7">
        <w:rPr>
          <w:sz w:val="28"/>
          <w:szCs w:val="28"/>
        </w:rPr>
        <w:t xml:space="preserve">at </w:t>
      </w:r>
      <w:r w:rsidRPr="006550E7">
        <w:rPr>
          <w:spacing w:val="5"/>
          <w:sz w:val="28"/>
          <w:szCs w:val="28"/>
        </w:rPr>
        <w:t>R</w:t>
      </w:r>
      <w:r w:rsidRPr="006550E7">
        <w:rPr>
          <w:spacing w:val="-4"/>
          <w:sz w:val="28"/>
          <w:szCs w:val="28"/>
        </w:rPr>
        <w:t>e</w:t>
      </w:r>
      <w:r w:rsidRPr="006550E7">
        <w:rPr>
          <w:spacing w:val="4"/>
          <w:sz w:val="28"/>
          <w:szCs w:val="28"/>
        </w:rPr>
        <w:t>k</w:t>
      </w:r>
      <w:r w:rsidRPr="006550E7">
        <w:rPr>
          <w:spacing w:val="-4"/>
          <w:sz w:val="28"/>
          <w:szCs w:val="28"/>
        </w:rPr>
        <w:t>o</w:t>
      </w:r>
      <w:r w:rsidRPr="006550E7">
        <w:rPr>
          <w:spacing w:val="2"/>
          <w:sz w:val="28"/>
          <w:szCs w:val="28"/>
        </w:rPr>
        <w:t>m</w:t>
      </w:r>
      <w:r w:rsidRPr="006550E7">
        <w:rPr>
          <w:spacing w:val="-4"/>
          <w:sz w:val="28"/>
          <w:szCs w:val="28"/>
        </w:rPr>
        <w:t>e</w:t>
      </w:r>
      <w:r w:rsidRPr="006550E7">
        <w:rPr>
          <w:sz w:val="28"/>
          <w:szCs w:val="28"/>
        </w:rPr>
        <w:t>nda</w:t>
      </w:r>
      <w:r w:rsidRPr="006550E7">
        <w:rPr>
          <w:spacing w:val="3"/>
          <w:sz w:val="28"/>
          <w:szCs w:val="28"/>
        </w:rPr>
        <w:t>s</w:t>
      </w:r>
      <w:r w:rsidRPr="006550E7">
        <w:rPr>
          <w:sz w:val="28"/>
          <w:szCs w:val="28"/>
        </w:rPr>
        <w:t xml:space="preserve">i </w:t>
      </w:r>
      <w:r w:rsidRPr="006550E7">
        <w:rPr>
          <w:spacing w:val="-2"/>
          <w:sz w:val="28"/>
          <w:szCs w:val="28"/>
        </w:rPr>
        <w:t>i</w:t>
      </w:r>
      <w:r w:rsidRPr="006550E7">
        <w:rPr>
          <w:sz w:val="28"/>
          <w:szCs w:val="28"/>
        </w:rPr>
        <w:t xml:space="preserve">ni </w:t>
      </w:r>
      <w:r w:rsidRPr="006550E7">
        <w:rPr>
          <w:spacing w:val="-1"/>
          <w:sz w:val="28"/>
          <w:szCs w:val="28"/>
        </w:rPr>
        <w:t>s</w:t>
      </w:r>
      <w:r w:rsidRPr="006550E7">
        <w:rPr>
          <w:spacing w:val="3"/>
          <w:sz w:val="28"/>
          <w:szCs w:val="28"/>
        </w:rPr>
        <w:t>a</w:t>
      </w:r>
      <w:r w:rsidRPr="006550E7">
        <w:rPr>
          <w:spacing w:val="-4"/>
          <w:sz w:val="28"/>
          <w:szCs w:val="28"/>
        </w:rPr>
        <w:t>y</w:t>
      </w:r>
      <w:r w:rsidRPr="006550E7">
        <w:rPr>
          <w:sz w:val="28"/>
          <w:szCs w:val="28"/>
        </w:rPr>
        <w:t>a</w:t>
      </w:r>
      <w:r w:rsidRPr="006550E7">
        <w:rPr>
          <w:spacing w:val="1"/>
          <w:sz w:val="28"/>
          <w:szCs w:val="28"/>
        </w:rPr>
        <w:t xml:space="preserve"> </w:t>
      </w:r>
      <w:r w:rsidRPr="006550E7">
        <w:rPr>
          <w:sz w:val="28"/>
          <w:szCs w:val="28"/>
        </w:rPr>
        <w:t>bua</w:t>
      </w:r>
      <w:r w:rsidRPr="006550E7">
        <w:rPr>
          <w:spacing w:val="-2"/>
          <w:sz w:val="28"/>
          <w:szCs w:val="28"/>
        </w:rPr>
        <w:t>t</w:t>
      </w:r>
      <w:r w:rsidRPr="006550E7">
        <w:rPr>
          <w:sz w:val="28"/>
          <w:szCs w:val="28"/>
        </w:rPr>
        <w:t>,</w:t>
      </w:r>
      <w:r w:rsidRPr="006550E7">
        <w:rPr>
          <w:spacing w:val="3"/>
          <w:sz w:val="28"/>
          <w:szCs w:val="28"/>
        </w:rPr>
        <w:t xml:space="preserve"> </w:t>
      </w:r>
      <w:r w:rsidRPr="006550E7">
        <w:rPr>
          <w:sz w:val="28"/>
          <w:szCs w:val="28"/>
        </w:rPr>
        <w:t>a</w:t>
      </w:r>
      <w:r w:rsidRPr="006550E7">
        <w:rPr>
          <w:spacing w:val="-4"/>
          <w:sz w:val="28"/>
          <w:szCs w:val="28"/>
        </w:rPr>
        <w:t>g</w:t>
      </w:r>
      <w:r w:rsidRPr="006550E7">
        <w:rPr>
          <w:spacing w:val="3"/>
          <w:sz w:val="28"/>
          <w:szCs w:val="28"/>
        </w:rPr>
        <w:t>a</w:t>
      </w:r>
      <w:r w:rsidRPr="006550E7">
        <w:rPr>
          <w:sz w:val="28"/>
          <w:szCs w:val="28"/>
        </w:rPr>
        <w:t>r dapat</w:t>
      </w:r>
      <w:r w:rsidRPr="006550E7">
        <w:rPr>
          <w:spacing w:val="-1"/>
          <w:sz w:val="28"/>
          <w:szCs w:val="28"/>
        </w:rPr>
        <w:t xml:space="preserve"> </w:t>
      </w:r>
      <w:r w:rsidRPr="006550E7">
        <w:rPr>
          <w:sz w:val="28"/>
          <w:szCs w:val="28"/>
        </w:rPr>
        <w:t>d</w:t>
      </w:r>
      <w:r w:rsidRPr="006550E7">
        <w:rPr>
          <w:spacing w:val="2"/>
          <w:sz w:val="28"/>
          <w:szCs w:val="28"/>
        </w:rPr>
        <w:t>i</w:t>
      </w:r>
      <w:r w:rsidRPr="006550E7">
        <w:rPr>
          <w:spacing w:val="-4"/>
          <w:sz w:val="28"/>
          <w:szCs w:val="28"/>
        </w:rPr>
        <w:t>g</w:t>
      </w:r>
      <w:r w:rsidRPr="006550E7">
        <w:rPr>
          <w:sz w:val="28"/>
          <w:szCs w:val="28"/>
        </w:rPr>
        <w:t>unakan</w:t>
      </w:r>
      <w:r w:rsidRPr="006550E7">
        <w:rPr>
          <w:spacing w:val="1"/>
          <w:sz w:val="28"/>
          <w:szCs w:val="28"/>
        </w:rPr>
        <w:t xml:space="preserve"> </w:t>
      </w:r>
      <w:r w:rsidRPr="006550E7">
        <w:rPr>
          <w:spacing w:val="3"/>
          <w:sz w:val="28"/>
          <w:szCs w:val="28"/>
        </w:rPr>
        <w:t>s</w:t>
      </w:r>
      <w:r w:rsidRPr="006550E7">
        <w:rPr>
          <w:spacing w:val="-4"/>
          <w:sz w:val="28"/>
          <w:szCs w:val="28"/>
        </w:rPr>
        <w:t>e</w:t>
      </w:r>
      <w:r w:rsidRPr="006550E7">
        <w:rPr>
          <w:sz w:val="28"/>
          <w:szCs w:val="28"/>
        </w:rPr>
        <w:t>b</w:t>
      </w:r>
      <w:r w:rsidRPr="006550E7">
        <w:rPr>
          <w:spacing w:val="3"/>
          <w:sz w:val="28"/>
          <w:szCs w:val="28"/>
        </w:rPr>
        <w:t>a</w:t>
      </w:r>
      <w:r w:rsidRPr="006550E7">
        <w:rPr>
          <w:sz w:val="28"/>
          <w:szCs w:val="28"/>
        </w:rPr>
        <w:t>ga</w:t>
      </w:r>
      <w:r w:rsidRPr="006550E7">
        <w:rPr>
          <w:spacing w:val="-2"/>
          <w:sz w:val="28"/>
          <w:szCs w:val="28"/>
        </w:rPr>
        <w:t>im</w:t>
      </w:r>
      <w:r w:rsidRPr="006550E7">
        <w:rPr>
          <w:sz w:val="28"/>
          <w:szCs w:val="28"/>
        </w:rPr>
        <w:t xml:space="preserve">ana </w:t>
      </w:r>
      <w:r w:rsidRPr="006550E7">
        <w:rPr>
          <w:spacing w:val="2"/>
          <w:sz w:val="28"/>
          <w:szCs w:val="28"/>
        </w:rPr>
        <w:t>m</w:t>
      </w:r>
      <w:r w:rsidRPr="006550E7">
        <w:rPr>
          <w:spacing w:val="-4"/>
          <w:sz w:val="28"/>
          <w:szCs w:val="28"/>
        </w:rPr>
        <w:t>e</w:t>
      </w:r>
      <w:r w:rsidRPr="006550E7">
        <w:rPr>
          <w:spacing w:val="-1"/>
          <w:sz w:val="28"/>
          <w:szCs w:val="28"/>
        </w:rPr>
        <w:t>s</w:t>
      </w:r>
      <w:r w:rsidRPr="006550E7">
        <w:rPr>
          <w:spacing w:val="2"/>
          <w:sz w:val="28"/>
          <w:szCs w:val="28"/>
        </w:rPr>
        <w:t>t</w:t>
      </w:r>
      <w:r w:rsidRPr="006550E7">
        <w:rPr>
          <w:spacing w:val="-2"/>
          <w:sz w:val="28"/>
          <w:szCs w:val="28"/>
        </w:rPr>
        <w:t>i</w:t>
      </w:r>
      <w:r w:rsidRPr="006550E7">
        <w:rPr>
          <w:spacing w:val="4"/>
          <w:sz w:val="28"/>
          <w:szCs w:val="28"/>
        </w:rPr>
        <w:t>n</w:t>
      </w:r>
      <w:r w:rsidRPr="006550E7">
        <w:rPr>
          <w:spacing w:val="-4"/>
          <w:sz w:val="28"/>
          <w:szCs w:val="28"/>
        </w:rPr>
        <w:t>y</w:t>
      </w:r>
      <w:r w:rsidRPr="006550E7">
        <w:rPr>
          <w:sz w:val="28"/>
          <w:szCs w:val="28"/>
        </w:rPr>
        <w:t>a.</w:t>
      </w:r>
    </w:p>
    <w:tbl>
      <w:tblPr>
        <w:tblpPr w:leftFromText="180" w:rightFromText="180" w:vertAnchor="text" w:horzAnchor="margin" w:tblpXSpec="right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54"/>
      </w:tblGrid>
      <w:tr w:rsidR="00FC23A1" w14:paraId="20DEC241" w14:textId="77777777" w:rsidTr="00901E06">
        <w:trPr>
          <w:trHeight w:val="212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6FEFA" w14:textId="3D04B44A" w:rsidR="00FC23A1" w:rsidRPr="00901E06" w:rsidRDefault="00870B61" w:rsidP="00901E06">
            <w:pPr>
              <w:rPr>
                <w:rFonts w:eastAsia="Calibri"/>
                <w:sz w:val="24"/>
                <w:szCs w:val="24"/>
              </w:rPr>
            </w:pPr>
            <w:bookmarkStart w:id="0" w:name="_Hlk16889772"/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6D84A29B" wp14:editId="56BD737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472440</wp:posOffset>
                  </wp:positionV>
                  <wp:extent cx="906780" cy="1266825"/>
                  <wp:effectExtent l="0" t="0" r="0" b="0"/>
                  <wp:wrapThrough wrapText="bothSides">
                    <wp:wrapPolygon edited="0">
                      <wp:start x="454" y="0"/>
                      <wp:lineTo x="454" y="21438"/>
                      <wp:lineTo x="20874" y="21438"/>
                      <wp:lineTo x="20874" y="0"/>
                      <wp:lineTo x="454" y="0"/>
                    </wp:wrapPolygon>
                  </wp:wrapThrough>
                  <wp:docPr id="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9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80C27F" w14:textId="77777777" w:rsidR="00FC23A1" w:rsidRPr="00901E06" w:rsidRDefault="00FC23A1" w:rsidP="00901E06">
            <w:pPr>
              <w:rPr>
                <w:rFonts w:ascii="Arial" w:eastAsia="Calibri" w:hAnsi="Arial" w:cs="Arial"/>
                <w:sz w:val="22"/>
                <w:szCs w:val="22"/>
                <w:shd w:val="clear" w:color="auto" w:fill="FFFFFF"/>
              </w:rPr>
            </w:pPr>
          </w:p>
          <w:p w14:paraId="7CB23768" w14:textId="77777777" w:rsidR="00FC23A1" w:rsidRPr="00901E06" w:rsidRDefault="00FC23A1" w:rsidP="00901E06">
            <w:pPr>
              <w:rPr>
                <w:rFonts w:eastAsia="Calibri"/>
                <w:sz w:val="18"/>
                <w:szCs w:val="24"/>
              </w:rPr>
            </w:pPr>
            <w:r w:rsidRPr="00901E06">
              <w:rPr>
                <w:rFonts w:eastAsia="Calibri"/>
                <w:sz w:val="18"/>
                <w:szCs w:val="24"/>
              </w:rPr>
              <w:t>Ditandatangani Secara Elektronik Oleh:</w:t>
            </w:r>
          </w:p>
          <w:p w14:paraId="5C04969A" w14:textId="77777777" w:rsidR="00FC23A1" w:rsidRPr="00901E06" w:rsidRDefault="00FC23A1" w:rsidP="00901E06">
            <w:pPr>
              <w:rPr>
                <w:rFonts w:ascii="Arial" w:eastAsia="Calibri" w:hAnsi="Arial" w:cs="Arial"/>
                <w:sz w:val="22"/>
                <w:szCs w:val="22"/>
                <w:shd w:val="clear" w:color="auto" w:fill="FFFFFF"/>
              </w:rPr>
            </w:pPr>
          </w:p>
          <w:p w14:paraId="37127BAC" w14:textId="77777777" w:rsidR="00FC23A1" w:rsidRPr="00901E06" w:rsidRDefault="002532F2" w:rsidP="00901E06">
            <w:pPr>
              <w:rPr>
                <w:rFonts w:eastAsia="Calibri"/>
                <w:b/>
                <w:bCs/>
                <w:sz w:val="24"/>
                <w:szCs w:val="24"/>
                <w:u w:val="single"/>
              </w:rPr>
            </w:pPr>
            <w:r w:rsidRPr="00901E06">
              <w:rPr>
                <w:rFonts w:eastAsia="Calibri"/>
                <w:b/>
                <w:bCs/>
                <w:sz w:val="24"/>
                <w:szCs w:val="24"/>
                <w:u w:val="single"/>
              </w:rPr>
              <w:t>ALFAN FATHUROHMAN, S.T., CEH</w:t>
            </w:r>
          </w:p>
          <w:p w14:paraId="5B1F3446" w14:textId="77777777" w:rsidR="00FC23A1" w:rsidRPr="00901E06" w:rsidRDefault="00FC23A1" w:rsidP="00901E06">
            <w:pPr>
              <w:rPr>
                <w:rFonts w:eastAsia="Calibri"/>
                <w:sz w:val="24"/>
                <w:szCs w:val="24"/>
              </w:rPr>
            </w:pPr>
            <w:r w:rsidRPr="00901E06">
              <w:rPr>
                <w:rFonts w:eastAsia="Calibri"/>
                <w:sz w:val="24"/>
                <w:szCs w:val="24"/>
              </w:rPr>
              <w:t xml:space="preserve">NIP.  </w:t>
            </w:r>
            <w:r w:rsidR="0008597E" w:rsidRPr="00901E06">
              <w:rPr>
                <w:rFonts w:eastAsia="Calibri"/>
                <w:sz w:val="24"/>
                <w:szCs w:val="24"/>
              </w:rPr>
              <w:t>199</w:t>
            </w:r>
            <w:r w:rsidR="002532F2" w:rsidRPr="00901E06">
              <w:rPr>
                <w:rFonts w:eastAsia="Calibri"/>
                <w:sz w:val="24"/>
                <w:szCs w:val="24"/>
              </w:rPr>
              <w:t>9</w:t>
            </w:r>
            <w:r w:rsidR="0008597E" w:rsidRPr="00901E06">
              <w:rPr>
                <w:rFonts w:eastAsia="Calibri"/>
                <w:sz w:val="24"/>
                <w:szCs w:val="24"/>
              </w:rPr>
              <w:t>0</w:t>
            </w:r>
            <w:r w:rsidR="002532F2" w:rsidRPr="00901E06">
              <w:rPr>
                <w:rFonts w:eastAsia="Calibri"/>
                <w:sz w:val="24"/>
                <w:szCs w:val="24"/>
              </w:rPr>
              <w:t>9</w:t>
            </w:r>
            <w:r w:rsidR="0008597E" w:rsidRPr="00901E06">
              <w:rPr>
                <w:rFonts w:eastAsia="Calibri"/>
                <w:sz w:val="24"/>
                <w:szCs w:val="24"/>
              </w:rPr>
              <w:t>0</w:t>
            </w:r>
            <w:r w:rsidR="002532F2" w:rsidRPr="00901E06">
              <w:rPr>
                <w:rFonts w:eastAsia="Calibri"/>
                <w:sz w:val="24"/>
                <w:szCs w:val="24"/>
              </w:rPr>
              <w:t>9</w:t>
            </w:r>
            <w:r w:rsidR="0008597E" w:rsidRPr="00901E06">
              <w:rPr>
                <w:rFonts w:eastAsia="Calibri"/>
                <w:sz w:val="24"/>
                <w:szCs w:val="24"/>
              </w:rPr>
              <w:t>200</w:t>
            </w:r>
            <w:r w:rsidR="002532F2" w:rsidRPr="00901E06">
              <w:rPr>
                <w:rFonts w:eastAsia="Calibri"/>
                <w:sz w:val="24"/>
                <w:szCs w:val="24"/>
              </w:rPr>
              <w:t>909</w:t>
            </w:r>
            <w:r w:rsidR="0008597E" w:rsidRPr="00901E06">
              <w:rPr>
                <w:rFonts w:eastAsia="Calibri"/>
                <w:sz w:val="24"/>
                <w:szCs w:val="24"/>
              </w:rPr>
              <w:t>100</w:t>
            </w:r>
            <w:r w:rsidR="002532F2" w:rsidRPr="00901E06">
              <w:rPr>
                <w:rFonts w:eastAsia="Calibri"/>
                <w:sz w:val="24"/>
                <w:szCs w:val="24"/>
              </w:rPr>
              <w:t>9</w:t>
            </w:r>
          </w:p>
          <w:p w14:paraId="57254382" w14:textId="77777777" w:rsidR="00FC23A1" w:rsidRPr="00901E06" w:rsidRDefault="00FC23A1" w:rsidP="00901E06">
            <w:pPr>
              <w:rPr>
                <w:rFonts w:eastAsia="Calibri"/>
                <w:sz w:val="24"/>
                <w:szCs w:val="24"/>
              </w:rPr>
            </w:pPr>
          </w:p>
          <w:p w14:paraId="4B9BC983" w14:textId="77777777" w:rsidR="00FC23A1" w:rsidRPr="00901E06" w:rsidRDefault="00FC23A1" w:rsidP="00901E06">
            <w:pPr>
              <w:ind w:right="308"/>
              <w:rPr>
                <w:rFonts w:eastAsia="Calibri"/>
                <w:sz w:val="24"/>
                <w:szCs w:val="24"/>
              </w:rPr>
            </w:pPr>
            <w:r w:rsidRPr="00901E06">
              <w:rPr>
                <w:rFonts w:eastAsia="Calibri"/>
                <w:sz w:val="24"/>
                <w:szCs w:val="24"/>
              </w:rPr>
              <w:t>Kepala Dinas Komunikasi, Informatika, Persandian dan Statistik</w:t>
            </w:r>
          </w:p>
          <w:p w14:paraId="328E8706" w14:textId="77777777" w:rsidR="00FC23A1" w:rsidRPr="00901E06" w:rsidRDefault="00FC23A1" w:rsidP="00901E06">
            <w:pPr>
              <w:rPr>
                <w:rFonts w:eastAsia="Calibri"/>
                <w:sz w:val="24"/>
                <w:szCs w:val="24"/>
              </w:rPr>
            </w:pPr>
          </w:p>
        </w:tc>
      </w:tr>
    </w:tbl>
    <w:bookmarkEnd w:id="0"/>
    <w:p w14:paraId="1CCEFF9F" w14:textId="51D2C454" w:rsidR="00997328" w:rsidRDefault="00870B61" w:rsidP="00FC23A1">
      <w:pPr>
        <w:tabs>
          <w:tab w:val="left" w:pos="5490"/>
        </w:tabs>
        <w:spacing w:line="26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45F0095" wp14:editId="62CF9D4F">
            <wp:simplePos x="0" y="0"/>
            <wp:positionH relativeFrom="margin">
              <wp:posOffset>718185</wp:posOffset>
            </wp:positionH>
            <wp:positionV relativeFrom="paragraph">
              <wp:posOffset>913765</wp:posOffset>
            </wp:positionV>
            <wp:extent cx="657860" cy="657860"/>
            <wp:effectExtent l="19050" t="19050" r="8890" b="8890"/>
            <wp:wrapTight wrapText="bothSides">
              <wp:wrapPolygon edited="0">
                <wp:start x="-625" y="-625"/>
                <wp:lineTo x="-625" y="21892"/>
                <wp:lineTo x="21892" y="21892"/>
                <wp:lineTo x="21892" y="-625"/>
                <wp:lineTo x="-625" y="-625"/>
              </wp:wrapPolygon>
            </wp:wrapTight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1BA619BD" wp14:editId="05B9B31B">
            <wp:simplePos x="0" y="0"/>
            <wp:positionH relativeFrom="column">
              <wp:posOffset>1482090</wp:posOffset>
            </wp:positionH>
            <wp:positionV relativeFrom="paragraph">
              <wp:posOffset>913765</wp:posOffset>
            </wp:positionV>
            <wp:extent cx="1421130" cy="650240"/>
            <wp:effectExtent l="19050" t="19050" r="7620" b="0"/>
            <wp:wrapTight wrapText="bothSides">
              <wp:wrapPolygon edited="0">
                <wp:start x="-290" y="-633"/>
                <wp:lineTo x="-290" y="21516"/>
                <wp:lineTo x="21716" y="21516"/>
                <wp:lineTo x="21716" y="-633"/>
                <wp:lineTo x="-290" y="-633"/>
              </wp:wrapPolygon>
            </wp:wrapTight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650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7328" w:rsidSect="00E836CC">
      <w:footerReference w:type="default" r:id="rId12"/>
      <w:pgSz w:w="11920" w:h="18720"/>
      <w:pgMar w:top="360" w:right="280" w:bottom="480" w:left="1080" w:header="0" w:footer="138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45407" w14:textId="77777777" w:rsidR="00F6276D" w:rsidRDefault="00F6276D">
      <w:r>
        <w:separator/>
      </w:r>
    </w:p>
  </w:endnote>
  <w:endnote w:type="continuationSeparator" w:id="0">
    <w:p w14:paraId="3362C822" w14:textId="77777777" w:rsidR="00F6276D" w:rsidRDefault="00F6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45E7C" w14:textId="0A351925" w:rsidR="0071352F" w:rsidRDefault="00870B61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01BE7D" wp14:editId="3F891D48">
              <wp:simplePos x="0" y="0"/>
              <wp:positionH relativeFrom="page">
                <wp:posOffset>455930</wp:posOffset>
              </wp:positionH>
              <wp:positionV relativeFrom="page">
                <wp:posOffset>10906125</wp:posOffset>
              </wp:positionV>
              <wp:extent cx="6385560" cy="6629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556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5B8C5" w14:textId="77777777" w:rsidR="0071352F" w:rsidRDefault="0071352F">
                          <w:pPr>
                            <w:tabs>
                              <w:tab w:val="left" w:pos="10020"/>
                            </w:tabs>
                            <w:spacing w:line="200" w:lineRule="exact"/>
                            <w:ind w:left="20" w:right="-2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spacing w:val="2"/>
                              <w:sz w:val="18"/>
                              <w:szCs w:val="18"/>
                              <w:u w:val="single" w:color="000000"/>
                            </w:rPr>
                            <w:t>at</w:t>
                          </w:r>
                          <w:r>
                            <w:rPr>
                              <w:b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b/>
                              <w:i/>
                              <w:spacing w:val="2"/>
                              <w:sz w:val="18"/>
                              <w:szCs w:val="18"/>
                              <w:u w:val="single" w:color="000000"/>
                            </w:rPr>
                            <w:t>ta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>n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 xml:space="preserve">: </w:t>
                          </w:r>
                          <w:r>
                            <w:rPr>
                              <w:b/>
                              <w:i/>
                              <w:sz w:val="18"/>
                              <w:szCs w:val="18"/>
                              <w:u w:val="single" w:color="000000"/>
                            </w:rPr>
                            <w:tab/>
                          </w:r>
                        </w:p>
                        <w:p w14:paraId="37BE450B" w14:textId="77777777" w:rsidR="0071352F" w:rsidRDefault="0071352F">
                          <w:pPr>
                            <w:spacing w:line="200" w:lineRule="exact"/>
                            <w:ind w:left="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Wingdings" w:eastAsia="Wingdings" w:hAnsi="Wingdings" w:cs="Wingdings"/>
                              <w:sz w:val="18"/>
                              <w:szCs w:val="18"/>
                            </w:rPr>
                            <w:t>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pacing w:val="3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hu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200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Pa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z w:val="18"/>
                              <w:szCs w:val="18"/>
                            </w:rPr>
                            <w:t>al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-6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z w:val="18"/>
                              <w:szCs w:val="18"/>
                            </w:rPr>
                            <w:t>at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196B8AEB" w14:textId="77777777" w:rsidR="0071352F" w:rsidRDefault="0071352F">
                          <w:pPr>
                            <w:spacing w:before="1"/>
                            <w:ind w:left="44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“I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nf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ek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ni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-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pacing w:val="-4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n/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i/>
                              <w:spacing w:val="-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ta</w:t>
                          </w:r>
                          <w:r>
                            <w:rPr>
                              <w:i/>
                              <w:spacing w:val="-4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ya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pa</w:t>
                          </w:r>
                          <w:r>
                            <w:rPr>
                              <w:i/>
                              <w:spacing w:val="-4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i/>
                              <w:spacing w:val="5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i/>
                              <w:spacing w:val="-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2"/>
                              <w:sz w:val="18"/>
                              <w:szCs w:val="18"/>
                            </w:rPr>
                            <w:t>sah</w:t>
                          </w:r>
                          <w:r>
                            <w:rPr>
                              <w:i/>
                              <w:spacing w:val="-1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”</w:t>
                          </w:r>
                        </w:p>
                        <w:p w14:paraId="4DBD1DA1" w14:textId="77777777" w:rsidR="0071352F" w:rsidRDefault="0071352F">
                          <w:pPr>
                            <w:spacing w:before="1"/>
                            <w:ind w:left="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Wingdings" w:eastAsia="Wingdings" w:hAnsi="Wingdings" w:cs="Wingdings"/>
                              <w:sz w:val="18"/>
                              <w:szCs w:val="18"/>
                            </w:rPr>
                            <w:t>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pacing w:val="3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Do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ku</w:t>
                          </w: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6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spacing w:val="4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di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ng</w:t>
                          </w:r>
                          <w:r>
                            <w:rPr>
                              <w:spacing w:val="4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6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sz w:val="18"/>
                              <w:szCs w:val="18"/>
                            </w:rPr>
                            <w:t>ara</w:t>
                          </w:r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un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4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2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ert</w:t>
                          </w:r>
                          <w:r>
                            <w:rPr>
                              <w:b/>
                              <w:spacing w:val="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b/>
                              <w:spacing w:val="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b/>
                              <w:spacing w:val="-4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b/>
                              <w:spacing w:val="2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b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b/>
                              <w:spacing w:val="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b/>
                              <w:spacing w:val="-4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tr</w:t>
                          </w:r>
                          <w:r>
                            <w:rPr>
                              <w:b/>
                              <w:spacing w:val="2"/>
                              <w:sz w:val="18"/>
                              <w:szCs w:val="18"/>
                            </w:rPr>
                            <w:t>o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b/>
                              <w:spacing w:val="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b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6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BSr</w:t>
                          </w:r>
                          <w:r>
                            <w:rPr>
                              <w:b/>
                              <w:spacing w:val="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6B269588" w14:textId="77777777" w:rsidR="0071352F" w:rsidRDefault="0071352F">
                          <w:pPr>
                            <w:spacing w:line="200" w:lineRule="exact"/>
                            <w:ind w:left="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Wingdings" w:eastAsia="Wingdings" w:hAnsi="Wingdings" w:cs="Wingdings"/>
                              <w:sz w:val="18"/>
                              <w:szCs w:val="18"/>
                            </w:rPr>
                            <w:t>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pacing w:val="3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sz w:val="18"/>
                              <w:szCs w:val="18"/>
                            </w:rPr>
                            <w:t>rat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sz w:val="18"/>
                              <w:szCs w:val="18"/>
                            </w:rPr>
                            <w:t>at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uk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ti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li</w:t>
                          </w:r>
                          <w:r>
                            <w:rPr>
                              <w:spacing w:val="4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6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af</w:t>
                          </w:r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sz w:val="18"/>
                              <w:szCs w:val="18"/>
                            </w:rPr>
                            <w:t>ar</w:t>
                          </w:r>
                          <w:r>
                            <w:rPr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2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sz w:val="18"/>
                                <w:szCs w:val="18"/>
                              </w:rPr>
                              <w:t>ttp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spacing w:val="-3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sz w:val="18"/>
                                <w:szCs w:val="18"/>
                              </w:rPr>
                              <w:t>su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pacing w:val="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d,</w:t>
                            </w:r>
                            <w:r>
                              <w:rPr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  <w:szCs w:val="18"/>
                              </w:rPr>
                              <w:t>k</w:t>
                            </w:r>
                          </w:hyperlink>
                          <w:r>
                            <w:rPr>
                              <w:spacing w:val="2"/>
                              <w:sz w:val="18"/>
                              <w:szCs w:val="18"/>
                            </w:rPr>
                            <w:t>od</w:t>
                          </w:r>
                          <w:r>
                            <w:rPr>
                              <w:spacing w:val="-4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 w:rsidR="00222A88" w:rsidRPr="00292A95">
                            <w:rPr>
                              <w:sz w:val="18"/>
                              <w:szCs w:val="18"/>
                              <w:lang w:val="en-ID"/>
                            </w:rPr>
                            <w:t>MDC0OGFM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01BE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9pt;margin-top:858.75pt;width:502.8pt;height:52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" filled="f" stroked="f">
              <v:textbox inset="0,0,0,0">
                <w:txbxContent>
                  <w:p w14:paraId="52F5B8C5" w14:textId="77777777" w:rsidR="0071352F" w:rsidRDefault="0071352F">
                    <w:pPr>
                      <w:tabs>
                        <w:tab w:val="left" w:pos="10020"/>
                      </w:tabs>
                      <w:spacing w:line="200" w:lineRule="exact"/>
                      <w:ind w:left="20" w:right="-27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C</w:t>
                    </w:r>
                    <w:r>
                      <w:rPr>
                        <w:b/>
                        <w:i/>
                        <w:spacing w:val="2"/>
                        <w:sz w:val="18"/>
                        <w:szCs w:val="18"/>
                        <w:u w:val="single" w:color="000000"/>
                      </w:rPr>
                      <w:t>at</w:t>
                    </w:r>
                    <w:r>
                      <w:rPr>
                        <w:b/>
                        <w:i/>
                        <w:spacing w:val="-2"/>
                        <w:sz w:val="18"/>
                        <w:szCs w:val="18"/>
                        <w:u w:val="single" w:color="000000"/>
                      </w:rPr>
                      <w:t>a</w:t>
                    </w:r>
                    <w:r>
                      <w:rPr>
                        <w:b/>
                        <w:i/>
                        <w:spacing w:val="2"/>
                        <w:sz w:val="18"/>
                        <w:szCs w:val="18"/>
                        <w:u w:val="single" w:color="000000"/>
                      </w:rPr>
                      <w:t>ta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>n</w:t>
                    </w:r>
                    <w:r>
                      <w:rPr>
                        <w:b/>
                        <w:i/>
                        <w:spacing w:val="-1"/>
                        <w:sz w:val="18"/>
                        <w:szCs w:val="18"/>
                        <w:u w:val="single" w:color="000000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 xml:space="preserve">: </w:t>
                    </w:r>
                    <w:r>
                      <w:rPr>
                        <w:b/>
                        <w:i/>
                        <w:sz w:val="18"/>
                        <w:szCs w:val="18"/>
                        <w:u w:val="single" w:color="000000"/>
                      </w:rPr>
                      <w:tab/>
                    </w:r>
                  </w:p>
                  <w:p w14:paraId="37BE450B" w14:textId="77777777" w:rsidR="0071352F" w:rsidRDefault="0071352F">
                    <w:pPr>
                      <w:spacing w:line="200" w:lineRule="exact"/>
                      <w:ind w:left="84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Wingdings" w:eastAsia="Wingdings" w:hAnsi="Wingdings" w:cs="Wingdings"/>
                        <w:sz w:val="18"/>
                        <w:szCs w:val="18"/>
                      </w:rPr>
                      <w:t></w: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pacing w:val="3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U</w:t>
                    </w:r>
                    <w:r>
                      <w:rPr>
                        <w:sz w:val="18"/>
                        <w:szCs w:val="18"/>
                      </w:rPr>
                      <w:t>U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o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hu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200</w:t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Pa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al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-6"/>
                        <w:sz w:val="18"/>
                        <w:szCs w:val="18"/>
                      </w:rPr>
                      <w:t>y</w:t>
                    </w:r>
                    <w:r>
                      <w:rPr>
                        <w:sz w:val="18"/>
                        <w:szCs w:val="18"/>
                      </w:rPr>
                      <w:t>at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  <w:p w14:paraId="196B8AEB" w14:textId="77777777" w:rsidR="0071352F" w:rsidRDefault="0071352F">
                    <w:pPr>
                      <w:spacing w:before="1"/>
                      <w:ind w:left="444"/>
                      <w:rPr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“I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nf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z w:val="18"/>
                        <w:szCs w:val="18"/>
                      </w:rPr>
                      <w:t>ek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ni</w:t>
                    </w:r>
                    <w:r>
                      <w:rPr>
                        <w:i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-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/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z w:val="18"/>
                        <w:szCs w:val="18"/>
                      </w:rPr>
                      <w:t>en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pacing w:val="-4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o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d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n/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h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s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>c</w:t>
                    </w:r>
                    <w:r>
                      <w:rPr>
                        <w:i/>
                        <w:spacing w:val="-4"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ta</w:t>
                    </w:r>
                    <w:r>
                      <w:rPr>
                        <w:i/>
                        <w:spacing w:val="-4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ya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r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pa</w:t>
                    </w:r>
                    <w:r>
                      <w:rPr>
                        <w:i/>
                        <w:spacing w:val="-4"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l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b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i/>
                        <w:sz w:val="18"/>
                        <w:szCs w:val="18"/>
                      </w:rPr>
                      <w:t>i</w:t>
                    </w:r>
                    <w:r>
                      <w:rPr>
                        <w:i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h</w:t>
                    </w:r>
                    <w:r>
                      <w:rPr>
                        <w:i/>
                        <w:spacing w:val="5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k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u</w:t>
                    </w:r>
                    <w:r>
                      <w:rPr>
                        <w:i/>
                        <w:sz w:val="18"/>
                        <w:szCs w:val="18"/>
                      </w:rPr>
                      <w:t>m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>y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i/>
                        <w:spacing w:val="-2"/>
                        <w:sz w:val="18"/>
                        <w:szCs w:val="18"/>
                      </w:rPr>
                      <w:t>n</w:t>
                    </w:r>
                    <w:r>
                      <w:rPr>
                        <w:i/>
                        <w:sz w:val="18"/>
                        <w:szCs w:val="18"/>
                      </w:rPr>
                      <w:t>g</w:t>
                    </w:r>
                    <w:r>
                      <w:rPr>
                        <w:i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pacing w:val="2"/>
                        <w:sz w:val="18"/>
                        <w:szCs w:val="18"/>
                      </w:rPr>
                      <w:t>sah</w:t>
                    </w:r>
                    <w:r>
                      <w:rPr>
                        <w:i/>
                        <w:spacing w:val="-1"/>
                        <w:sz w:val="18"/>
                        <w:szCs w:val="18"/>
                      </w:rPr>
                      <w:t>.</w:t>
                    </w:r>
                    <w:r>
                      <w:rPr>
                        <w:i/>
                        <w:sz w:val="18"/>
                        <w:szCs w:val="18"/>
                      </w:rPr>
                      <w:t>”</w:t>
                    </w:r>
                  </w:p>
                  <w:p w14:paraId="4DBD1DA1" w14:textId="77777777" w:rsidR="0071352F" w:rsidRDefault="0071352F">
                    <w:pPr>
                      <w:spacing w:before="1"/>
                      <w:ind w:left="84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Wingdings" w:eastAsia="Wingdings" w:hAnsi="Wingdings" w:cs="Wingdings"/>
                        <w:sz w:val="18"/>
                        <w:szCs w:val="18"/>
                      </w:rPr>
                      <w:t></w: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pacing w:val="3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Do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ku</w:t>
                    </w:r>
                    <w:r>
                      <w:rPr>
                        <w:sz w:val="18"/>
                        <w:szCs w:val="18"/>
                      </w:rPr>
                      <w:t>m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6"/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e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l</w:t>
                    </w:r>
                    <w:r>
                      <w:rPr>
                        <w:spacing w:val="4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h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di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ng</w:t>
                    </w:r>
                    <w:r>
                      <w:rPr>
                        <w:spacing w:val="4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6"/>
                        <w:sz w:val="18"/>
                        <w:szCs w:val="18"/>
                      </w:rPr>
                      <w:t>s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c</w:t>
                    </w:r>
                    <w:r>
                      <w:rPr>
                        <w:sz w:val="18"/>
                        <w:szCs w:val="18"/>
                      </w:rPr>
                      <w:t>ara</w:t>
                    </w:r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e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l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o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m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e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un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4"/>
                        <w:sz w:val="18"/>
                        <w:szCs w:val="18"/>
                      </w:rPr>
                      <w:t>a</w:t>
                    </w:r>
                    <w:r>
                      <w:rPr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pacing w:val="2"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z w:val="18"/>
                        <w:szCs w:val="18"/>
                      </w:rPr>
                      <w:t>ert</w:t>
                    </w:r>
                    <w:r>
                      <w:rPr>
                        <w:b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b/>
                        <w:sz w:val="18"/>
                        <w:szCs w:val="18"/>
                      </w:rPr>
                      <w:t>f</w:t>
                    </w:r>
                    <w:r>
                      <w:rPr>
                        <w:b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b/>
                        <w:spacing w:val="-4"/>
                        <w:sz w:val="18"/>
                        <w:szCs w:val="18"/>
                      </w:rPr>
                      <w:t>k</w:t>
                    </w:r>
                    <w:r>
                      <w:rPr>
                        <w:b/>
                        <w:spacing w:val="2"/>
                        <w:sz w:val="18"/>
                        <w:szCs w:val="18"/>
                      </w:rPr>
                      <w:t>a</w:t>
                    </w:r>
                    <w:r>
                      <w:rPr>
                        <w:b/>
                        <w:sz w:val="18"/>
                        <w:szCs w:val="18"/>
                      </w:rPr>
                      <w:t>t</w:t>
                    </w:r>
                    <w:r>
                      <w:rPr>
                        <w:b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szCs w:val="18"/>
                      </w:rPr>
                      <w:t>e</w:t>
                    </w:r>
                    <w:r>
                      <w:rPr>
                        <w:b/>
                        <w:spacing w:val="-2"/>
                        <w:sz w:val="18"/>
                        <w:szCs w:val="18"/>
                      </w:rPr>
                      <w:t>l</w:t>
                    </w:r>
                    <w:r>
                      <w:rPr>
                        <w:b/>
                        <w:spacing w:val="4"/>
                        <w:sz w:val="18"/>
                        <w:szCs w:val="18"/>
                      </w:rPr>
                      <w:t>e</w:t>
                    </w:r>
                    <w:r>
                      <w:rPr>
                        <w:b/>
                        <w:spacing w:val="-4"/>
                        <w:sz w:val="18"/>
                        <w:szCs w:val="18"/>
                      </w:rPr>
                      <w:t>k</w:t>
                    </w:r>
                    <w:r>
                      <w:rPr>
                        <w:b/>
                        <w:sz w:val="18"/>
                        <w:szCs w:val="18"/>
                      </w:rPr>
                      <w:t>tr</w:t>
                    </w:r>
                    <w:r>
                      <w:rPr>
                        <w:b/>
                        <w:spacing w:val="2"/>
                        <w:sz w:val="18"/>
                        <w:szCs w:val="18"/>
                      </w:rPr>
                      <w:t>o</w:t>
                    </w:r>
                    <w:r>
                      <w:rPr>
                        <w:b/>
                        <w:sz w:val="18"/>
                        <w:szCs w:val="18"/>
                      </w:rPr>
                      <w:t>n</w:t>
                    </w:r>
                    <w:r>
                      <w:rPr>
                        <w:b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b/>
                        <w:sz w:val="18"/>
                        <w:szCs w:val="18"/>
                      </w:rPr>
                      <w:t>k</w:t>
                    </w:r>
                    <w:r>
                      <w:rPr>
                        <w:b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y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6"/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an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szCs w:val="18"/>
                      </w:rPr>
                      <w:t>BSr</w:t>
                    </w:r>
                    <w:r>
                      <w:rPr>
                        <w:b/>
                        <w:spacing w:val="4"/>
                        <w:sz w:val="18"/>
                        <w:szCs w:val="18"/>
                      </w:rPr>
                      <w:t>E</w:t>
                    </w:r>
                    <w:r>
                      <w:rPr>
                        <w:b/>
                        <w:sz w:val="18"/>
                        <w:szCs w:val="18"/>
                      </w:rPr>
                      <w:t>.</w:t>
                    </w:r>
                  </w:p>
                  <w:p w14:paraId="6B269588" w14:textId="77777777" w:rsidR="0071352F" w:rsidRDefault="0071352F">
                    <w:pPr>
                      <w:spacing w:line="200" w:lineRule="exact"/>
                      <w:ind w:left="84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Wingdings" w:eastAsia="Wingdings" w:hAnsi="Wingdings" w:cs="Wingdings"/>
                        <w:sz w:val="18"/>
                        <w:szCs w:val="18"/>
                      </w:rPr>
                      <w:t></w: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pacing w:val="3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u</w:t>
                    </w:r>
                    <w:r>
                      <w:rPr>
                        <w:sz w:val="18"/>
                        <w:szCs w:val="18"/>
                      </w:rPr>
                      <w:t>rat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n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p</w:t>
                    </w:r>
                    <w:r>
                      <w:rPr>
                        <w:sz w:val="18"/>
                        <w:szCs w:val="18"/>
                      </w:rPr>
                      <w:t>at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b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uk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ti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k</w:t>
                    </w:r>
                    <w:r>
                      <w:rPr>
                        <w:sz w:val="18"/>
                        <w:szCs w:val="18"/>
                      </w:rPr>
                      <w:t>an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k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s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li</w:t>
                    </w:r>
                    <w:r>
                      <w:rPr>
                        <w:spacing w:val="4"/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y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d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e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n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g</w:t>
                    </w:r>
                    <w:r>
                      <w:rPr>
                        <w:sz w:val="18"/>
                        <w:szCs w:val="18"/>
                      </w:rPr>
                      <w:t>an</w:t>
                    </w:r>
                    <w:r>
                      <w:rPr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6"/>
                        <w:sz w:val="18"/>
                        <w:szCs w:val="18"/>
                      </w:rPr>
                      <w:t>t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af</w:t>
                    </w:r>
                    <w:r>
                      <w:rPr>
                        <w:spacing w:val="2"/>
                        <w:sz w:val="18"/>
                        <w:szCs w:val="18"/>
                      </w:rPr>
                      <w:t>t</w:t>
                    </w:r>
                    <w:r>
                      <w:rPr>
                        <w:sz w:val="18"/>
                        <w:szCs w:val="18"/>
                      </w:rPr>
                      <w:t>ar</w:t>
                    </w:r>
                    <w:r>
                      <w:rPr>
                        <w:spacing w:val="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pacing w:val="6"/>
                        <w:sz w:val="18"/>
                        <w:szCs w:val="18"/>
                      </w:rPr>
                      <w:t xml:space="preserve"> </w:t>
                    </w:r>
                    <w:hyperlink r:id="rId2">
                      <w:r>
                        <w:rPr>
                          <w:spacing w:val="-2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spacing w:val="2"/>
                          <w:sz w:val="18"/>
                          <w:szCs w:val="18"/>
                        </w:rPr>
                        <w:t>ttp</w:t>
                      </w:r>
                      <w:r>
                        <w:rPr>
                          <w:spacing w:val="-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pacing w:val="2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spacing w:val="-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pacing w:val="-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sz w:val="18"/>
                          <w:szCs w:val="18"/>
                        </w:rPr>
                        <w:t>ff</w:t>
                      </w:r>
                      <w:r>
                        <w:rPr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pacing w:val="-4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pacing w:val="2"/>
                          <w:sz w:val="18"/>
                          <w:szCs w:val="18"/>
                        </w:rPr>
                        <w:t>su</w:t>
                      </w: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spacing w:val="-4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pacing w:val="-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spacing w:val="4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spacing w:val="-2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spacing w:val="2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spacing w:val="-2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spacing w:val="2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pacing w:val="2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spacing w:val="-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sz w:val="18"/>
                          <w:szCs w:val="18"/>
                        </w:rPr>
                        <w:t>d,</w:t>
                      </w:r>
                      <w:r>
                        <w:rPr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  <w:szCs w:val="18"/>
                        </w:rPr>
                        <w:t>k</w:t>
                      </w:r>
                    </w:hyperlink>
                    <w:r>
                      <w:rPr>
                        <w:spacing w:val="2"/>
                        <w:sz w:val="18"/>
                        <w:szCs w:val="18"/>
                      </w:rPr>
                      <w:t>od</w:t>
                    </w:r>
                    <w:r>
                      <w:rPr>
                        <w:spacing w:val="-4"/>
                        <w:sz w:val="18"/>
                        <w:szCs w:val="18"/>
                      </w:rPr>
                      <w:t>e</w:t>
                    </w:r>
                    <w:r>
                      <w:rPr>
                        <w:sz w:val="18"/>
                        <w:szCs w:val="18"/>
                      </w:rPr>
                      <w:t>:</w:t>
                    </w:r>
                    <w:r>
                      <w:rPr>
                        <w:spacing w:val="1"/>
                        <w:sz w:val="18"/>
                        <w:szCs w:val="18"/>
                      </w:rPr>
                      <w:t xml:space="preserve"> </w:t>
                    </w:r>
                    <w:r w:rsidR="00222A88" w:rsidRPr="00292A95">
                      <w:rPr>
                        <w:sz w:val="18"/>
                        <w:szCs w:val="18"/>
                        <w:lang w:val="en-ID"/>
                      </w:rPr>
                      <w:t>MDC0OGFM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9F338" w14:textId="77777777" w:rsidR="00F6276D" w:rsidRDefault="00F6276D">
      <w:r>
        <w:separator/>
      </w:r>
    </w:p>
  </w:footnote>
  <w:footnote w:type="continuationSeparator" w:id="0">
    <w:p w14:paraId="74753F63" w14:textId="77777777" w:rsidR="00F6276D" w:rsidRDefault="00F62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63D92"/>
    <w:multiLevelType w:val="multilevel"/>
    <w:tmpl w:val="85048B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28"/>
    <w:rsid w:val="000374E5"/>
    <w:rsid w:val="00071F73"/>
    <w:rsid w:val="0008597E"/>
    <w:rsid w:val="000E29E9"/>
    <w:rsid w:val="002078D7"/>
    <w:rsid w:val="00222A88"/>
    <w:rsid w:val="002532F2"/>
    <w:rsid w:val="00261462"/>
    <w:rsid w:val="002C27BC"/>
    <w:rsid w:val="003A1125"/>
    <w:rsid w:val="004A5CD8"/>
    <w:rsid w:val="00513B5F"/>
    <w:rsid w:val="00606D61"/>
    <w:rsid w:val="006372EC"/>
    <w:rsid w:val="006550E7"/>
    <w:rsid w:val="0071352F"/>
    <w:rsid w:val="008056E2"/>
    <w:rsid w:val="00870B61"/>
    <w:rsid w:val="00872ABF"/>
    <w:rsid w:val="008C1BC8"/>
    <w:rsid w:val="00901E06"/>
    <w:rsid w:val="00997328"/>
    <w:rsid w:val="009E4724"/>
    <w:rsid w:val="00A55ABF"/>
    <w:rsid w:val="00B10841"/>
    <w:rsid w:val="00C31C11"/>
    <w:rsid w:val="00D43BAE"/>
    <w:rsid w:val="00D8526D"/>
    <w:rsid w:val="00E836CC"/>
    <w:rsid w:val="00F11615"/>
    <w:rsid w:val="00F6276D"/>
    <w:rsid w:val="00F713F0"/>
    <w:rsid w:val="00FC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F2AD5"/>
  <w15:docId w15:val="{227B9084-E1AF-4341-8EBB-95E72475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C1BC8"/>
    <w:rPr>
      <w:sz w:val="24"/>
      <w:szCs w:val="24"/>
    </w:rPr>
  </w:style>
  <w:style w:type="character" w:styleId="Hyperlink">
    <w:name w:val="Hyperlink"/>
    <w:uiPriority w:val="99"/>
    <w:unhideWhenUsed/>
    <w:rsid w:val="008C1BC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C1B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3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52F"/>
  </w:style>
  <w:style w:type="paragraph" w:styleId="Footer">
    <w:name w:val="footer"/>
    <w:basedOn w:val="Normal"/>
    <w:link w:val="FooterChar"/>
    <w:uiPriority w:val="99"/>
    <w:unhideWhenUsed/>
    <w:rsid w:val="00713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2F"/>
  </w:style>
  <w:style w:type="table" w:styleId="TableGrid">
    <w:name w:val="Table Grid"/>
    <w:basedOn w:val="TableNormal"/>
    <w:uiPriority w:val="39"/>
    <w:rsid w:val="00222A8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5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915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6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sanditik@sumedangkab.go.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e-office.sumedangkab.go.id/" TargetMode="External"/><Relationship Id="rId1" Type="http://schemas.openxmlformats.org/officeDocument/2006/relationships/hyperlink" Target="http://e-office.sumedang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Links>
    <vt:vector size="12" baseType="variant">
      <vt:variant>
        <vt:i4>1507434</vt:i4>
      </vt:variant>
      <vt:variant>
        <vt:i4>0</vt:i4>
      </vt:variant>
      <vt:variant>
        <vt:i4>0</vt:i4>
      </vt:variant>
      <vt:variant>
        <vt:i4>5</vt:i4>
      </vt:variant>
      <vt:variant>
        <vt:lpwstr>mailto:diskominfosanditik@sumedangkab.go.id</vt:lpwstr>
      </vt:variant>
      <vt:variant>
        <vt:lpwstr/>
      </vt:variant>
      <vt:variant>
        <vt:i4>7995518</vt:i4>
      </vt:variant>
      <vt:variant>
        <vt:i4>0</vt:i4>
      </vt:variant>
      <vt:variant>
        <vt:i4>0</vt:i4>
      </vt:variant>
      <vt:variant>
        <vt:i4>5</vt:i4>
      </vt:variant>
      <vt:variant>
        <vt:lpwstr>http://e-office.sumedangkab.go.id/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Roza</cp:lastModifiedBy>
  <cp:revision>2</cp:revision>
  <dcterms:created xsi:type="dcterms:W3CDTF">2022-03-30T02:26:00Z</dcterms:created>
  <dcterms:modified xsi:type="dcterms:W3CDTF">2022-03-30T02:26:00Z</dcterms:modified>
</cp:coreProperties>
</file>