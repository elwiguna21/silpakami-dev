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9B26A" w14:textId="77777777" w:rsidR="00D61E88" w:rsidRDefault="00306DCC">
      <w:pPr>
        <w:spacing w:before="2" w:line="120" w:lineRule="exact"/>
        <w:rPr>
          <w:sz w:val="12"/>
          <w:szCs w:val="12"/>
        </w:rPr>
      </w:pPr>
      <w:r>
        <w:pict w14:anchorId="01CC595A">
          <v:group id="_x0000_s1035" style="position:absolute;margin-left:31.25pt;margin-top:110.7pt;width:539.55pt;height:4.6pt;z-index:-251660288;mso-position-horizontal-relative:page;mso-position-vertical-relative:page" coordorigin="624,2214" coordsize="10791,92">
            <v:shape id="_x0000_s1037" style="position:absolute;left:653;top:2278;width:10735;height:0" coordorigin="653,2278" coordsize="10735,0" path="m653,2278r10734,e" filled="f" strokeweight="2.8pt">
              <v:path arrowok="t"/>
            </v:shape>
            <v:shape id="_x0000_s1036" style="position:absolute;left:653;top:2224;width:10735;height:0" coordorigin="653,2224" coordsize="10735,0" path="m653,2224r10734,e" filled="f" strokeweight="1pt">
              <v:path arrowok="t"/>
            </v:shape>
            <w10:wrap anchorx="page" anchory="page"/>
          </v:group>
        </w:pict>
      </w:r>
    </w:p>
    <w:p w14:paraId="342E5A96" w14:textId="77777777" w:rsidR="00D61E88" w:rsidRDefault="00306DCC">
      <w:pPr>
        <w:spacing w:line="226" w:lineRule="auto"/>
        <w:ind w:left="2521" w:right="69"/>
        <w:jc w:val="center"/>
        <w:rPr>
          <w:sz w:val="22"/>
          <w:szCs w:val="22"/>
        </w:rPr>
      </w:pPr>
      <w:r>
        <w:pict w14:anchorId="178C87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33pt;margin-top:24.8pt;width:77.25pt;height:77.95pt;z-index:-251661312;mso-position-horizontal-relative:page;mso-position-vertical-relative:page">
            <v:imagedata r:id="rId7" o:title=""/>
            <w10:wrap anchorx="page" anchory="page"/>
          </v:shape>
        </w:pict>
      </w:r>
      <w:r w:rsidR="00C53FEA">
        <w:rPr>
          <w:sz w:val="32"/>
          <w:szCs w:val="32"/>
        </w:rPr>
        <w:t>PE</w:t>
      </w:r>
      <w:r w:rsidR="00C53FEA">
        <w:rPr>
          <w:spacing w:val="1"/>
          <w:sz w:val="32"/>
          <w:szCs w:val="32"/>
        </w:rPr>
        <w:t>M</w:t>
      </w:r>
      <w:r w:rsidR="00C53FEA">
        <w:rPr>
          <w:sz w:val="32"/>
          <w:szCs w:val="32"/>
        </w:rPr>
        <w:t>ERI</w:t>
      </w:r>
      <w:r w:rsidR="00C53FEA">
        <w:rPr>
          <w:spacing w:val="1"/>
          <w:sz w:val="32"/>
          <w:szCs w:val="32"/>
        </w:rPr>
        <w:t>N</w:t>
      </w:r>
      <w:r w:rsidR="00C53FEA">
        <w:rPr>
          <w:sz w:val="32"/>
          <w:szCs w:val="32"/>
        </w:rPr>
        <w:t>TAH</w:t>
      </w:r>
      <w:r w:rsidR="00C53FEA">
        <w:rPr>
          <w:spacing w:val="-19"/>
          <w:sz w:val="32"/>
          <w:szCs w:val="32"/>
        </w:rPr>
        <w:t xml:space="preserve"> </w:t>
      </w:r>
      <w:r w:rsidR="00C53FEA">
        <w:rPr>
          <w:spacing w:val="2"/>
          <w:sz w:val="32"/>
          <w:szCs w:val="32"/>
        </w:rPr>
        <w:t>D</w:t>
      </w:r>
      <w:r w:rsidR="00C53FEA">
        <w:rPr>
          <w:sz w:val="32"/>
          <w:szCs w:val="32"/>
        </w:rPr>
        <w:t>AERAH</w:t>
      </w:r>
      <w:r w:rsidR="00C53FEA">
        <w:rPr>
          <w:spacing w:val="-11"/>
          <w:sz w:val="32"/>
          <w:szCs w:val="32"/>
        </w:rPr>
        <w:t xml:space="preserve"> </w:t>
      </w:r>
      <w:r w:rsidR="00C53FEA">
        <w:rPr>
          <w:sz w:val="32"/>
          <w:szCs w:val="32"/>
        </w:rPr>
        <w:t>KAB</w:t>
      </w:r>
      <w:r w:rsidR="00C53FEA">
        <w:rPr>
          <w:spacing w:val="3"/>
          <w:sz w:val="32"/>
          <w:szCs w:val="32"/>
        </w:rPr>
        <w:t>U</w:t>
      </w:r>
      <w:r w:rsidR="00C53FEA">
        <w:rPr>
          <w:spacing w:val="2"/>
          <w:sz w:val="32"/>
          <w:szCs w:val="32"/>
        </w:rPr>
        <w:t>P</w:t>
      </w:r>
      <w:r w:rsidR="00C53FEA">
        <w:rPr>
          <w:sz w:val="32"/>
          <w:szCs w:val="32"/>
        </w:rPr>
        <w:t>AT</w:t>
      </w:r>
      <w:r w:rsidR="00C53FEA">
        <w:rPr>
          <w:spacing w:val="-1"/>
          <w:sz w:val="32"/>
          <w:szCs w:val="32"/>
        </w:rPr>
        <w:t>E</w:t>
      </w:r>
      <w:r w:rsidR="00C53FEA">
        <w:rPr>
          <w:sz w:val="32"/>
          <w:szCs w:val="32"/>
        </w:rPr>
        <w:t>N</w:t>
      </w:r>
      <w:r w:rsidR="00C53FEA">
        <w:rPr>
          <w:spacing w:val="-17"/>
          <w:sz w:val="32"/>
          <w:szCs w:val="32"/>
        </w:rPr>
        <w:t xml:space="preserve"> </w:t>
      </w:r>
      <w:r w:rsidR="00C53FEA">
        <w:rPr>
          <w:w w:val="99"/>
          <w:sz w:val="32"/>
          <w:szCs w:val="32"/>
        </w:rPr>
        <w:t>S</w:t>
      </w:r>
      <w:r w:rsidR="00C53FEA">
        <w:rPr>
          <w:spacing w:val="2"/>
          <w:w w:val="99"/>
          <w:sz w:val="32"/>
          <w:szCs w:val="32"/>
        </w:rPr>
        <w:t>U</w:t>
      </w:r>
      <w:r w:rsidR="00C53FEA">
        <w:rPr>
          <w:w w:val="99"/>
          <w:sz w:val="32"/>
          <w:szCs w:val="32"/>
        </w:rPr>
        <w:t>M</w:t>
      </w:r>
      <w:r w:rsidR="00C53FEA">
        <w:rPr>
          <w:spacing w:val="1"/>
          <w:w w:val="99"/>
          <w:sz w:val="32"/>
          <w:szCs w:val="32"/>
        </w:rPr>
        <w:t>E</w:t>
      </w:r>
      <w:r w:rsidR="00C53FEA">
        <w:rPr>
          <w:w w:val="99"/>
          <w:sz w:val="32"/>
          <w:szCs w:val="32"/>
        </w:rPr>
        <w:t>D</w:t>
      </w:r>
      <w:r w:rsidR="00C53FEA">
        <w:rPr>
          <w:spacing w:val="2"/>
          <w:w w:val="99"/>
          <w:sz w:val="32"/>
          <w:szCs w:val="32"/>
        </w:rPr>
        <w:t>A</w:t>
      </w:r>
      <w:r w:rsidR="00C53FEA">
        <w:rPr>
          <w:w w:val="99"/>
          <w:sz w:val="32"/>
          <w:szCs w:val="32"/>
        </w:rPr>
        <w:t xml:space="preserve">NG </w:t>
      </w:r>
      <w:r w:rsidR="00C53FEA">
        <w:rPr>
          <w:b/>
          <w:sz w:val="36"/>
          <w:szCs w:val="36"/>
        </w:rPr>
        <w:t>D</w:t>
      </w:r>
      <w:r w:rsidR="00C53FEA">
        <w:rPr>
          <w:b/>
          <w:spacing w:val="-1"/>
          <w:sz w:val="36"/>
          <w:szCs w:val="36"/>
        </w:rPr>
        <w:t>I</w:t>
      </w:r>
      <w:r w:rsidR="00C53FEA">
        <w:rPr>
          <w:b/>
          <w:sz w:val="36"/>
          <w:szCs w:val="36"/>
        </w:rPr>
        <w:t>NAS LI</w:t>
      </w:r>
      <w:r w:rsidR="00C53FEA">
        <w:rPr>
          <w:b/>
          <w:spacing w:val="-2"/>
          <w:sz w:val="36"/>
          <w:szCs w:val="36"/>
        </w:rPr>
        <w:t>N</w:t>
      </w:r>
      <w:r w:rsidR="00C53FEA">
        <w:rPr>
          <w:b/>
          <w:sz w:val="36"/>
          <w:szCs w:val="36"/>
        </w:rPr>
        <w:t>G</w:t>
      </w:r>
      <w:r w:rsidR="00C53FEA">
        <w:rPr>
          <w:b/>
          <w:spacing w:val="1"/>
          <w:sz w:val="36"/>
          <w:szCs w:val="36"/>
        </w:rPr>
        <w:t>K</w:t>
      </w:r>
      <w:r w:rsidR="00C53FEA">
        <w:rPr>
          <w:b/>
          <w:sz w:val="36"/>
          <w:szCs w:val="36"/>
        </w:rPr>
        <w:t>U</w:t>
      </w:r>
      <w:r w:rsidR="00C53FEA">
        <w:rPr>
          <w:b/>
          <w:spacing w:val="-1"/>
          <w:sz w:val="36"/>
          <w:szCs w:val="36"/>
        </w:rPr>
        <w:t>N</w:t>
      </w:r>
      <w:r w:rsidR="00C53FEA">
        <w:rPr>
          <w:b/>
          <w:sz w:val="36"/>
          <w:szCs w:val="36"/>
        </w:rPr>
        <w:t xml:space="preserve">GAN </w:t>
      </w:r>
      <w:r w:rsidR="00C53FEA">
        <w:rPr>
          <w:b/>
          <w:spacing w:val="1"/>
          <w:sz w:val="36"/>
          <w:szCs w:val="36"/>
        </w:rPr>
        <w:t>H</w:t>
      </w:r>
      <w:r w:rsidR="00C53FEA">
        <w:rPr>
          <w:b/>
          <w:sz w:val="36"/>
          <w:szCs w:val="36"/>
        </w:rPr>
        <w:t>I</w:t>
      </w:r>
      <w:r w:rsidR="00C53FEA">
        <w:rPr>
          <w:b/>
          <w:spacing w:val="-1"/>
          <w:sz w:val="36"/>
          <w:szCs w:val="36"/>
        </w:rPr>
        <w:t>D</w:t>
      </w:r>
      <w:r w:rsidR="00C53FEA">
        <w:rPr>
          <w:b/>
          <w:spacing w:val="1"/>
          <w:sz w:val="36"/>
          <w:szCs w:val="36"/>
        </w:rPr>
        <w:t>U</w:t>
      </w:r>
      <w:r w:rsidR="00C53FEA">
        <w:rPr>
          <w:b/>
          <w:sz w:val="36"/>
          <w:szCs w:val="36"/>
        </w:rPr>
        <w:t>P</w:t>
      </w:r>
      <w:r w:rsidR="00C53FEA">
        <w:rPr>
          <w:b/>
          <w:spacing w:val="2"/>
          <w:sz w:val="36"/>
          <w:szCs w:val="36"/>
        </w:rPr>
        <w:t xml:space="preserve"> </w:t>
      </w:r>
      <w:r w:rsidR="00C53FEA">
        <w:rPr>
          <w:b/>
          <w:sz w:val="36"/>
          <w:szCs w:val="36"/>
        </w:rPr>
        <w:t>D</w:t>
      </w:r>
      <w:r w:rsidR="00C53FEA">
        <w:rPr>
          <w:b/>
          <w:spacing w:val="-1"/>
          <w:sz w:val="36"/>
          <w:szCs w:val="36"/>
        </w:rPr>
        <w:t>A</w:t>
      </w:r>
      <w:r w:rsidR="00C53FEA">
        <w:rPr>
          <w:b/>
          <w:sz w:val="36"/>
          <w:szCs w:val="36"/>
        </w:rPr>
        <w:t xml:space="preserve">N </w:t>
      </w:r>
      <w:r w:rsidR="00C53FEA">
        <w:rPr>
          <w:b/>
          <w:spacing w:val="1"/>
          <w:sz w:val="36"/>
          <w:szCs w:val="36"/>
        </w:rPr>
        <w:t>K</w:t>
      </w:r>
      <w:r w:rsidR="00C53FEA">
        <w:rPr>
          <w:b/>
          <w:sz w:val="36"/>
          <w:szCs w:val="36"/>
        </w:rPr>
        <w:t>EH</w:t>
      </w:r>
      <w:r w:rsidR="00C53FEA">
        <w:rPr>
          <w:b/>
          <w:spacing w:val="-3"/>
          <w:sz w:val="36"/>
          <w:szCs w:val="36"/>
        </w:rPr>
        <w:t>U</w:t>
      </w:r>
      <w:r w:rsidR="00C53FEA">
        <w:rPr>
          <w:b/>
          <w:sz w:val="36"/>
          <w:szCs w:val="36"/>
        </w:rPr>
        <w:t>TA</w:t>
      </w:r>
      <w:r w:rsidR="00C53FEA">
        <w:rPr>
          <w:b/>
          <w:spacing w:val="-1"/>
          <w:sz w:val="36"/>
          <w:szCs w:val="36"/>
        </w:rPr>
        <w:t>N</w:t>
      </w:r>
      <w:r w:rsidR="00C53FEA">
        <w:rPr>
          <w:b/>
          <w:sz w:val="36"/>
          <w:szCs w:val="36"/>
        </w:rPr>
        <w:t xml:space="preserve">AN </w:t>
      </w:r>
      <w:r w:rsidR="00C53FEA">
        <w:rPr>
          <w:sz w:val="22"/>
          <w:szCs w:val="22"/>
        </w:rPr>
        <w:t>J</w:t>
      </w:r>
      <w:r w:rsidR="00C53FEA">
        <w:rPr>
          <w:spacing w:val="1"/>
          <w:sz w:val="22"/>
          <w:szCs w:val="22"/>
        </w:rPr>
        <w:t>l</w:t>
      </w:r>
      <w:r w:rsidR="00C53FEA">
        <w:rPr>
          <w:sz w:val="22"/>
          <w:szCs w:val="22"/>
        </w:rPr>
        <w:t>.  P</w:t>
      </w:r>
      <w:r w:rsidR="00C53FEA">
        <w:rPr>
          <w:spacing w:val="-2"/>
          <w:sz w:val="22"/>
          <w:szCs w:val="22"/>
        </w:rPr>
        <w:t>a</w:t>
      </w:r>
      <w:r w:rsidR="00C53FEA">
        <w:rPr>
          <w:spacing w:val="1"/>
          <w:sz w:val="22"/>
          <w:szCs w:val="22"/>
        </w:rPr>
        <w:t>ri</w:t>
      </w:r>
      <w:r w:rsidR="00C53FEA">
        <w:rPr>
          <w:spacing w:val="-2"/>
          <w:sz w:val="22"/>
          <w:szCs w:val="22"/>
        </w:rPr>
        <w:t>g</w:t>
      </w:r>
      <w:r w:rsidR="00C53FEA">
        <w:rPr>
          <w:sz w:val="22"/>
          <w:szCs w:val="22"/>
        </w:rPr>
        <w:t>i</w:t>
      </w:r>
      <w:r w:rsidR="00C53FEA">
        <w:rPr>
          <w:spacing w:val="1"/>
          <w:sz w:val="22"/>
          <w:szCs w:val="22"/>
        </w:rPr>
        <w:t xml:space="preserve"> </w:t>
      </w:r>
      <w:r w:rsidR="00C53FEA">
        <w:rPr>
          <w:spacing w:val="-3"/>
          <w:sz w:val="22"/>
          <w:szCs w:val="22"/>
        </w:rPr>
        <w:t>L</w:t>
      </w:r>
      <w:r w:rsidR="00C53FEA">
        <w:rPr>
          <w:sz w:val="22"/>
          <w:szCs w:val="22"/>
        </w:rPr>
        <w:t>a</w:t>
      </w:r>
      <w:r w:rsidR="00C53FEA">
        <w:rPr>
          <w:spacing w:val="-3"/>
          <w:sz w:val="22"/>
          <w:szCs w:val="22"/>
        </w:rPr>
        <w:t>m</w:t>
      </w:r>
      <w:r w:rsidR="00C53FEA">
        <w:rPr>
          <w:sz w:val="22"/>
          <w:szCs w:val="22"/>
        </w:rPr>
        <w:t>a</w:t>
      </w:r>
      <w:r w:rsidR="00C53FEA">
        <w:rPr>
          <w:spacing w:val="55"/>
          <w:sz w:val="22"/>
          <w:szCs w:val="22"/>
        </w:rPr>
        <w:t xml:space="preserve"> </w:t>
      </w:r>
      <w:r w:rsidR="00C53FEA">
        <w:rPr>
          <w:sz w:val="22"/>
          <w:szCs w:val="22"/>
        </w:rPr>
        <w:t xml:space="preserve">No. 13 </w:t>
      </w:r>
      <w:r w:rsidR="00C53FEA">
        <w:rPr>
          <w:spacing w:val="-1"/>
          <w:sz w:val="22"/>
          <w:szCs w:val="22"/>
        </w:rPr>
        <w:t>SU</w:t>
      </w:r>
      <w:r w:rsidR="00C53FEA">
        <w:rPr>
          <w:sz w:val="22"/>
          <w:szCs w:val="22"/>
        </w:rPr>
        <w:t>ME</w:t>
      </w:r>
      <w:r w:rsidR="00C53FEA">
        <w:rPr>
          <w:spacing w:val="-1"/>
          <w:sz w:val="22"/>
          <w:szCs w:val="22"/>
        </w:rPr>
        <w:t>DAN</w:t>
      </w:r>
      <w:r w:rsidR="00C53FEA">
        <w:rPr>
          <w:sz w:val="22"/>
          <w:szCs w:val="22"/>
        </w:rPr>
        <w:t>G</w:t>
      </w:r>
      <w:r w:rsidR="00C53FEA">
        <w:rPr>
          <w:spacing w:val="-19"/>
          <w:sz w:val="22"/>
          <w:szCs w:val="22"/>
        </w:rPr>
        <w:t xml:space="preserve"> </w:t>
      </w:r>
      <w:r w:rsidR="00C53FEA">
        <w:rPr>
          <w:sz w:val="22"/>
          <w:szCs w:val="22"/>
        </w:rPr>
        <w:t>45323</w:t>
      </w:r>
    </w:p>
    <w:p w14:paraId="7155EA4E" w14:textId="77777777" w:rsidR="00D61E88" w:rsidRDefault="00C53FEA">
      <w:pPr>
        <w:spacing w:line="260" w:lineRule="exact"/>
        <w:ind w:left="4606" w:right="2243"/>
        <w:jc w:val="center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p.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026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220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>204</w:t>
      </w:r>
      <w:r>
        <w:rPr>
          <w:spacing w:val="1"/>
          <w:sz w:val="22"/>
          <w:szCs w:val="22"/>
        </w:rPr>
        <w:t xml:space="preserve"> </w:t>
      </w:r>
      <w:r>
        <w:rPr>
          <w:rFonts w:ascii="Symbol" w:eastAsia="Symbol" w:hAnsi="Symbol" w:cs="Symbol"/>
          <w:sz w:val="22"/>
          <w:szCs w:val="22"/>
        </w:rPr>
        <w:t>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x.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026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>)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21385</w:t>
      </w:r>
      <w:r>
        <w:rPr>
          <w:spacing w:val="-2"/>
          <w:sz w:val="22"/>
          <w:szCs w:val="22"/>
        </w:rPr>
        <w:t>9</w:t>
      </w:r>
      <w:r>
        <w:rPr>
          <w:sz w:val="22"/>
          <w:szCs w:val="22"/>
        </w:rPr>
        <w:t>1</w:t>
      </w:r>
    </w:p>
    <w:p w14:paraId="080AACEC" w14:textId="77777777" w:rsidR="00D61E88" w:rsidRDefault="00C53FEA">
      <w:pPr>
        <w:spacing w:before="5"/>
        <w:ind w:left="3419" w:right="950"/>
        <w:jc w:val="center"/>
      </w:pPr>
      <w:r>
        <w:rPr>
          <w:spacing w:val="-2"/>
        </w:rPr>
        <w:t>w</w:t>
      </w:r>
      <w:r>
        <w:t>e</w:t>
      </w:r>
      <w:r>
        <w:rPr>
          <w:spacing w:val="1"/>
        </w:rPr>
        <w:t>b</w:t>
      </w:r>
      <w:r>
        <w:rPr>
          <w:spacing w:val="-1"/>
        </w:rPr>
        <w:t>s</w:t>
      </w:r>
      <w:r>
        <w:rPr>
          <w:spacing w:val="2"/>
        </w:rPr>
        <w:t>i</w:t>
      </w:r>
      <w:r>
        <w:t>te:</w:t>
      </w:r>
      <w:r>
        <w:rPr>
          <w:spacing w:val="-3"/>
        </w:rPr>
        <w:t xml:space="preserve"> </w:t>
      </w:r>
      <w:hyperlink r:id="rId8">
        <w:r>
          <w:rPr>
            <w:w w:val="99"/>
          </w:rPr>
          <w:t>ww</w:t>
        </w:r>
        <w:r>
          <w:rPr>
            <w:spacing w:val="-2"/>
            <w:w w:val="99"/>
          </w:rPr>
          <w:t>w</w:t>
        </w:r>
        <w:r>
          <w:rPr>
            <w:w w:val="99"/>
          </w:rPr>
          <w:t>.</w:t>
        </w:r>
        <w:r>
          <w:rPr>
            <w:spacing w:val="1"/>
            <w:w w:val="99"/>
          </w:rPr>
          <w:t>d</w:t>
        </w:r>
        <w:r>
          <w:rPr>
            <w:w w:val="99"/>
          </w:rPr>
          <w:t>l</w:t>
        </w:r>
        <w:r>
          <w:rPr>
            <w:spacing w:val="1"/>
            <w:w w:val="99"/>
          </w:rPr>
          <w:t>h</w:t>
        </w:r>
        <w:r>
          <w:rPr>
            <w:spacing w:val="-1"/>
            <w:w w:val="99"/>
          </w:rPr>
          <w:t>k</w:t>
        </w:r>
        <w:r>
          <w:rPr>
            <w:w w:val="99"/>
          </w:rPr>
          <w:t>.</w:t>
        </w:r>
        <w:r>
          <w:rPr>
            <w:spacing w:val="2"/>
            <w:w w:val="99"/>
          </w:rPr>
          <w:t>s</w:t>
        </w:r>
        <w:r>
          <w:rPr>
            <w:spacing w:val="1"/>
            <w:w w:val="99"/>
          </w:rPr>
          <w:t>u</w:t>
        </w:r>
        <w:r>
          <w:rPr>
            <w:spacing w:val="-1"/>
            <w:w w:val="99"/>
          </w:rPr>
          <w:t>m</w:t>
        </w:r>
        <w:r>
          <w:rPr>
            <w:w w:val="99"/>
          </w:rPr>
          <w:t>e</w:t>
        </w:r>
        <w:r>
          <w:rPr>
            <w:spacing w:val="1"/>
            <w:w w:val="99"/>
          </w:rPr>
          <w:t>d</w:t>
        </w:r>
        <w:r>
          <w:rPr>
            <w:w w:val="99"/>
          </w:rPr>
          <w:t>a</w:t>
        </w:r>
        <w:r>
          <w:rPr>
            <w:spacing w:val="1"/>
            <w:w w:val="99"/>
          </w:rPr>
          <w:t>ng</w:t>
        </w:r>
        <w:r>
          <w:rPr>
            <w:spacing w:val="-1"/>
            <w:w w:val="99"/>
          </w:rPr>
          <w:t>k</w:t>
        </w:r>
        <w:r>
          <w:rPr>
            <w:w w:val="99"/>
          </w:rPr>
          <w:t>a</w:t>
        </w:r>
        <w:r>
          <w:rPr>
            <w:spacing w:val="1"/>
            <w:w w:val="99"/>
          </w:rPr>
          <w:t>b</w:t>
        </w:r>
        <w:r>
          <w:rPr>
            <w:w w:val="99"/>
          </w:rPr>
          <w:t>.</w:t>
        </w:r>
        <w:r>
          <w:rPr>
            <w:spacing w:val="-1"/>
            <w:w w:val="99"/>
          </w:rPr>
          <w:t>g</w:t>
        </w:r>
        <w:r>
          <w:rPr>
            <w:spacing w:val="1"/>
            <w:w w:val="99"/>
          </w:rPr>
          <w:t>o</w:t>
        </w:r>
        <w:r>
          <w:rPr>
            <w:w w:val="99"/>
          </w:rPr>
          <w:t>.id</w:t>
        </w:r>
        <w:r>
          <w:rPr>
            <w:spacing w:val="5"/>
            <w:w w:val="99"/>
          </w:rPr>
          <w:t xml:space="preserve"> </w:t>
        </w:r>
        <w:r>
          <w:rPr>
            <w:rFonts w:ascii="Symbol" w:eastAsia="Symbol" w:hAnsi="Symbol" w:cs="Symbol"/>
          </w:rPr>
          <w:t></w:t>
        </w:r>
      </w:hyperlink>
      <w:r>
        <w:rPr>
          <w:spacing w:val="-1"/>
        </w:rPr>
        <w:t xml:space="preserve"> </w:t>
      </w:r>
      <w:hyperlink r:id="rId9">
        <w:r>
          <w:rPr>
            <w:w w:val="99"/>
          </w:rPr>
          <w:t>e</w:t>
        </w:r>
        <w:r>
          <w:rPr>
            <w:spacing w:val="1"/>
            <w:w w:val="99"/>
          </w:rPr>
          <w:t>-</w:t>
        </w:r>
        <w:r>
          <w:rPr>
            <w:spacing w:val="-1"/>
            <w:w w:val="99"/>
          </w:rPr>
          <w:t>m</w:t>
        </w:r>
        <w:r>
          <w:rPr>
            <w:w w:val="99"/>
          </w:rPr>
          <w:t>ail:</w:t>
        </w:r>
        <w:r>
          <w:rPr>
            <w:spacing w:val="1"/>
            <w:w w:val="99"/>
          </w:rPr>
          <w:t>d</w:t>
        </w:r>
        <w:r>
          <w:rPr>
            <w:spacing w:val="2"/>
            <w:w w:val="99"/>
          </w:rPr>
          <w:t>l</w:t>
        </w:r>
        <w:r>
          <w:rPr>
            <w:spacing w:val="-1"/>
            <w:w w:val="99"/>
          </w:rPr>
          <w:t>hk</w:t>
        </w:r>
        <w:r>
          <w:rPr>
            <w:spacing w:val="3"/>
            <w:w w:val="99"/>
          </w:rPr>
          <w:t>.</w:t>
        </w:r>
        <w:r>
          <w:rPr>
            <w:spacing w:val="-1"/>
            <w:w w:val="99"/>
          </w:rPr>
          <w:t>s</w:t>
        </w:r>
        <w:r>
          <w:rPr>
            <w:spacing w:val="1"/>
            <w:w w:val="99"/>
          </w:rPr>
          <w:t>u</w:t>
        </w:r>
        <w:r>
          <w:rPr>
            <w:spacing w:val="-1"/>
            <w:w w:val="99"/>
          </w:rPr>
          <w:t>m</w:t>
        </w:r>
        <w:r>
          <w:rPr>
            <w:spacing w:val="3"/>
            <w:w w:val="99"/>
          </w:rPr>
          <w:t>e</w:t>
        </w:r>
        <w:r>
          <w:rPr>
            <w:spacing w:val="1"/>
            <w:w w:val="99"/>
          </w:rPr>
          <w:t>d</w:t>
        </w:r>
        <w:r>
          <w:rPr>
            <w:w w:val="99"/>
          </w:rPr>
          <w:t>a</w:t>
        </w:r>
        <w:r>
          <w:rPr>
            <w:spacing w:val="-1"/>
            <w:w w:val="99"/>
          </w:rPr>
          <w:t>n</w:t>
        </w:r>
        <w:r>
          <w:rPr>
            <w:spacing w:val="1"/>
            <w:w w:val="99"/>
          </w:rPr>
          <w:t>g</w:t>
        </w:r>
        <w:r>
          <w:rPr>
            <w:spacing w:val="-1"/>
            <w:w w:val="99"/>
          </w:rPr>
          <w:t>k</w:t>
        </w:r>
        <w:r>
          <w:rPr>
            <w:w w:val="99"/>
          </w:rPr>
          <w:t>a</w:t>
        </w:r>
        <w:r>
          <w:rPr>
            <w:spacing w:val="1"/>
            <w:w w:val="99"/>
          </w:rPr>
          <w:t>b@g</w:t>
        </w:r>
        <w:r>
          <w:rPr>
            <w:spacing w:val="-1"/>
            <w:w w:val="99"/>
          </w:rPr>
          <w:t>m</w:t>
        </w:r>
        <w:r>
          <w:rPr>
            <w:w w:val="99"/>
          </w:rPr>
          <w:t>ail.c</w:t>
        </w:r>
        <w:r>
          <w:rPr>
            <w:spacing w:val="4"/>
            <w:w w:val="99"/>
          </w:rPr>
          <w:t>o</w:t>
        </w:r>
        <w:r>
          <w:rPr>
            <w:w w:val="99"/>
          </w:rPr>
          <w:t>m</w:t>
        </w:r>
      </w:hyperlink>
    </w:p>
    <w:p w14:paraId="1C989382" w14:textId="77777777" w:rsidR="00D61E88" w:rsidRDefault="00D61E88">
      <w:pPr>
        <w:spacing w:line="200" w:lineRule="exact"/>
      </w:pPr>
    </w:p>
    <w:p w14:paraId="245F976D" w14:textId="77777777" w:rsidR="00D61E88" w:rsidRDefault="00D61E88">
      <w:pPr>
        <w:spacing w:line="200" w:lineRule="exact"/>
      </w:pPr>
    </w:p>
    <w:p w14:paraId="02410918" w14:textId="77777777" w:rsidR="00D61E88" w:rsidRDefault="00D61E88">
      <w:pPr>
        <w:spacing w:line="200" w:lineRule="exact"/>
      </w:pPr>
    </w:p>
    <w:p w14:paraId="5836FCC8" w14:textId="027D07D9" w:rsidR="00D61E88" w:rsidRDefault="00306DCC">
      <w:pPr>
        <w:spacing w:line="260" w:lineRule="exact"/>
        <w:ind w:right="1103"/>
        <w:jc w:val="right"/>
        <w:rPr>
          <w:sz w:val="24"/>
          <w:szCs w:val="24"/>
        </w:rPr>
      </w:pPr>
      <w:r>
        <w:pict w14:anchorId="05425623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53.4pt;margin-top:8.6pt;width:247.55pt;height:67.2pt;z-index:-251656192;mso-position-horizontal-relative:page" filled="f" stroked="f">
            <v:textbox style="mso-next-textbox:#_x0000_s1033" inset="0,0,0,0">
              <w:txbxContent>
                <w:tbl>
                  <w:tblPr>
                    <w:tblW w:w="558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60"/>
                    <w:gridCol w:w="285"/>
                    <w:gridCol w:w="4135"/>
                  </w:tblGrid>
                  <w:tr w:rsidR="00D61E88" w14:paraId="5CA97F70" w14:textId="77777777" w:rsidTr="00503BF2">
                    <w:trPr>
                      <w:trHeight w:hRule="exact" w:val="258"/>
                    </w:trPr>
                    <w:tc>
                      <w:tcPr>
                        <w:tcW w:w="1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A6E2B6" w14:textId="77777777" w:rsidR="00D61E88" w:rsidRDefault="00C53FEA">
                        <w:pPr>
                          <w:spacing w:line="240" w:lineRule="exact"/>
                          <w:ind w:left="12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Nomor</w:t>
                        </w:r>
                        <w:proofErr w:type="spellEnd"/>
                      </w:p>
                    </w:tc>
                    <w:tc>
                      <w:tcPr>
                        <w:tcW w:w="2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B54553B" w14:textId="77777777" w:rsidR="00D61E88" w:rsidRDefault="00C53FEA">
                        <w:pPr>
                          <w:spacing w:line="240" w:lineRule="exact"/>
                          <w:ind w:left="72" w:right="7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4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68E9A" w14:textId="0C572127" w:rsidR="00D61E88" w:rsidRDefault="00D61E88">
                        <w:pPr>
                          <w:spacing w:line="240" w:lineRule="exact"/>
                          <w:ind w:left="108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61E88" w14:paraId="2FF0D944" w14:textId="77777777" w:rsidTr="00503BF2">
                    <w:trPr>
                      <w:trHeight w:hRule="exact" w:val="276"/>
                    </w:trPr>
                    <w:tc>
                      <w:tcPr>
                        <w:tcW w:w="1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8ACF31" w14:textId="77777777" w:rsidR="00D61E88" w:rsidRDefault="00C53FEA">
                        <w:pPr>
                          <w:spacing w:line="260" w:lineRule="exact"/>
                          <w:ind w:left="1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2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3B6D09" w14:textId="77777777" w:rsidR="00D61E88" w:rsidRDefault="00C53FEA">
                        <w:pPr>
                          <w:spacing w:line="260" w:lineRule="exact"/>
                          <w:ind w:left="72" w:right="7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4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D2AAD7" w14:textId="77777777" w:rsidR="00D61E88" w:rsidRDefault="00C53FEA">
                        <w:pPr>
                          <w:spacing w:line="260" w:lineRule="exact"/>
                          <w:ind w:left="108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sz w:val="24"/>
                            <w:szCs w:val="24"/>
                          </w:rPr>
                          <w:t>iasa</w:t>
                        </w:r>
                        <w:proofErr w:type="spellEnd"/>
                      </w:p>
                    </w:tc>
                  </w:tr>
                  <w:tr w:rsidR="00D61E88" w14:paraId="1FAF5F7E" w14:textId="77777777" w:rsidTr="00503BF2">
                    <w:trPr>
                      <w:trHeight w:hRule="exact" w:val="276"/>
                    </w:trPr>
                    <w:tc>
                      <w:tcPr>
                        <w:tcW w:w="1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CBDEDE" w14:textId="77777777" w:rsidR="00D61E88" w:rsidRDefault="00C53FEA">
                        <w:pPr>
                          <w:spacing w:line="260" w:lineRule="exact"/>
                          <w:ind w:left="1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mp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ir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2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931CA55" w14:textId="77777777" w:rsidR="00D61E88" w:rsidRDefault="00C53FEA">
                        <w:pPr>
                          <w:spacing w:line="260" w:lineRule="exact"/>
                          <w:ind w:left="72" w:right="7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4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62BF6FF" w14:textId="77777777" w:rsidR="00D61E88" w:rsidRDefault="00C53FEA">
                        <w:pPr>
                          <w:spacing w:line="260" w:lineRule="exact"/>
                          <w:ind w:left="10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-</w:t>
                        </w:r>
                      </w:p>
                    </w:tc>
                  </w:tr>
                  <w:tr w:rsidR="00D61E88" w14:paraId="08EE8EAA" w14:textId="77777777" w:rsidTr="00503BF2">
                    <w:trPr>
                      <w:trHeight w:hRule="exact" w:val="534"/>
                    </w:trPr>
                    <w:tc>
                      <w:tcPr>
                        <w:tcW w:w="1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5EF29DC" w14:textId="77777777" w:rsidR="00D61E88" w:rsidRDefault="00C53FEA">
                        <w:pPr>
                          <w:spacing w:line="260" w:lineRule="exact"/>
                          <w:ind w:left="1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2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25A287" w14:textId="77777777" w:rsidR="00D61E88" w:rsidRDefault="00C53FEA">
                        <w:pPr>
                          <w:spacing w:line="260" w:lineRule="exact"/>
                          <w:ind w:left="72" w:right="7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4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5D90B6E" w14:textId="34ACEC91" w:rsidR="00D61E88" w:rsidRDefault="00C53FEA">
                        <w:pPr>
                          <w:spacing w:line="260" w:lineRule="exact"/>
                          <w:ind w:left="108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rmohon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503BF2">
                          <w:rPr>
                            <w:sz w:val="24"/>
                            <w:szCs w:val="24"/>
                          </w:rPr>
                          <w:t>pembuatan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 w:rsidR="00503BF2">
                          <w:rPr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il</w:t>
                        </w:r>
                      </w:p>
                      <w:p w14:paraId="62985480" w14:textId="77777777" w:rsidR="00D61E88" w:rsidRDefault="00C53FEA">
                        <w:pPr>
                          <w:spacing w:line="260" w:lineRule="exact"/>
                          <w:ind w:left="10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1"/>
                            <w:sz w:val="24"/>
                            <w:szCs w:val="24"/>
                          </w:rPr>
                          <w:t>domain sum</w:t>
                        </w:r>
                        <w:r>
                          <w:rPr>
                            <w:spacing w:val="-1"/>
                            <w:position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position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pacing w:val="-1"/>
                            <w:position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position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-2"/>
                            <w:position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pacing w:val="2"/>
                            <w:position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-1"/>
                            <w:position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position w:val="-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spacing w:val="2"/>
                            <w:position w:val="-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spacing w:val="-2"/>
                            <w:position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pacing w:val="2"/>
                            <w:position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position w:val="-1"/>
                            <w:sz w:val="24"/>
                            <w:szCs w:val="24"/>
                          </w:rPr>
                          <w:t>.id</w:t>
                        </w:r>
                      </w:p>
                    </w:tc>
                  </w:tr>
                </w:tbl>
                <w:p w14:paraId="42E3D345" w14:textId="50041B79" w:rsidR="00D61E88" w:rsidRDefault="00D61E88"/>
              </w:txbxContent>
            </v:textbox>
            <w10:wrap anchorx="page"/>
          </v:shape>
        </w:pict>
      </w:r>
      <w:proofErr w:type="spellStart"/>
      <w:r w:rsidR="00C53FEA">
        <w:rPr>
          <w:spacing w:val="1"/>
          <w:position w:val="-1"/>
          <w:sz w:val="24"/>
          <w:szCs w:val="24"/>
        </w:rPr>
        <w:t>S</w:t>
      </w:r>
      <w:r w:rsidR="00C53FEA">
        <w:rPr>
          <w:position w:val="-1"/>
          <w:sz w:val="24"/>
          <w:szCs w:val="24"/>
        </w:rPr>
        <w:t>umed</w:t>
      </w:r>
      <w:r w:rsidR="00C53FEA">
        <w:rPr>
          <w:spacing w:val="-1"/>
          <w:position w:val="-1"/>
          <w:sz w:val="24"/>
          <w:szCs w:val="24"/>
        </w:rPr>
        <w:t>a</w:t>
      </w:r>
      <w:r w:rsidR="00C53FEA">
        <w:rPr>
          <w:position w:val="-1"/>
          <w:sz w:val="24"/>
          <w:szCs w:val="24"/>
        </w:rPr>
        <w:t>n</w:t>
      </w:r>
      <w:r w:rsidR="00C53FEA">
        <w:rPr>
          <w:spacing w:val="-2"/>
          <w:position w:val="-1"/>
          <w:sz w:val="24"/>
          <w:szCs w:val="24"/>
        </w:rPr>
        <w:t>g</w:t>
      </w:r>
      <w:proofErr w:type="spellEnd"/>
      <w:r w:rsidR="00C53FEA">
        <w:rPr>
          <w:position w:val="-1"/>
          <w:sz w:val="24"/>
          <w:szCs w:val="24"/>
        </w:rPr>
        <w:t xml:space="preserve">, </w:t>
      </w:r>
      <w:r w:rsidR="00503BF2">
        <w:rPr>
          <w:position w:val="-1"/>
          <w:sz w:val="24"/>
          <w:szCs w:val="24"/>
        </w:rPr>
        <w:t>2</w:t>
      </w:r>
      <w:r w:rsidR="00370E88">
        <w:rPr>
          <w:position w:val="-1"/>
          <w:sz w:val="24"/>
          <w:szCs w:val="24"/>
        </w:rPr>
        <w:t>5</w:t>
      </w:r>
      <w:r w:rsidR="00C53FEA">
        <w:rPr>
          <w:position w:val="-1"/>
          <w:sz w:val="24"/>
          <w:szCs w:val="24"/>
        </w:rPr>
        <w:t xml:space="preserve"> </w:t>
      </w:r>
      <w:proofErr w:type="spellStart"/>
      <w:r w:rsidR="00370E88">
        <w:rPr>
          <w:position w:val="-1"/>
          <w:sz w:val="24"/>
          <w:szCs w:val="24"/>
        </w:rPr>
        <w:t>Desember</w:t>
      </w:r>
      <w:proofErr w:type="spellEnd"/>
      <w:r w:rsidR="00C53FEA">
        <w:rPr>
          <w:position w:val="-1"/>
          <w:sz w:val="24"/>
          <w:szCs w:val="24"/>
        </w:rPr>
        <w:t xml:space="preserve"> 2021</w:t>
      </w:r>
    </w:p>
    <w:p w14:paraId="508C6324" w14:textId="77777777" w:rsidR="00D61E88" w:rsidRDefault="00D61E88">
      <w:pPr>
        <w:spacing w:before="10" w:line="120" w:lineRule="exact"/>
        <w:rPr>
          <w:sz w:val="12"/>
          <w:szCs w:val="12"/>
        </w:rPr>
      </w:pPr>
    </w:p>
    <w:p w14:paraId="34C437CB" w14:textId="77777777" w:rsidR="00D61E88" w:rsidRDefault="00D61E88">
      <w:pPr>
        <w:spacing w:line="200" w:lineRule="exact"/>
      </w:pPr>
    </w:p>
    <w:p w14:paraId="669D26CF" w14:textId="77777777" w:rsidR="00D61E88" w:rsidRDefault="00D61E88">
      <w:pPr>
        <w:spacing w:line="200" w:lineRule="exact"/>
      </w:pPr>
    </w:p>
    <w:p w14:paraId="35E6B8A7" w14:textId="77777777" w:rsidR="00D61E88" w:rsidRDefault="00D61E88">
      <w:pPr>
        <w:spacing w:line="200" w:lineRule="exact"/>
      </w:pPr>
    </w:p>
    <w:p w14:paraId="6F46B642" w14:textId="77777777" w:rsidR="00D61E88" w:rsidRDefault="00D61E88">
      <w:pPr>
        <w:spacing w:line="200" w:lineRule="exact"/>
      </w:pPr>
    </w:p>
    <w:p w14:paraId="06CAE8C8" w14:textId="77777777" w:rsidR="00D61E88" w:rsidRDefault="00D61E88">
      <w:pPr>
        <w:spacing w:line="200" w:lineRule="exact"/>
      </w:pPr>
    </w:p>
    <w:p w14:paraId="3150FC3A" w14:textId="77777777" w:rsidR="00D61E88" w:rsidRDefault="00D61E88">
      <w:pPr>
        <w:spacing w:line="200" w:lineRule="exact"/>
      </w:pPr>
    </w:p>
    <w:p w14:paraId="27B401C3" w14:textId="77777777" w:rsidR="00D61E88" w:rsidRDefault="00D61E88">
      <w:pPr>
        <w:spacing w:line="200" w:lineRule="exact"/>
      </w:pPr>
    </w:p>
    <w:p w14:paraId="3FB4662A" w14:textId="77777777" w:rsidR="00D61E88" w:rsidRDefault="00D61E88">
      <w:pPr>
        <w:spacing w:line="200" w:lineRule="exact"/>
      </w:pPr>
    </w:p>
    <w:p w14:paraId="06C02850" w14:textId="29AF3167" w:rsidR="00D61E88" w:rsidRDefault="00C53FEA">
      <w:pPr>
        <w:spacing w:before="29"/>
        <w:ind w:left="1095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</w:p>
    <w:p w14:paraId="14D72A61" w14:textId="77777777" w:rsidR="00D61E88" w:rsidRDefault="00C53FEA">
      <w:pPr>
        <w:spacing w:before="44"/>
        <w:ind w:left="1095"/>
        <w:rPr>
          <w:sz w:val="24"/>
          <w:szCs w:val="24"/>
        </w:rPr>
      </w:pP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nikasi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matika</w:t>
      </w:r>
      <w:proofErr w:type="spellEnd"/>
    </w:p>
    <w:p w14:paraId="1D819040" w14:textId="77777777" w:rsidR="00D61E88" w:rsidRDefault="00C53FEA">
      <w:pPr>
        <w:spacing w:before="41"/>
        <w:ind w:left="158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ndian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tatis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ik</w:t>
      </w:r>
      <w:proofErr w:type="spellEnd"/>
    </w:p>
    <w:p w14:paraId="0E87A5E5" w14:textId="77777777" w:rsidR="00D61E88" w:rsidRDefault="00C53FEA">
      <w:pPr>
        <w:spacing w:before="7" w:line="300" w:lineRule="atLeast"/>
        <w:ind w:left="1580" w:right="7213" w:hanging="19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di</w:t>
      </w:r>
    </w:p>
    <w:p w14:paraId="04F3EFFA" w14:textId="77777777" w:rsidR="00D61E88" w:rsidRDefault="00C53FEA">
      <w:pPr>
        <w:spacing w:before="43"/>
        <w:ind w:left="1947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NG</w:t>
      </w:r>
    </w:p>
    <w:p w14:paraId="1D49FCA0" w14:textId="77777777" w:rsidR="00D61E88" w:rsidRDefault="00D61E88">
      <w:pPr>
        <w:spacing w:before="2" w:line="160" w:lineRule="exact"/>
        <w:rPr>
          <w:sz w:val="16"/>
          <w:szCs w:val="16"/>
        </w:rPr>
      </w:pPr>
    </w:p>
    <w:p w14:paraId="3A6D3F72" w14:textId="77777777" w:rsidR="00D61E88" w:rsidRDefault="00D61E88">
      <w:pPr>
        <w:spacing w:line="200" w:lineRule="exact"/>
      </w:pPr>
    </w:p>
    <w:p w14:paraId="0C27D089" w14:textId="35787E0D" w:rsidR="00D61E88" w:rsidRDefault="00C53FEA" w:rsidP="00503BF2">
      <w:pPr>
        <w:spacing w:line="360" w:lineRule="auto"/>
        <w:ind w:left="1260" w:right="940"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klu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nsfo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umed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Hap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Digi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al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gion</w:t>
      </w:r>
      <w:r>
        <w:rPr>
          <w:i/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 w:rsidR="003C67DC">
        <w:rPr>
          <w:sz w:val="24"/>
          <w:szCs w:val="24"/>
        </w:rPr>
        <w:t>nas</w:t>
      </w:r>
      <w:proofErr w:type="spellEnd"/>
      <w:r w:rsidR="003C67DC">
        <w:rPr>
          <w:sz w:val="24"/>
          <w:szCs w:val="24"/>
        </w:rPr>
        <w:t>/</w:t>
      </w:r>
      <w:proofErr w:type="spellStart"/>
      <w:r w:rsidR="003C67DC">
        <w:rPr>
          <w:sz w:val="24"/>
          <w:szCs w:val="24"/>
        </w:rPr>
        <w:t>Kecamatan</w:t>
      </w:r>
      <w:proofErr w:type="spellEnd"/>
      <w:r w:rsidR="003C67DC">
        <w:rPr>
          <w:sz w:val="24"/>
          <w:szCs w:val="24"/>
        </w:rPr>
        <w:t xml:space="preserve"> ……………</w:t>
      </w:r>
      <w:proofErr w:type="spellStart"/>
      <w:r>
        <w:rPr>
          <w:sz w:val="24"/>
          <w:szCs w:val="24"/>
        </w:rPr>
        <w:t>memohon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ibuatk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mail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domain sumed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o.id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rc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SKPD.</w:t>
      </w:r>
    </w:p>
    <w:p w14:paraId="6E77BC42" w14:textId="25417615" w:rsidR="00D61E88" w:rsidRDefault="00C53FEA" w:rsidP="00503BF2">
      <w:pPr>
        <w:spacing w:before="4"/>
        <w:ind w:left="1260" w:right="940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jukan</w:t>
      </w:r>
      <w:proofErr w:type="spellEnd"/>
      <w:r>
        <w:rPr>
          <w:sz w:val="24"/>
          <w:szCs w:val="24"/>
        </w:rPr>
        <w:t xml:space="preserve"> 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mat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mail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maksud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:</w:t>
      </w:r>
    </w:p>
    <w:p w14:paraId="5B5BC8A3" w14:textId="77777777" w:rsidR="008F0486" w:rsidRDefault="008F0486" w:rsidP="00503BF2">
      <w:pPr>
        <w:spacing w:before="4"/>
        <w:ind w:left="1260" w:right="940"/>
        <w:rPr>
          <w:sz w:val="24"/>
          <w:szCs w:val="24"/>
        </w:rPr>
      </w:pP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510"/>
        <w:gridCol w:w="2415"/>
        <w:gridCol w:w="2415"/>
        <w:gridCol w:w="3318"/>
      </w:tblGrid>
      <w:tr w:rsidR="008F0486" w14:paraId="33AB03FD" w14:textId="77777777" w:rsidTr="008F0486">
        <w:tc>
          <w:tcPr>
            <w:tcW w:w="510" w:type="dxa"/>
          </w:tcPr>
          <w:p w14:paraId="1261F0E3" w14:textId="46C1E5F8" w:rsidR="008F0486" w:rsidRDefault="008F0486" w:rsidP="00370E88">
            <w:pPr>
              <w:spacing w:before="28"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415" w:type="dxa"/>
          </w:tcPr>
          <w:p w14:paraId="5262DF53" w14:textId="3F6A19EF" w:rsidR="008F0486" w:rsidRDefault="008F0486" w:rsidP="00370E88">
            <w:pPr>
              <w:spacing w:before="28"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2415" w:type="dxa"/>
          </w:tcPr>
          <w:p w14:paraId="361E4919" w14:textId="5C267C3D" w:rsidR="008F0486" w:rsidRDefault="008F0486" w:rsidP="00370E88">
            <w:pPr>
              <w:spacing w:before="28" w:line="400" w:lineRule="exact"/>
              <w:ind w:right="-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</w:t>
            </w:r>
          </w:p>
        </w:tc>
        <w:tc>
          <w:tcPr>
            <w:tcW w:w="3318" w:type="dxa"/>
          </w:tcPr>
          <w:p w14:paraId="42E704AC" w14:textId="54D35CCE" w:rsidR="008F0486" w:rsidRDefault="008F0486" w:rsidP="00370E88">
            <w:pPr>
              <w:spacing w:before="28"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8F0486" w14:paraId="11FFC03E" w14:textId="77777777" w:rsidTr="008F0486">
        <w:tc>
          <w:tcPr>
            <w:tcW w:w="510" w:type="dxa"/>
          </w:tcPr>
          <w:p w14:paraId="42C4E204" w14:textId="2A999413" w:rsidR="008F0486" w:rsidRDefault="008F0486" w:rsidP="008F0486">
            <w:pPr>
              <w:spacing w:before="28"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5" w:type="dxa"/>
          </w:tcPr>
          <w:p w14:paraId="161F9CE1" w14:textId="0D8792BA" w:rsidR="008F0486" w:rsidRDefault="008F0486" w:rsidP="008F0486">
            <w:pPr>
              <w:spacing w:before="28"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……………..</w:t>
            </w:r>
          </w:p>
        </w:tc>
        <w:tc>
          <w:tcPr>
            <w:tcW w:w="2415" w:type="dxa"/>
          </w:tcPr>
          <w:p w14:paraId="55D22D04" w14:textId="64A3F05D" w:rsidR="008F0486" w:rsidRDefault="008F0486" w:rsidP="008F0486">
            <w:pPr>
              <w:spacing w:before="28"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……………….</w:t>
            </w:r>
          </w:p>
        </w:tc>
        <w:tc>
          <w:tcPr>
            <w:tcW w:w="3318" w:type="dxa"/>
          </w:tcPr>
          <w:p w14:paraId="7B15E504" w14:textId="5FBD3C41" w:rsidR="008F0486" w:rsidRDefault="008F0486" w:rsidP="008F0486">
            <w:pPr>
              <w:spacing w:before="28"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………@sumedangkab.go.id</w:t>
            </w:r>
          </w:p>
        </w:tc>
      </w:tr>
      <w:tr w:rsidR="008F0486" w14:paraId="76AA7E69" w14:textId="77777777" w:rsidTr="008F0486">
        <w:tc>
          <w:tcPr>
            <w:tcW w:w="510" w:type="dxa"/>
          </w:tcPr>
          <w:p w14:paraId="1B7ED2AF" w14:textId="1688FE7D" w:rsidR="008F0486" w:rsidRDefault="008F0486" w:rsidP="008F0486">
            <w:pPr>
              <w:spacing w:before="28"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5" w:type="dxa"/>
          </w:tcPr>
          <w:p w14:paraId="6B6533FA" w14:textId="3D58987E" w:rsidR="008F0486" w:rsidRDefault="008F0486" w:rsidP="008F0486">
            <w:pPr>
              <w:spacing w:before="28"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……………..</w:t>
            </w:r>
          </w:p>
        </w:tc>
        <w:tc>
          <w:tcPr>
            <w:tcW w:w="2415" w:type="dxa"/>
          </w:tcPr>
          <w:p w14:paraId="2487E4B3" w14:textId="0ADEDDE3" w:rsidR="008F0486" w:rsidRDefault="008F0486" w:rsidP="008F0486">
            <w:pPr>
              <w:spacing w:before="28"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……………….</w:t>
            </w:r>
          </w:p>
        </w:tc>
        <w:tc>
          <w:tcPr>
            <w:tcW w:w="3318" w:type="dxa"/>
          </w:tcPr>
          <w:p w14:paraId="0C5D69A4" w14:textId="22F30537" w:rsidR="008F0486" w:rsidRDefault="008F0486" w:rsidP="008F0486">
            <w:pPr>
              <w:spacing w:before="28"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………@sumedangkab.go.id</w:t>
            </w:r>
          </w:p>
        </w:tc>
      </w:tr>
      <w:tr w:rsidR="008F0486" w14:paraId="2D2A9E3F" w14:textId="77777777" w:rsidTr="008F0486">
        <w:tc>
          <w:tcPr>
            <w:tcW w:w="510" w:type="dxa"/>
          </w:tcPr>
          <w:p w14:paraId="05C06714" w14:textId="27F038AD" w:rsidR="008F0486" w:rsidRDefault="00370E88" w:rsidP="008F0486">
            <w:pPr>
              <w:spacing w:before="28"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5" w:type="dxa"/>
          </w:tcPr>
          <w:p w14:paraId="413F1127" w14:textId="601BC7D9" w:rsidR="008F0486" w:rsidRDefault="008F0486" w:rsidP="008F0486">
            <w:pPr>
              <w:spacing w:before="28"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……………..</w:t>
            </w:r>
          </w:p>
        </w:tc>
        <w:tc>
          <w:tcPr>
            <w:tcW w:w="2415" w:type="dxa"/>
          </w:tcPr>
          <w:p w14:paraId="2B81E96C" w14:textId="24CECADE" w:rsidR="008F0486" w:rsidRDefault="008F0486" w:rsidP="008F0486">
            <w:pPr>
              <w:spacing w:before="28"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……………….</w:t>
            </w:r>
          </w:p>
        </w:tc>
        <w:tc>
          <w:tcPr>
            <w:tcW w:w="3318" w:type="dxa"/>
          </w:tcPr>
          <w:p w14:paraId="31E4AF6C" w14:textId="2C4963DE" w:rsidR="008F0486" w:rsidRDefault="008F0486" w:rsidP="008F0486">
            <w:pPr>
              <w:spacing w:before="28"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………@sumedangkab.go.id</w:t>
            </w:r>
          </w:p>
        </w:tc>
      </w:tr>
      <w:tr w:rsidR="00370E88" w14:paraId="569F8663" w14:textId="77777777" w:rsidTr="008F0486">
        <w:tc>
          <w:tcPr>
            <w:tcW w:w="510" w:type="dxa"/>
          </w:tcPr>
          <w:p w14:paraId="1BAE7484" w14:textId="19A99051" w:rsidR="00370E88" w:rsidRDefault="00370E88" w:rsidP="00370E88">
            <w:pPr>
              <w:spacing w:before="28"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5" w:type="dxa"/>
          </w:tcPr>
          <w:p w14:paraId="0EB8B636" w14:textId="23951E23" w:rsidR="00370E88" w:rsidRDefault="00370E88" w:rsidP="00370E88">
            <w:pPr>
              <w:spacing w:before="28"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……………..</w:t>
            </w:r>
          </w:p>
        </w:tc>
        <w:tc>
          <w:tcPr>
            <w:tcW w:w="2415" w:type="dxa"/>
          </w:tcPr>
          <w:p w14:paraId="5F32E951" w14:textId="2AB1F1D1" w:rsidR="00370E88" w:rsidRDefault="00370E88" w:rsidP="00370E88">
            <w:pPr>
              <w:spacing w:before="28"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……………….</w:t>
            </w:r>
          </w:p>
        </w:tc>
        <w:tc>
          <w:tcPr>
            <w:tcW w:w="3318" w:type="dxa"/>
          </w:tcPr>
          <w:p w14:paraId="3F2DAF01" w14:textId="0796B53F" w:rsidR="00370E88" w:rsidRDefault="00370E88" w:rsidP="00370E88">
            <w:pPr>
              <w:spacing w:before="28"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………@sumedangkab.go.id</w:t>
            </w:r>
          </w:p>
        </w:tc>
      </w:tr>
    </w:tbl>
    <w:p w14:paraId="0865615A" w14:textId="1F0671B3" w:rsidR="00D61E88" w:rsidRDefault="00C53FEA" w:rsidP="00503BF2">
      <w:pPr>
        <w:spacing w:before="28" w:line="400" w:lineRule="exact"/>
        <w:ind w:left="1260" w:right="940" w:firstLine="425"/>
      </w:pP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kian</w:t>
      </w:r>
      <w:proofErr w:type="spellEnd"/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</w:t>
      </w:r>
      <w:r>
        <w:rPr>
          <w:spacing w:val="56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mpa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5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4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</w:t>
      </w:r>
      <w:r>
        <w:rPr>
          <w:spacing w:val="5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sih</w:t>
      </w:r>
      <w:proofErr w:type="spellEnd"/>
      <w:r w:rsidR="00503BF2">
        <w:rPr>
          <w:sz w:val="24"/>
          <w:szCs w:val="24"/>
        </w:rPr>
        <w:t>.</w:t>
      </w:r>
    </w:p>
    <w:p w14:paraId="34545D10" w14:textId="77777777" w:rsidR="00D61E88" w:rsidRDefault="00D61E88">
      <w:pPr>
        <w:spacing w:line="200" w:lineRule="exact"/>
      </w:pPr>
    </w:p>
    <w:p w14:paraId="2382FE77" w14:textId="4FB4016E" w:rsidR="00D61E88" w:rsidRDefault="00306DCC">
      <w:pPr>
        <w:spacing w:before="36"/>
        <w:ind w:left="6733"/>
        <w:rPr>
          <w:sz w:val="18"/>
          <w:szCs w:val="18"/>
        </w:rPr>
      </w:pPr>
      <w:r>
        <w:pict w14:anchorId="659029F7">
          <v:shape id="_x0000_s1026" type="#_x0000_t75" style="position:absolute;left:0;text-align:left;margin-left:275.6pt;margin-top:3.25pt;width:71.4pt;height:99.7pt;z-index:-251659264;mso-position-horizontal-relative:page">
            <v:imagedata r:id="rId10" o:title=""/>
            <w10:wrap anchorx="page"/>
          </v:shape>
        </w:pict>
      </w:r>
      <w:proofErr w:type="spellStart"/>
      <w:r w:rsidR="00C53FEA">
        <w:rPr>
          <w:sz w:val="18"/>
          <w:szCs w:val="18"/>
        </w:rPr>
        <w:t>Dita</w:t>
      </w:r>
      <w:r w:rsidR="00C53FEA">
        <w:rPr>
          <w:spacing w:val="1"/>
          <w:sz w:val="18"/>
          <w:szCs w:val="18"/>
        </w:rPr>
        <w:t>nd</w:t>
      </w:r>
      <w:r w:rsidR="00C53FEA">
        <w:rPr>
          <w:spacing w:val="-1"/>
          <w:sz w:val="18"/>
          <w:szCs w:val="18"/>
        </w:rPr>
        <w:t>a</w:t>
      </w:r>
      <w:r w:rsidR="00C53FEA">
        <w:rPr>
          <w:sz w:val="18"/>
          <w:szCs w:val="18"/>
        </w:rPr>
        <w:t>ta</w:t>
      </w:r>
      <w:r w:rsidR="00C53FEA">
        <w:rPr>
          <w:spacing w:val="1"/>
          <w:sz w:val="18"/>
          <w:szCs w:val="18"/>
        </w:rPr>
        <w:t>n</w:t>
      </w:r>
      <w:r w:rsidR="00C53FEA">
        <w:rPr>
          <w:spacing w:val="-1"/>
          <w:sz w:val="18"/>
          <w:szCs w:val="18"/>
        </w:rPr>
        <w:t>ga</w:t>
      </w:r>
      <w:r w:rsidR="00C53FEA">
        <w:rPr>
          <w:spacing w:val="1"/>
          <w:sz w:val="18"/>
          <w:szCs w:val="18"/>
        </w:rPr>
        <w:t>n</w:t>
      </w:r>
      <w:r w:rsidR="00C53FEA">
        <w:rPr>
          <w:sz w:val="18"/>
          <w:szCs w:val="18"/>
        </w:rPr>
        <w:t>i</w:t>
      </w:r>
      <w:proofErr w:type="spellEnd"/>
      <w:r w:rsidR="00C53FEA">
        <w:rPr>
          <w:spacing w:val="1"/>
          <w:sz w:val="18"/>
          <w:szCs w:val="18"/>
        </w:rPr>
        <w:t xml:space="preserve"> </w:t>
      </w:r>
      <w:proofErr w:type="spellStart"/>
      <w:r w:rsidR="00C53FEA">
        <w:rPr>
          <w:spacing w:val="1"/>
          <w:sz w:val="18"/>
          <w:szCs w:val="18"/>
        </w:rPr>
        <w:t>S</w:t>
      </w:r>
      <w:r w:rsidR="00C53FEA">
        <w:rPr>
          <w:spacing w:val="-1"/>
          <w:sz w:val="18"/>
          <w:szCs w:val="18"/>
        </w:rPr>
        <w:t>eca</w:t>
      </w:r>
      <w:r w:rsidR="00C53FEA">
        <w:rPr>
          <w:sz w:val="18"/>
          <w:szCs w:val="18"/>
        </w:rPr>
        <w:t>ra</w:t>
      </w:r>
      <w:proofErr w:type="spellEnd"/>
      <w:r w:rsidR="00C53FEA">
        <w:rPr>
          <w:sz w:val="18"/>
          <w:szCs w:val="18"/>
        </w:rPr>
        <w:t xml:space="preserve"> </w:t>
      </w:r>
      <w:proofErr w:type="spellStart"/>
      <w:r w:rsidR="00C53FEA">
        <w:rPr>
          <w:sz w:val="18"/>
          <w:szCs w:val="18"/>
        </w:rPr>
        <w:t>E</w:t>
      </w:r>
      <w:r w:rsidR="00C53FEA">
        <w:rPr>
          <w:spacing w:val="1"/>
          <w:sz w:val="18"/>
          <w:szCs w:val="18"/>
        </w:rPr>
        <w:t>l</w:t>
      </w:r>
      <w:r w:rsidR="00C53FEA">
        <w:rPr>
          <w:spacing w:val="-1"/>
          <w:sz w:val="18"/>
          <w:szCs w:val="18"/>
        </w:rPr>
        <w:t>ek</w:t>
      </w:r>
      <w:r w:rsidR="00C53FEA">
        <w:rPr>
          <w:sz w:val="18"/>
          <w:szCs w:val="18"/>
        </w:rPr>
        <w:t>tr</w:t>
      </w:r>
      <w:r w:rsidR="00C53FEA">
        <w:rPr>
          <w:spacing w:val="1"/>
          <w:sz w:val="18"/>
          <w:szCs w:val="18"/>
        </w:rPr>
        <w:t>on</w:t>
      </w:r>
      <w:r w:rsidR="00C53FEA">
        <w:rPr>
          <w:sz w:val="18"/>
          <w:szCs w:val="18"/>
        </w:rPr>
        <w:t>ik</w:t>
      </w:r>
      <w:proofErr w:type="spellEnd"/>
      <w:r w:rsidR="00C53FEA">
        <w:rPr>
          <w:spacing w:val="-3"/>
          <w:sz w:val="18"/>
          <w:szCs w:val="18"/>
        </w:rPr>
        <w:t xml:space="preserve"> </w:t>
      </w:r>
      <w:r w:rsidR="00C53FEA">
        <w:rPr>
          <w:sz w:val="18"/>
          <w:szCs w:val="18"/>
        </w:rPr>
        <w:t>Ol</w:t>
      </w:r>
      <w:r w:rsidR="00C53FEA">
        <w:rPr>
          <w:spacing w:val="-1"/>
          <w:sz w:val="18"/>
          <w:szCs w:val="18"/>
        </w:rPr>
        <w:t>e</w:t>
      </w:r>
      <w:r w:rsidR="00C53FEA">
        <w:rPr>
          <w:spacing w:val="1"/>
          <w:sz w:val="18"/>
          <w:szCs w:val="18"/>
        </w:rPr>
        <w:t>h</w:t>
      </w:r>
      <w:r w:rsidR="00C53FEA">
        <w:rPr>
          <w:sz w:val="18"/>
          <w:szCs w:val="18"/>
        </w:rPr>
        <w:t>:</w:t>
      </w:r>
    </w:p>
    <w:p w14:paraId="7368D1ED" w14:textId="28CE5841" w:rsidR="00D61E88" w:rsidRDefault="00D61E88">
      <w:pPr>
        <w:spacing w:before="9" w:line="220" w:lineRule="exact"/>
        <w:rPr>
          <w:sz w:val="22"/>
          <w:szCs w:val="22"/>
        </w:rPr>
      </w:pPr>
    </w:p>
    <w:p w14:paraId="174A61DE" w14:textId="5A12428A" w:rsidR="00D61E88" w:rsidRDefault="00306DCC">
      <w:pPr>
        <w:ind w:left="6733"/>
        <w:rPr>
          <w:sz w:val="24"/>
          <w:szCs w:val="24"/>
        </w:rPr>
      </w:pPr>
      <w:r>
        <w:pict w14:anchorId="5E1BA4DA">
          <v:group id="_x0000_s1027" style="position:absolute;left:0;text-align:left;margin-left:142.95pt;margin-top:5pt;width:113.4pt;height:52.7pt;z-index:-251658240;mso-position-horizontal-relative:page" coordorigin="2362,-110" coordsize="2268,1054">
            <v:shape id="_x0000_s1029" type="#_x0000_t75" style="position:absolute;left:2377;top:-95;width:2238;height:1024">
              <v:imagedata r:id="rId11" o:title=""/>
            </v:shape>
            <v:shape id="_x0000_s1028" style="position:absolute;left:2369;top:-102;width:2253;height:1039" coordorigin="2369,-102" coordsize="2253,1039" path="m2369,937r2253,l4622,-102r-2253,l2369,937xe" filled="f">
              <v:path arrowok="t"/>
            </v:shape>
            <w10:wrap anchorx="page"/>
          </v:group>
        </w:pict>
      </w:r>
      <w:r>
        <w:pict w14:anchorId="5CEF2998">
          <v:group id="_x0000_s1030" style="position:absolute;left:0;text-align:left;margin-left:83.55pt;margin-top:3.65pt;width:53.3pt;height:53.3pt;z-index:-251657216;mso-position-horizontal-relative:page" coordorigin="1159,3234" coordsize="1066,1066">
            <v:shape id="_x0000_s1032" type="#_x0000_t75" style="position:absolute;left:1174;top:3249;width:1036;height:1036">
              <v:imagedata r:id="rId12" o:title=""/>
            </v:shape>
            <v:shape id="_x0000_s1031" style="position:absolute;left:1167;top:3242;width:1051;height:1051" coordorigin="1167,3242" coordsize="1051,1051" path="m1167,4293r1051,l2218,3242r-1051,l1167,4293xe" filled="f">
              <v:path arrowok="t"/>
            </v:shape>
            <w10:wrap anchorx="page"/>
          </v:group>
        </w:pict>
      </w:r>
      <w:r w:rsidR="00503BF2">
        <w:rPr>
          <w:b/>
          <w:sz w:val="24"/>
          <w:szCs w:val="24"/>
          <w:u w:val="thick" w:color="000000"/>
        </w:rPr>
        <w:t>NAMA KEPALA DINAS</w:t>
      </w:r>
    </w:p>
    <w:p w14:paraId="1B99435D" w14:textId="05F4B69F" w:rsidR="00D61E88" w:rsidRDefault="00C53FEA">
      <w:pPr>
        <w:ind w:left="6733"/>
        <w:rPr>
          <w:sz w:val="24"/>
          <w:szCs w:val="24"/>
        </w:rPr>
      </w:pPr>
      <w:r>
        <w:rPr>
          <w:spacing w:val="2"/>
          <w:sz w:val="24"/>
          <w:szCs w:val="24"/>
        </w:rPr>
        <w:t>N</w:t>
      </w:r>
      <w:r>
        <w:rPr>
          <w:spacing w:val="-6"/>
          <w:sz w:val="24"/>
          <w:szCs w:val="24"/>
        </w:rPr>
        <w:t>I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.  19</w:t>
      </w:r>
      <w:r w:rsidR="00503BF2">
        <w:rPr>
          <w:sz w:val="24"/>
          <w:szCs w:val="24"/>
        </w:rPr>
        <w:t>9505052005051005</w:t>
      </w:r>
    </w:p>
    <w:p w14:paraId="61BA05B9" w14:textId="77777777" w:rsidR="00D61E88" w:rsidRDefault="00D61E88">
      <w:pPr>
        <w:spacing w:before="16" w:line="260" w:lineRule="exact"/>
        <w:rPr>
          <w:sz w:val="26"/>
          <w:szCs w:val="26"/>
        </w:rPr>
      </w:pPr>
    </w:p>
    <w:p w14:paraId="4DAFCBC0" w14:textId="378484EA" w:rsidR="00D61E88" w:rsidRPr="00503BF2" w:rsidRDefault="00C53FEA" w:rsidP="00503BF2">
      <w:pPr>
        <w:ind w:left="6733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</w:t>
      </w:r>
    </w:p>
    <w:sectPr w:rsidR="00D61E88" w:rsidRPr="00503BF2" w:rsidSect="00370E88">
      <w:footerReference w:type="default" r:id="rId13"/>
      <w:type w:val="continuous"/>
      <w:pgSz w:w="11906" w:h="16838" w:code="9"/>
      <w:pgMar w:top="374" w:right="806" w:bottom="187" w:left="18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0D8DC" w14:textId="77777777" w:rsidR="00306DCC" w:rsidRDefault="00306DCC" w:rsidP="00503BF2">
      <w:r>
        <w:separator/>
      </w:r>
    </w:p>
  </w:endnote>
  <w:endnote w:type="continuationSeparator" w:id="0">
    <w:p w14:paraId="03D5FC95" w14:textId="77777777" w:rsidR="00306DCC" w:rsidRDefault="00306DCC" w:rsidP="0050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1FD30" w14:textId="77777777" w:rsidR="00503BF2" w:rsidRDefault="00503BF2" w:rsidP="00503BF2">
    <w:pPr>
      <w:tabs>
        <w:tab w:val="left" w:pos="10100"/>
      </w:tabs>
      <w:spacing w:before="36"/>
      <w:ind w:left="101"/>
      <w:rPr>
        <w:sz w:val="18"/>
        <w:szCs w:val="18"/>
      </w:rPr>
    </w:pPr>
    <w:proofErr w:type="spellStart"/>
    <w:r>
      <w:rPr>
        <w:b/>
        <w:i/>
        <w:sz w:val="18"/>
        <w:szCs w:val="18"/>
        <w:u w:val="single" w:color="000000"/>
      </w:rPr>
      <w:t>C</w:t>
    </w:r>
    <w:r>
      <w:rPr>
        <w:b/>
        <w:i/>
        <w:spacing w:val="1"/>
        <w:sz w:val="18"/>
        <w:szCs w:val="18"/>
        <w:u w:val="single" w:color="000000"/>
      </w:rPr>
      <w:t>a</w:t>
    </w:r>
    <w:r>
      <w:rPr>
        <w:b/>
        <w:i/>
        <w:sz w:val="18"/>
        <w:szCs w:val="18"/>
        <w:u w:val="single" w:color="000000"/>
      </w:rPr>
      <w:t>t</w:t>
    </w:r>
    <w:r>
      <w:rPr>
        <w:b/>
        <w:i/>
        <w:spacing w:val="1"/>
        <w:sz w:val="18"/>
        <w:szCs w:val="18"/>
        <w:u w:val="single" w:color="000000"/>
      </w:rPr>
      <w:t>a</w:t>
    </w:r>
    <w:r>
      <w:rPr>
        <w:b/>
        <w:i/>
        <w:spacing w:val="-2"/>
        <w:sz w:val="18"/>
        <w:szCs w:val="18"/>
        <w:u w:val="single" w:color="000000"/>
      </w:rPr>
      <w:t>t</w:t>
    </w:r>
    <w:r>
      <w:rPr>
        <w:b/>
        <w:i/>
        <w:spacing w:val="1"/>
        <w:sz w:val="18"/>
        <w:szCs w:val="18"/>
        <w:u w:val="single" w:color="000000"/>
      </w:rPr>
      <w:t>a</w:t>
    </w:r>
    <w:r>
      <w:rPr>
        <w:b/>
        <w:i/>
        <w:sz w:val="18"/>
        <w:szCs w:val="18"/>
        <w:u w:val="single" w:color="000000"/>
      </w:rPr>
      <w:t>n</w:t>
    </w:r>
    <w:proofErr w:type="spellEnd"/>
    <w:r>
      <w:rPr>
        <w:b/>
        <w:i/>
        <w:spacing w:val="1"/>
        <w:sz w:val="18"/>
        <w:szCs w:val="18"/>
        <w:u w:val="single" w:color="000000"/>
      </w:rPr>
      <w:t xml:space="preserve"> </w:t>
    </w:r>
    <w:r>
      <w:rPr>
        <w:b/>
        <w:i/>
        <w:sz w:val="18"/>
        <w:szCs w:val="18"/>
        <w:u w:val="single" w:color="000000"/>
      </w:rPr>
      <w:t xml:space="preserve">: </w:t>
    </w:r>
    <w:r>
      <w:rPr>
        <w:b/>
        <w:i/>
        <w:sz w:val="18"/>
        <w:szCs w:val="18"/>
        <w:u w:val="single" w:color="000000"/>
      </w:rPr>
      <w:tab/>
    </w:r>
  </w:p>
  <w:p w14:paraId="7FEAF938" w14:textId="77777777" w:rsidR="00503BF2" w:rsidRDefault="00503BF2" w:rsidP="00503BF2">
    <w:pPr>
      <w:spacing w:line="200" w:lineRule="exact"/>
      <w:ind w:left="166"/>
      <w:rPr>
        <w:sz w:val="18"/>
        <w:szCs w:val="18"/>
      </w:rPr>
    </w:pPr>
    <w:r>
      <w:rPr>
        <w:rFonts w:ascii="MS UI Gothic" w:eastAsia="MS UI Gothic" w:hAnsi="MS UI Gothic" w:cs="MS UI Gothic"/>
        <w:w w:val="78"/>
        <w:sz w:val="18"/>
        <w:szCs w:val="18"/>
      </w:rPr>
      <w:t xml:space="preserve">✓    </w:t>
    </w:r>
    <w:r>
      <w:rPr>
        <w:rFonts w:ascii="MS UI Gothic" w:eastAsia="MS UI Gothic" w:hAnsi="MS UI Gothic" w:cs="MS UI Gothic"/>
        <w:spacing w:val="5"/>
        <w:w w:val="78"/>
        <w:sz w:val="18"/>
        <w:szCs w:val="18"/>
      </w:rPr>
      <w:t xml:space="preserve"> </w:t>
    </w:r>
    <w:r>
      <w:rPr>
        <w:sz w:val="18"/>
        <w:szCs w:val="18"/>
      </w:rPr>
      <w:t>UU I</w:t>
    </w:r>
    <w:r>
      <w:rPr>
        <w:spacing w:val="-2"/>
        <w:sz w:val="18"/>
        <w:szCs w:val="18"/>
      </w:rPr>
      <w:t>T</w:t>
    </w:r>
    <w:r>
      <w:rPr>
        <w:sz w:val="18"/>
        <w:szCs w:val="18"/>
      </w:rPr>
      <w:t>E</w:t>
    </w:r>
    <w:r>
      <w:rPr>
        <w:spacing w:val="1"/>
        <w:sz w:val="18"/>
        <w:szCs w:val="18"/>
      </w:rPr>
      <w:t xml:space="preserve"> </w:t>
    </w:r>
    <w:r>
      <w:rPr>
        <w:sz w:val="18"/>
        <w:szCs w:val="18"/>
      </w:rPr>
      <w:t>No</w:t>
    </w:r>
    <w:r>
      <w:rPr>
        <w:spacing w:val="1"/>
        <w:sz w:val="18"/>
        <w:szCs w:val="18"/>
      </w:rPr>
      <w:t xml:space="preserve"> 1</w:t>
    </w:r>
    <w:r>
      <w:rPr>
        <w:sz w:val="18"/>
        <w:szCs w:val="18"/>
      </w:rPr>
      <w:t>1</w:t>
    </w:r>
    <w:r>
      <w:rPr>
        <w:spacing w:val="1"/>
        <w:sz w:val="18"/>
        <w:szCs w:val="18"/>
      </w:rPr>
      <w:t xml:space="preserve"> </w:t>
    </w:r>
    <w:proofErr w:type="spellStart"/>
    <w:r>
      <w:rPr>
        <w:spacing w:val="-2"/>
        <w:sz w:val="18"/>
        <w:szCs w:val="18"/>
      </w:rPr>
      <w:t>T</w:t>
    </w:r>
    <w:r>
      <w:rPr>
        <w:spacing w:val="-1"/>
        <w:sz w:val="18"/>
        <w:szCs w:val="18"/>
      </w:rPr>
      <w:t>a</w:t>
    </w:r>
    <w:r>
      <w:rPr>
        <w:spacing w:val="1"/>
        <w:sz w:val="18"/>
        <w:szCs w:val="18"/>
      </w:rPr>
      <w:t>h</w:t>
    </w:r>
    <w:r>
      <w:rPr>
        <w:spacing w:val="-1"/>
        <w:sz w:val="18"/>
        <w:szCs w:val="18"/>
      </w:rPr>
      <w:t>u</w:t>
    </w:r>
    <w:r>
      <w:rPr>
        <w:sz w:val="18"/>
        <w:szCs w:val="18"/>
      </w:rPr>
      <w:t>n</w:t>
    </w:r>
    <w:proofErr w:type="spellEnd"/>
    <w:r>
      <w:rPr>
        <w:spacing w:val="-1"/>
        <w:sz w:val="18"/>
        <w:szCs w:val="18"/>
      </w:rPr>
      <w:t xml:space="preserve"> </w:t>
    </w:r>
    <w:r>
      <w:rPr>
        <w:spacing w:val="1"/>
        <w:sz w:val="18"/>
        <w:szCs w:val="18"/>
      </w:rPr>
      <w:t>20</w:t>
    </w:r>
    <w:r>
      <w:rPr>
        <w:spacing w:val="-1"/>
        <w:sz w:val="18"/>
        <w:szCs w:val="18"/>
      </w:rPr>
      <w:t>0</w:t>
    </w:r>
    <w:r>
      <w:rPr>
        <w:sz w:val="18"/>
        <w:szCs w:val="18"/>
      </w:rPr>
      <w:t>8</w:t>
    </w:r>
    <w:r>
      <w:rPr>
        <w:spacing w:val="-1"/>
        <w:sz w:val="18"/>
        <w:szCs w:val="18"/>
      </w:rPr>
      <w:t xml:space="preserve"> </w:t>
    </w:r>
    <w:proofErr w:type="spellStart"/>
    <w:r>
      <w:rPr>
        <w:spacing w:val="3"/>
        <w:sz w:val="18"/>
        <w:szCs w:val="18"/>
      </w:rPr>
      <w:t>P</w:t>
    </w:r>
    <w:r>
      <w:rPr>
        <w:spacing w:val="-1"/>
        <w:sz w:val="18"/>
        <w:szCs w:val="18"/>
      </w:rPr>
      <w:t>a</w:t>
    </w:r>
    <w:r>
      <w:rPr>
        <w:sz w:val="18"/>
        <w:szCs w:val="18"/>
      </w:rPr>
      <w:t>s</w:t>
    </w:r>
    <w:r>
      <w:rPr>
        <w:spacing w:val="-1"/>
        <w:sz w:val="18"/>
        <w:szCs w:val="18"/>
      </w:rPr>
      <w:t>a</w:t>
    </w:r>
    <w:r>
      <w:rPr>
        <w:sz w:val="18"/>
        <w:szCs w:val="18"/>
      </w:rPr>
      <w:t>l</w:t>
    </w:r>
    <w:proofErr w:type="spellEnd"/>
    <w:r>
      <w:rPr>
        <w:spacing w:val="-1"/>
        <w:sz w:val="18"/>
        <w:szCs w:val="18"/>
      </w:rPr>
      <w:t xml:space="preserve"> </w:t>
    </w:r>
    <w:r>
      <w:rPr>
        <w:sz w:val="18"/>
        <w:szCs w:val="18"/>
      </w:rPr>
      <w:t>5</w:t>
    </w:r>
    <w:r>
      <w:rPr>
        <w:spacing w:val="1"/>
        <w:sz w:val="18"/>
        <w:szCs w:val="18"/>
      </w:rPr>
      <w:t xml:space="preserve"> </w:t>
    </w:r>
    <w:proofErr w:type="spellStart"/>
    <w:r>
      <w:rPr>
        <w:spacing w:val="-1"/>
        <w:sz w:val="18"/>
        <w:szCs w:val="18"/>
      </w:rPr>
      <w:t>a</w:t>
    </w:r>
    <w:r>
      <w:rPr>
        <w:spacing w:val="-4"/>
        <w:sz w:val="18"/>
        <w:szCs w:val="18"/>
      </w:rPr>
      <w:t>y</w:t>
    </w:r>
    <w:r>
      <w:rPr>
        <w:spacing w:val="-1"/>
        <w:sz w:val="18"/>
        <w:szCs w:val="18"/>
      </w:rPr>
      <w:t>a</w:t>
    </w:r>
    <w:r>
      <w:rPr>
        <w:sz w:val="18"/>
        <w:szCs w:val="18"/>
      </w:rPr>
      <w:t>t</w:t>
    </w:r>
    <w:proofErr w:type="spellEnd"/>
    <w:r>
      <w:rPr>
        <w:spacing w:val="1"/>
        <w:sz w:val="18"/>
        <w:szCs w:val="18"/>
      </w:rPr>
      <w:t xml:space="preserve"> </w:t>
    </w:r>
    <w:r>
      <w:rPr>
        <w:sz w:val="18"/>
        <w:szCs w:val="18"/>
      </w:rPr>
      <w:t>1</w:t>
    </w:r>
  </w:p>
  <w:p w14:paraId="7467D0ED" w14:textId="77777777" w:rsidR="00503BF2" w:rsidRDefault="00503BF2" w:rsidP="00503BF2">
    <w:pPr>
      <w:spacing w:line="200" w:lineRule="exact"/>
      <w:ind w:left="526"/>
      <w:rPr>
        <w:sz w:val="18"/>
        <w:szCs w:val="18"/>
      </w:rPr>
    </w:pPr>
    <w:r>
      <w:rPr>
        <w:i/>
        <w:spacing w:val="1"/>
        <w:sz w:val="18"/>
        <w:szCs w:val="18"/>
      </w:rPr>
      <w:t>“</w:t>
    </w:r>
    <w:proofErr w:type="spellStart"/>
    <w:r>
      <w:rPr>
        <w:i/>
        <w:sz w:val="18"/>
        <w:szCs w:val="18"/>
      </w:rPr>
      <w:t>I</w:t>
    </w:r>
    <w:r>
      <w:rPr>
        <w:i/>
        <w:spacing w:val="1"/>
        <w:sz w:val="18"/>
        <w:szCs w:val="18"/>
      </w:rPr>
      <w:t>n</w:t>
    </w:r>
    <w:r>
      <w:rPr>
        <w:i/>
        <w:sz w:val="18"/>
        <w:szCs w:val="18"/>
      </w:rPr>
      <w:t>f</w:t>
    </w:r>
    <w:r>
      <w:rPr>
        <w:i/>
        <w:spacing w:val="1"/>
        <w:sz w:val="18"/>
        <w:szCs w:val="18"/>
      </w:rPr>
      <w:t>o</w:t>
    </w:r>
    <w:r>
      <w:rPr>
        <w:i/>
        <w:sz w:val="18"/>
        <w:szCs w:val="18"/>
      </w:rPr>
      <w:t>r</w:t>
    </w:r>
    <w:r>
      <w:rPr>
        <w:i/>
        <w:spacing w:val="-3"/>
        <w:sz w:val="18"/>
        <w:szCs w:val="18"/>
      </w:rPr>
      <w:t>m</w:t>
    </w:r>
    <w:r>
      <w:rPr>
        <w:i/>
        <w:spacing w:val="1"/>
        <w:sz w:val="18"/>
        <w:szCs w:val="18"/>
      </w:rPr>
      <w:t>a</w:t>
    </w:r>
    <w:r>
      <w:rPr>
        <w:i/>
        <w:sz w:val="18"/>
        <w:szCs w:val="18"/>
      </w:rPr>
      <w:t>si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pacing w:val="1"/>
        <w:sz w:val="18"/>
        <w:szCs w:val="18"/>
      </w:rPr>
      <w:t>E</w:t>
    </w:r>
    <w:r>
      <w:rPr>
        <w:i/>
        <w:sz w:val="18"/>
        <w:szCs w:val="18"/>
      </w:rPr>
      <w:t>le</w:t>
    </w:r>
    <w:r>
      <w:rPr>
        <w:i/>
        <w:spacing w:val="-1"/>
        <w:sz w:val="18"/>
        <w:szCs w:val="18"/>
      </w:rPr>
      <w:t>k</w:t>
    </w:r>
    <w:r>
      <w:rPr>
        <w:i/>
        <w:sz w:val="18"/>
        <w:szCs w:val="18"/>
      </w:rPr>
      <w:t>tr</w:t>
    </w:r>
    <w:r>
      <w:rPr>
        <w:i/>
        <w:spacing w:val="-1"/>
        <w:sz w:val="18"/>
        <w:szCs w:val="18"/>
      </w:rPr>
      <w:t>o</w:t>
    </w:r>
    <w:r>
      <w:rPr>
        <w:i/>
        <w:spacing w:val="1"/>
        <w:sz w:val="18"/>
        <w:szCs w:val="18"/>
      </w:rPr>
      <w:t>n</w:t>
    </w:r>
    <w:r>
      <w:rPr>
        <w:i/>
        <w:sz w:val="18"/>
        <w:szCs w:val="18"/>
      </w:rPr>
      <w:t>ik</w:t>
    </w:r>
    <w:proofErr w:type="spellEnd"/>
    <w:r>
      <w:rPr>
        <w:i/>
        <w:sz w:val="18"/>
        <w:szCs w:val="18"/>
      </w:rPr>
      <w:t xml:space="preserve"> </w:t>
    </w:r>
    <w:r>
      <w:rPr>
        <w:i/>
        <w:spacing w:val="-1"/>
        <w:sz w:val="18"/>
        <w:szCs w:val="18"/>
      </w:rPr>
      <w:t>d</w:t>
    </w:r>
    <w:r>
      <w:rPr>
        <w:i/>
        <w:spacing w:val="1"/>
        <w:sz w:val="18"/>
        <w:szCs w:val="18"/>
      </w:rPr>
      <w:t>an</w:t>
    </w:r>
    <w:r>
      <w:rPr>
        <w:i/>
        <w:spacing w:val="-2"/>
        <w:sz w:val="18"/>
        <w:szCs w:val="18"/>
      </w:rPr>
      <w:t>/</w:t>
    </w:r>
    <w:proofErr w:type="spellStart"/>
    <w:r>
      <w:rPr>
        <w:i/>
        <w:spacing w:val="1"/>
        <w:sz w:val="18"/>
        <w:szCs w:val="18"/>
      </w:rPr>
      <w:t>a</w:t>
    </w:r>
    <w:r>
      <w:rPr>
        <w:i/>
        <w:sz w:val="18"/>
        <w:szCs w:val="18"/>
      </w:rPr>
      <w:t>t</w:t>
    </w:r>
    <w:r>
      <w:rPr>
        <w:i/>
        <w:spacing w:val="-1"/>
        <w:sz w:val="18"/>
        <w:szCs w:val="18"/>
      </w:rPr>
      <w:t>a</w:t>
    </w:r>
    <w:r>
      <w:rPr>
        <w:i/>
        <w:sz w:val="18"/>
        <w:szCs w:val="18"/>
      </w:rPr>
      <w:t>u</w:t>
    </w:r>
    <w:proofErr w:type="spellEnd"/>
    <w:r>
      <w:rPr>
        <w:i/>
        <w:spacing w:val="1"/>
        <w:sz w:val="18"/>
        <w:szCs w:val="18"/>
      </w:rPr>
      <w:t xml:space="preserve"> </w:t>
    </w:r>
    <w:proofErr w:type="spellStart"/>
    <w:r>
      <w:rPr>
        <w:i/>
        <w:spacing w:val="-3"/>
        <w:sz w:val="18"/>
        <w:szCs w:val="18"/>
      </w:rPr>
      <w:t>D</w:t>
    </w:r>
    <w:r>
      <w:rPr>
        <w:i/>
        <w:spacing w:val="1"/>
        <w:sz w:val="18"/>
        <w:szCs w:val="18"/>
      </w:rPr>
      <w:t>o</w:t>
    </w:r>
    <w:r>
      <w:rPr>
        <w:i/>
        <w:spacing w:val="-1"/>
        <w:sz w:val="18"/>
        <w:szCs w:val="18"/>
      </w:rPr>
      <w:t>k</w:t>
    </w:r>
    <w:r>
      <w:rPr>
        <w:i/>
        <w:spacing w:val="1"/>
        <w:sz w:val="18"/>
        <w:szCs w:val="18"/>
      </w:rPr>
      <w:t>u</w:t>
    </w:r>
    <w:r>
      <w:rPr>
        <w:i/>
        <w:sz w:val="18"/>
        <w:szCs w:val="18"/>
      </w:rPr>
      <w:t>m</w:t>
    </w:r>
    <w:r>
      <w:rPr>
        <w:i/>
        <w:spacing w:val="-1"/>
        <w:sz w:val="18"/>
        <w:szCs w:val="18"/>
      </w:rPr>
      <w:t>e</w:t>
    </w:r>
    <w:r>
      <w:rPr>
        <w:i/>
        <w:sz w:val="18"/>
        <w:szCs w:val="18"/>
      </w:rPr>
      <w:t>n</w:t>
    </w:r>
    <w:proofErr w:type="spellEnd"/>
    <w:r>
      <w:rPr>
        <w:i/>
        <w:spacing w:val="1"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E</w:t>
    </w:r>
    <w:r>
      <w:rPr>
        <w:i/>
        <w:spacing w:val="1"/>
        <w:sz w:val="18"/>
        <w:szCs w:val="18"/>
      </w:rPr>
      <w:t>l</w:t>
    </w:r>
    <w:r>
      <w:rPr>
        <w:i/>
        <w:spacing w:val="-1"/>
        <w:sz w:val="18"/>
        <w:szCs w:val="18"/>
      </w:rPr>
      <w:t>ek</w:t>
    </w:r>
    <w:r>
      <w:rPr>
        <w:i/>
        <w:sz w:val="18"/>
        <w:szCs w:val="18"/>
      </w:rPr>
      <w:t>tr</w:t>
    </w:r>
    <w:r>
      <w:rPr>
        <w:i/>
        <w:spacing w:val="-1"/>
        <w:sz w:val="18"/>
        <w:szCs w:val="18"/>
      </w:rPr>
      <w:t>o</w:t>
    </w:r>
    <w:r>
      <w:rPr>
        <w:i/>
        <w:spacing w:val="1"/>
        <w:sz w:val="18"/>
        <w:szCs w:val="18"/>
      </w:rPr>
      <w:t>n</w:t>
    </w:r>
    <w:r>
      <w:rPr>
        <w:i/>
        <w:sz w:val="18"/>
        <w:szCs w:val="18"/>
      </w:rPr>
      <w:t>ik</w:t>
    </w:r>
    <w:proofErr w:type="spellEnd"/>
    <w:r>
      <w:rPr>
        <w:i/>
        <w:sz w:val="18"/>
        <w:szCs w:val="18"/>
      </w:rPr>
      <w:t xml:space="preserve"> </w:t>
    </w:r>
    <w:r>
      <w:rPr>
        <w:i/>
        <w:spacing w:val="-1"/>
        <w:sz w:val="18"/>
        <w:szCs w:val="18"/>
      </w:rPr>
      <w:t>d</w:t>
    </w:r>
    <w:r>
      <w:rPr>
        <w:i/>
        <w:spacing w:val="1"/>
        <w:sz w:val="18"/>
        <w:szCs w:val="18"/>
      </w:rPr>
      <w:t>an</w:t>
    </w:r>
    <w:r>
      <w:rPr>
        <w:i/>
        <w:spacing w:val="-2"/>
        <w:sz w:val="18"/>
        <w:szCs w:val="18"/>
      </w:rPr>
      <w:t>/</w:t>
    </w:r>
    <w:proofErr w:type="spellStart"/>
    <w:r>
      <w:rPr>
        <w:i/>
        <w:spacing w:val="1"/>
        <w:sz w:val="18"/>
        <w:szCs w:val="18"/>
      </w:rPr>
      <w:t>a</w:t>
    </w:r>
    <w:r>
      <w:rPr>
        <w:i/>
        <w:spacing w:val="-2"/>
        <w:sz w:val="18"/>
        <w:szCs w:val="18"/>
      </w:rPr>
      <w:t>t</w:t>
    </w:r>
    <w:r>
      <w:rPr>
        <w:i/>
        <w:spacing w:val="1"/>
        <w:sz w:val="18"/>
        <w:szCs w:val="18"/>
      </w:rPr>
      <w:t>a</w:t>
    </w:r>
    <w:r>
      <w:rPr>
        <w:i/>
        <w:sz w:val="18"/>
        <w:szCs w:val="18"/>
      </w:rPr>
      <w:t>u</w:t>
    </w:r>
    <w:proofErr w:type="spellEnd"/>
    <w:r>
      <w:rPr>
        <w:i/>
        <w:spacing w:val="-1"/>
        <w:sz w:val="18"/>
        <w:szCs w:val="18"/>
      </w:rPr>
      <w:t xml:space="preserve"> </w:t>
    </w:r>
    <w:proofErr w:type="spellStart"/>
    <w:r>
      <w:rPr>
        <w:i/>
        <w:spacing w:val="1"/>
        <w:sz w:val="18"/>
        <w:szCs w:val="18"/>
      </w:rPr>
      <w:t>ha</w:t>
    </w:r>
    <w:r>
      <w:rPr>
        <w:i/>
        <w:sz w:val="18"/>
        <w:szCs w:val="18"/>
      </w:rPr>
      <w:t>s</w:t>
    </w:r>
    <w:r>
      <w:rPr>
        <w:i/>
        <w:spacing w:val="-3"/>
        <w:sz w:val="18"/>
        <w:szCs w:val="18"/>
      </w:rPr>
      <w:t>i</w:t>
    </w:r>
    <w:r>
      <w:rPr>
        <w:i/>
        <w:sz w:val="18"/>
        <w:szCs w:val="18"/>
      </w:rPr>
      <w:t>l</w:t>
    </w:r>
    <w:proofErr w:type="spellEnd"/>
    <w:r>
      <w:rPr>
        <w:i/>
        <w:spacing w:val="3"/>
        <w:sz w:val="18"/>
        <w:szCs w:val="18"/>
      </w:rPr>
      <w:t xml:space="preserve"> </w:t>
    </w:r>
    <w:proofErr w:type="spellStart"/>
    <w:r>
      <w:rPr>
        <w:i/>
        <w:spacing w:val="-1"/>
        <w:sz w:val="18"/>
        <w:szCs w:val="18"/>
      </w:rPr>
      <w:t>ce</w:t>
    </w:r>
    <w:r>
      <w:rPr>
        <w:i/>
        <w:sz w:val="18"/>
        <w:szCs w:val="18"/>
      </w:rPr>
      <w:t>t</w:t>
    </w:r>
    <w:r>
      <w:rPr>
        <w:i/>
        <w:spacing w:val="1"/>
        <w:sz w:val="18"/>
        <w:szCs w:val="18"/>
      </w:rPr>
      <w:t>a</w:t>
    </w:r>
    <w:r>
      <w:rPr>
        <w:i/>
        <w:spacing w:val="-1"/>
        <w:sz w:val="18"/>
        <w:szCs w:val="18"/>
      </w:rPr>
      <w:t>k</w:t>
    </w:r>
    <w:r>
      <w:rPr>
        <w:i/>
        <w:spacing w:val="1"/>
        <w:sz w:val="18"/>
        <w:szCs w:val="18"/>
      </w:rPr>
      <w:t>n</w:t>
    </w:r>
    <w:r>
      <w:rPr>
        <w:i/>
        <w:spacing w:val="-1"/>
        <w:sz w:val="18"/>
        <w:szCs w:val="18"/>
      </w:rPr>
      <w:t>y</w:t>
    </w:r>
    <w:r>
      <w:rPr>
        <w:i/>
        <w:sz w:val="18"/>
        <w:szCs w:val="18"/>
      </w:rPr>
      <w:t>a</w:t>
    </w:r>
    <w:proofErr w:type="spellEnd"/>
    <w:r>
      <w:rPr>
        <w:i/>
        <w:spacing w:val="1"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m</w:t>
    </w:r>
    <w:r>
      <w:rPr>
        <w:i/>
        <w:spacing w:val="-1"/>
        <w:sz w:val="18"/>
        <w:szCs w:val="18"/>
      </w:rPr>
      <w:t>e</w:t>
    </w:r>
    <w:r>
      <w:rPr>
        <w:i/>
        <w:sz w:val="18"/>
        <w:szCs w:val="18"/>
      </w:rPr>
      <w:t>r</w:t>
    </w:r>
    <w:r>
      <w:rPr>
        <w:i/>
        <w:spacing w:val="1"/>
        <w:sz w:val="18"/>
        <w:szCs w:val="18"/>
      </w:rPr>
      <w:t>u</w:t>
    </w:r>
    <w:r>
      <w:rPr>
        <w:i/>
        <w:spacing w:val="-1"/>
        <w:sz w:val="18"/>
        <w:szCs w:val="18"/>
      </w:rPr>
      <w:t>p</w:t>
    </w:r>
    <w:r>
      <w:rPr>
        <w:i/>
        <w:spacing w:val="1"/>
        <w:sz w:val="18"/>
        <w:szCs w:val="18"/>
      </w:rPr>
      <w:t>a</w:t>
    </w:r>
    <w:r>
      <w:rPr>
        <w:i/>
        <w:spacing w:val="-1"/>
        <w:sz w:val="18"/>
        <w:szCs w:val="18"/>
      </w:rPr>
      <w:t>ka</w:t>
    </w:r>
    <w:r>
      <w:rPr>
        <w:i/>
        <w:sz w:val="18"/>
        <w:szCs w:val="18"/>
      </w:rPr>
      <w:t>n</w:t>
    </w:r>
    <w:proofErr w:type="spellEnd"/>
    <w:r>
      <w:rPr>
        <w:i/>
        <w:spacing w:val="1"/>
        <w:sz w:val="18"/>
        <w:szCs w:val="18"/>
      </w:rPr>
      <w:t xml:space="preserve"> </w:t>
    </w:r>
    <w:proofErr w:type="spellStart"/>
    <w:r>
      <w:rPr>
        <w:i/>
        <w:spacing w:val="1"/>
        <w:sz w:val="18"/>
        <w:szCs w:val="18"/>
      </w:rPr>
      <w:t>a</w:t>
    </w:r>
    <w:r>
      <w:rPr>
        <w:i/>
        <w:spacing w:val="-2"/>
        <w:sz w:val="18"/>
        <w:szCs w:val="18"/>
      </w:rPr>
      <w:t>l</w:t>
    </w:r>
    <w:r>
      <w:rPr>
        <w:i/>
        <w:spacing w:val="1"/>
        <w:sz w:val="18"/>
        <w:szCs w:val="18"/>
      </w:rPr>
      <w:t>a</w:t>
    </w:r>
    <w:r>
      <w:rPr>
        <w:i/>
        <w:sz w:val="18"/>
        <w:szCs w:val="18"/>
      </w:rPr>
      <w:t>t</w:t>
    </w:r>
    <w:proofErr w:type="spellEnd"/>
    <w:r>
      <w:rPr>
        <w:i/>
        <w:spacing w:val="-1"/>
        <w:sz w:val="18"/>
        <w:szCs w:val="18"/>
      </w:rPr>
      <w:t xml:space="preserve"> </w:t>
    </w:r>
    <w:proofErr w:type="spellStart"/>
    <w:r>
      <w:rPr>
        <w:i/>
        <w:spacing w:val="1"/>
        <w:sz w:val="18"/>
        <w:szCs w:val="18"/>
      </w:rPr>
      <w:t>bu</w:t>
    </w:r>
    <w:r>
      <w:rPr>
        <w:i/>
        <w:spacing w:val="-1"/>
        <w:sz w:val="18"/>
        <w:szCs w:val="18"/>
      </w:rPr>
      <w:t>k</w:t>
    </w:r>
    <w:r>
      <w:rPr>
        <w:i/>
        <w:sz w:val="18"/>
        <w:szCs w:val="18"/>
      </w:rPr>
      <w:t>ti</w:t>
    </w:r>
    <w:proofErr w:type="spellEnd"/>
    <w:r>
      <w:rPr>
        <w:i/>
        <w:spacing w:val="-1"/>
        <w:sz w:val="18"/>
        <w:szCs w:val="18"/>
      </w:rPr>
      <w:t xml:space="preserve"> </w:t>
    </w:r>
    <w:proofErr w:type="spellStart"/>
    <w:r>
      <w:rPr>
        <w:i/>
        <w:spacing w:val="-1"/>
        <w:sz w:val="18"/>
        <w:szCs w:val="18"/>
      </w:rPr>
      <w:t>h</w:t>
    </w:r>
    <w:r>
      <w:rPr>
        <w:i/>
        <w:spacing w:val="4"/>
        <w:sz w:val="18"/>
        <w:szCs w:val="18"/>
      </w:rPr>
      <w:t>u</w:t>
    </w:r>
    <w:r>
      <w:rPr>
        <w:i/>
        <w:spacing w:val="-1"/>
        <w:sz w:val="18"/>
        <w:szCs w:val="18"/>
      </w:rPr>
      <w:t>k</w:t>
    </w:r>
    <w:r>
      <w:rPr>
        <w:i/>
        <w:spacing w:val="1"/>
        <w:sz w:val="18"/>
        <w:szCs w:val="18"/>
      </w:rPr>
      <w:t>u</w:t>
    </w:r>
    <w:r>
      <w:rPr>
        <w:i/>
        <w:sz w:val="18"/>
        <w:szCs w:val="18"/>
      </w:rPr>
      <w:t>m</w:t>
    </w:r>
    <w:proofErr w:type="spellEnd"/>
    <w:r>
      <w:rPr>
        <w:i/>
        <w:sz w:val="18"/>
        <w:szCs w:val="18"/>
      </w:rPr>
      <w:t xml:space="preserve"> y</w:t>
    </w:r>
    <w:r>
      <w:rPr>
        <w:i/>
        <w:spacing w:val="1"/>
        <w:sz w:val="18"/>
        <w:szCs w:val="18"/>
      </w:rPr>
      <w:t>a</w:t>
    </w:r>
    <w:r>
      <w:rPr>
        <w:i/>
        <w:spacing w:val="-1"/>
        <w:sz w:val="18"/>
        <w:szCs w:val="18"/>
      </w:rPr>
      <w:t>n</w:t>
    </w:r>
    <w:r>
      <w:rPr>
        <w:i/>
        <w:sz w:val="18"/>
        <w:szCs w:val="18"/>
      </w:rPr>
      <w:t>g</w:t>
    </w:r>
    <w:r>
      <w:rPr>
        <w:i/>
        <w:spacing w:val="1"/>
        <w:sz w:val="18"/>
        <w:szCs w:val="18"/>
      </w:rPr>
      <w:t xml:space="preserve"> </w:t>
    </w:r>
    <w:proofErr w:type="spellStart"/>
    <w:r>
      <w:rPr>
        <w:i/>
        <w:spacing w:val="-3"/>
        <w:sz w:val="18"/>
        <w:szCs w:val="18"/>
      </w:rPr>
      <w:t>s</w:t>
    </w:r>
    <w:r>
      <w:rPr>
        <w:i/>
        <w:spacing w:val="1"/>
        <w:sz w:val="18"/>
        <w:szCs w:val="18"/>
      </w:rPr>
      <w:t>ah</w:t>
    </w:r>
    <w:proofErr w:type="spellEnd"/>
    <w:r>
      <w:rPr>
        <w:i/>
        <w:spacing w:val="-2"/>
        <w:sz w:val="18"/>
        <w:szCs w:val="18"/>
      </w:rPr>
      <w:t>.</w:t>
    </w:r>
    <w:r>
      <w:rPr>
        <w:i/>
        <w:sz w:val="18"/>
        <w:szCs w:val="18"/>
      </w:rPr>
      <w:t>”</w:t>
    </w:r>
  </w:p>
  <w:p w14:paraId="4DC71067" w14:textId="77777777" w:rsidR="00503BF2" w:rsidRDefault="00503BF2" w:rsidP="00503BF2">
    <w:pPr>
      <w:spacing w:line="200" w:lineRule="exact"/>
      <w:ind w:left="166"/>
      <w:rPr>
        <w:sz w:val="18"/>
        <w:szCs w:val="18"/>
      </w:rPr>
    </w:pPr>
    <w:r>
      <w:rPr>
        <w:rFonts w:ascii="MS UI Gothic" w:eastAsia="MS UI Gothic" w:hAnsi="MS UI Gothic" w:cs="MS UI Gothic"/>
        <w:w w:val="78"/>
        <w:sz w:val="18"/>
        <w:szCs w:val="18"/>
      </w:rPr>
      <w:t xml:space="preserve">✓    </w:t>
    </w:r>
    <w:r>
      <w:rPr>
        <w:rFonts w:ascii="MS UI Gothic" w:eastAsia="MS UI Gothic" w:hAnsi="MS UI Gothic" w:cs="MS UI Gothic"/>
        <w:spacing w:val="5"/>
        <w:w w:val="78"/>
        <w:sz w:val="18"/>
        <w:szCs w:val="18"/>
      </w:rPr>
      <w:t xml:space="preserve"> </w:t>
    </w:r>
    <w:proofErr w:type="spellStart"/>
    <w:r>
      <w:rPr>
        <w:sz w:val="18"/>
        <w:szCs w:val="18"/>
      </w:rPr>
      <w:t>D</w:t>
    </w:r>
    <w:r>
      <w:rPr>
        <w:spacing w:val="1"/>
        <w:sz w:val="18"/>
        <w:szCs w:val="18"/>
      </w:rPr>
      <w:t>o</w:t>
    </w:r>
    <w:r>
      <w:rPr>
        <w:spacing w:val="-1"/>
        <w:sz w:val="18"/>
        <w:szCs w:val="18"/>
      </w:rPr>
      <w:t>k</w:t>
    </w:r>
    <w:r>
      <w:rPr>
        <w:spacing w:val="1"/>
        <w:sz w:val="18"/>
        <w:szCs w:val="18"/>
      </w:rPr>
      <w:t>u</w:t>
    </w:r>
    <w:r>
      <w:rPr>
        <w:spacing w:val="-3"/>
        <w:sz w:val="18"/>
        <w:szCs w:val="18"/>
      </w:rPr>
      <w:t>m</w:t>
    </w:r>
    <w:r>
      <w:rPr>
        <w:spacing w:val="-1"/>
        <w:sz w:val="18"/>
        <w:szCs w:val="18"/>
      </w:rPr>
      <w:t>e</w:t>
    </w:r>
    <w:r>
      <w:rPr>
        <w:sz w:val="18"/>
        <w:szCs w:val="18"/>
      </w:rPr>
      <w:t>n</w:t>
    </w:r>
    <w:proofErr w:type="spellEnd"/>
    <w:r>
      <w:rPr>
        <w:spacing w:val="1"/>
        <w:sz w:val="18"/>
        <w:szCs w:val="18"/>
      </w:rPr>
      <w:t xml:space="preserve"> </w:t>
    </w:r>
    <w:proofErr w:type="spellStart"/>
    <w:r>
      <w:rPr>
        <w:sz w:val="18"/>
        <w:szCs w:val="18"/>
      </w:rPr>
      <w:t>i</w:t>
    </w:r>
    <w:r>
      <w:rPr>
        <w:spacing w:val="1"/>
        <w:sz w:val="18"/>
        <w:szCs w:val="18"/>
      </w:rPr>
      <w:t>n</w:t>
    </w:r>
    <w:r>
      <w:rPr>
        <w:sz w:val="18"/>
        <w:szCs w:val="18"/>
      </w:rPr>
      <w:t>i</w:t>
    </w:r>
    <w:proofErr w:type="spellEnd"/>
    <w:r>
      <w:rPr>
        <w:spacing w:val="1"/>
        <w:sz w:val="18"/>
        <w:szCs w:val="18"/>
      </w:rPr>
      <w:t xml:space="preserve"> </w:t>
    </w:r>
    <w:proofErr w:type="spellStart"/>
    <w:r>
      <w:rPr>
        <w:sz w:val="18"/>
        <w:szCs w:val="18"/>
      </w:rPr>
      <w:t>tel</w:t>
    </w:r>
    <w:r>
      <w:rPr>
        <w:spacing w:val="-1"/>
        <w:sz w:val="18"/>
        <w:szCs w:val="18"/>
      </w:rPr>
      <w:t>a</w:t>
    </w:r>
    <w:r>
      <w:rPr>
        <w:sz w:val="18"/>
        <w:szCs w:val="18"/>
      </w:rPr>
      <w:t>h</w:t>
    </w:r>
    <w:proofErr w:type="spellEnd"/>
    <w:r>
      <w:rPr>
        <w:spacing w:val="1"/>
        <w:sz w:val="18"/>
        <w:szCs w:val="18"/>
      </w:rPr>
      <w:t xml:space="preserve"> </w:t>
    </w:r>
    <w:proofErr w:type="spellStart"/>
    <w:r>
      <w:rPr>
        <w:spacing w:val="-1"/>
        <w:sz w:val="18"/>
        <w:szCs w:val="18"/>
      </w:rPr>
      <w:t>d</w:t>
    </w:r>
    <w:r>
      <w:rPr>
        <w:sz w:val="18"/>
        <w:szCs w:val="18"/>
      </w:rPr>
      <w:t>i</w:t>
    </w:r>
    <w:r>
      <w:rPr>
        <w:spacing w:val="1"/>
        <w:sz w:val="18"/>
        <w:szCs w:val="18"/>
      </w:rPr>
      <w:t>t</w:t>
    </w:r>
    <w:r>
      <w:rPr>
        <w:spacing w:val="-1"/>
        <w:sz w:val="18"/>
        <w:szCs w:val="18"/>
      </w:rPr>
      <w:t>an</w:t>
    </w:r>
    <w:r>
      <w:rPr>
        <w:spacing w:val="1"/>
        <w:sz w:val="18"/>
        <w:szCs w:val="18"/>
      </w:rPr>
      <w:t>d</w:t>
    </w:r>
    <w:r>
      <w:rPr>
        <w:spacing w:val="-1"/>
        <w:sz w:val="18"/>
        <w:szCs w:val="18"/>
      </w:rPr>
      <w:t>a</w:t>
    </w:r>
    <w:r>
      <w:rPr>
        <w:sz w:val="18"/>
        <w:szCs w:val="18"/>
      </w:rPr>
      <w:t>ta</w:t>
    </w:r>
    <w:r>
      <w:rPr>
        <w:spacing w:val="1"/>
        <w:sz w:val="18"/>
        <w:szCs w:val="18"/>
      </w:rPr>
      <w:t>n</w:t>
    </w:r>
    <w:r>
      <w:rPr>
        <w:spacing w:val="-1"/>
        <w:sz w:val="18"/>
        <w:szCs w:val="18"/>
      </w:rPr>
      <w:t>ga</w:t>
    </w:r>
    <w:r>
      <w:rPr>
        <w:spacing w:val="1"/>
        <w:sz w:val="18"/>
        <w:szCs w:val="18"/>
      </w:rPr>
      <w:t>n</w:t>
    </w:r>
    <w:r>
      <w:rPr>
        <w:sz w:val="18"/>
        <w:szCs w:val="18"/>
      </w:rPr>
      <w:t>i</w:t>
    </w:r>
    <w:proofErr w:type="spellEnd"/>
    <w:r>
      <w:rPr>
        <w:spacing w:val="1"/>
        <w:sz w:val="18"/>
        <w:szCs w:val="18"/>
      </w:rPr>
      <w:t xml:space="preserve"> </w:t>
    </w:r>
    <w:proofErr w:type="spellStart"/>
    <w:r>
      <w:rPr>
        <w:sz w:val="18"/>
        <w:szCs w:val="18"/>
      </w:rPr>
      <w:t>s</w:t>
    </w:r>
    <w:r>
      <w:rPr>
        <w:spacing w:val="-1"/>
        <w:sz w:val="18"/>
        <w:szCs w:val="18"/>
      </w:rPr>
      <w:t>eca</w:t>
    </w:r>
    <w:r>
      <w:rPr>
        <w:sz w:val="18"/>
        <w:szCs w:val="18"/>
      </w:rPr>
      <w:t>ra</w:t>
    </w:r>
    <w:proofErr w:type="spellEnd"/>
    <w:r>
      <w:rPr>
        <w:sz w:val="18"/>
        <w:szCs w:val="18"/>
      </w:rPr>
      <w:t xml:space="preserve"> </w:t>
    </w:r>
    <w:proofErr w:type="spellStart"/>
    <w:r>
      <w:rPr>
        <w:spacing w:val="-1"/>
        <w:sz w:val="18"/>
        <w:szCs w:val="18"/>
      </w:rPr>
      <w:t>e</w:t>
    </w:r>
    <w:r>
      <w:rPr>
        <w:sz w:val="18"/>
        <w:szCs w:val="18"/>
      </w:rPr>
      <w:t>l</w:t>
    </w:r>
    <w:r>
      <w:rPr>
        <w:spacing w:val="2"/>
        <w:sz w:val="18"/>
        <w:szCs w:val="18"/>
      </w:rPr>
      <w:t>e</w:t>
    </w:r>
    <w:r>
      <w:rPr>
        <w:spacing w:val="-1"/>
        <w:sz w:val="18"/>
        <w:szCs w:val="18"/>
      </w:rPr>
      <w:t>k</w:t>
    </w:r>
    <w:r>
      <w:rPr>
        <w:sz w:val="18"/>
        <w:szCs w:val="18"/>
      </w:rPr>
      <w:t>tr</w:t>
    </w:r>
    <w:r>
      <w:rPr>
        <w:spacing w:val="1"/>
        <w:sz w:val="18"/>
        <w:szCs w:val="18"/>
      </w:rPr>
      <w:t>on</w:t>
    </w:r>
    <w:r>
      <w:rPr>
        <w:sz w:val="18"/>
        <w:szCs w:val="18"/>
      </w:rPr>
      <w:t>ik</w:t>
    </w:r>
    <w:proofErr w:type="spellEnd"/>
    <w:r>
      <w:rPr>
        <w:spacing w:val="-1"/>
        <w:sz w:val="18"/>
        <w:szCs w:val="18"/>
      </w:rPr>
      <w:t xml:space="preserve"> </w:t>
    </w:r>
    <w:proofErr w:type="spellStart"/>
    <w:r>
      <w:rPr>
        <w:spacing w:val="-3"/>
        <w:sz w:val="18"/>
        <w:szCs w:val="18"/>
      </w:rPr>
      <w:t>m</w:t>
    </w:r>
    <w:r>
      <w:rPr>
        <w:spacing w:val="-1"/>
        <w:sz w:val="18"/>
        <w:szCs w:val="18"/>
      </w:rPr>
      <w:t>e</w:t>
    </w:r>
    <w:r>
      <w:rPr>
        <w:spacing w:val="1"/>
        <w:sz w:val="18"/>
        <w:szCs w:val="18"/>
      </w:rPr>
      <w:t>ng</w:t>
    </w:r>
    <w:r>
      <w:rPr>
        <w:spacing w:val="-1"/>
        <w:sz w:val="18"/>
        <w:szCs w:val="18"/>
      </w:rPr>
      <w:t>g</w:t>
    </w:r>
    <w:r>
      <w:rPr>
        <w:spacing w:val="1"/>
        <w:sz w:val="18"/>
        <w:szCs w:val="18"/>
      </w:rPr>
      <w:t>un</w:t>
    </w:r>
    <w:r>
      <w:rPr>
        <w:spacing w:val="-1"/>
        <w:sz w:val="18"/>
        <w:szCs w:val="18"/>
      </w:rPr>
      <w:t>aka</w:t>
    </w:r>
    <w:r>
      <w:rPr>
        <w:sz w:val="18"/>
        <w:szCs w:val="18"/>
      </w:rPr>
      <w:t>n</w:t>
    </w:r>
    <w:proofErr w:type="spellEnd"/>
    <w:r>
      <w:rPr>
        <w:spacing w:val="7"/>
        <w:sz w:val="18"/>
        <w:szCs w:val="18"/>
      </w:rPr>
      <w:t xml:space="preserve"> </w:t>
    </w:r>
    <w:proofErr w:type="spellStart"/>
    <w:r>
      <w:rPr>
        <w:b/>
        <w:sz w:val="18"/>
        <w:szCs w:val="18"/>
      </w:rPr>
      <w:t>s</w:t>
    </w:r>
    <w:r>
      <w:rPr>
        <w:b/>
        <w:spacing w:val="-1"/>
        <w:sz w:val="18"/>
        <w:szCs w:val="18"/>
      </w:rPr>
      <w:t>er</w:t>
    </w:r>
    <w:r>
      <w:rPr>
        <w:b/>
        <w:sz w:val="18"/>
        <w:szCs w:val="18"/>
      </w:rPr>
      <w:t>tif</w:t>
    </w:r>
    <w:r>
      <w:rPr>
        <w:b/>
        <w:spacing w:val="3"/>
        <w:sz w:val="18"/>
        <w:szCs w:val="18"/>
      </w:rPr>
      <w:t>i</w:t>
    </w:r>
    <w:r>
      <w:rPr>
        <w:b/>
        <w:spacing w:val="-4"/>
        <w:sz w:val="18"/>
        <w:szCs w:val="18"/>
      </w:rPr>
      <w:t>k</w:t>
    </w:r>
    <w:r>
      <w:rPr>
        <w:b/>
        <w:spacing w:val="-1"/>
        <w:sz w:val="18"/>
        <w:szCs w:val="18"/>
      </w:rPr>
      <w:t>a</w:t>
    </w:r>
    <w:r>
      <w:rPr>
        <w:b/>
        <w:sz w:val="18"/>
        <w:szCs w:val="18"/>
      </w:rPr>
      <w:t>t</w:t>
    </w:r>
    <w:proofErr w:type="spellEnd"/>
    <w:r>
      <w:rPr>
        <w:b/>
        <w:spacing w:val="1"/>
        <w:sz w:val="18"/>
        <w:szCs w:val="18"/>
      </w:rPr>
      <w:t xml:space="preserve"> </w:t>
    </w:r>
    <w:proofErr w:type="spellStart"/>
    <w:r>
      <w:rPr>
        <w:b/>
        <w:spacing w:val="-1"/>
        <w:sz w:val="18"/>
        <w:szCs w:val="18"/>
      </w:rPr>
      <w:t>e</w:t>
    </w:r>
    <w:r>
      <w:rPr>
        <w:b/>
        <w:spacing w:val="3"/>
        <w:sz w:val="18"/>
        <w:szCs w:val="18"/>
      </w:rPr>
      <w:t>l</w:t>
    </w:r>
    <w:r>
      <w:rPr>
        <w:b/>
        <w:spacing w:val="1"/>
        <w:sz w:val="18"/>
        <w:szCs w:val="18"/>
      </w:rPr>
      <w:t>e</w:t>
    </w:r>
    <w:r>
      <w:rPr>
        <w:b/>
        <w:spacing w:val="-4"/>
        <w:sz w:val="18"/>
        <w:szCs w:val="18"/>
      </w:rPr>
      <w:t>k</w:t>
    </w:r>
    <w:r>
      <w:rPr>
        <w:b/>
        <w:spacing w:val="2"/>
        <w:sz w:val="18"/>
        <w:szCs w:val="18"/>
      </w:rPr>
      <w:t>t</w:t>
    </w:r>
    <w:r>
      <w:rPr>
        <w:b/>
        <w:spacing w:val="-1"/>
        <w:sz w:val="18"/>
        <w:szCs w:val="18"/>
      </w:rPr>
      <w:t>r</w:t>
    </w:r>
    <w:r>
      <w:rPr>
        <w:b/>
        <w:spacing w:val="1"/>
        <w:sz w:val="18"/>
        <w:szCs w:val="18"/>
      </w:rPr>
      <w:t>o</w:t>
    </w:r>
    <w:r>
      <w:rPr>
        <w:b/>
        <w:spacing w:val="-2"/>
        <w:sz w:val="18"/>
        <w:szCs w:val="18"/>
      </w:rPr>
      <w:t>n</w:t>
    </w:r>
    <w:r>
      <w:rPr>
        <w:b/>
        <w:spacing w:val="3"/>
        <w:sz w:val="18"/>
        <w:szCs w:val="18"/>
      </w:rPr>
      <w:t>i</w:t>
    </w:r>
    <w:r>
      <w:rPr>
        <w:b/>
        <w:sz w:val="18"/>
        <w:szCs w:val="18"/>
      </w:rPr>
      <w:t>k</w:t>
    </w:r>
    <w:proofErr w:type="spellEnd"/>
    <w:r>
      <w:rPr>
        <w:b/>
        <w:spacing w:val="1"/>
        <w:sz w:val="18"/>
        <w:szCs w:val="18"/>
      </w:rPr>
      <w:t xml:space="preserve"> </w:t>
    </w:r>
    <w:r>
      <w:rPr>
        <w:spacing w:val="-1"/>
        <w:sz w:val="18"/>
        <w:szCs w:val="18"/>
      </w:rPr>
      <w:t>ya</w:t>
    </w:r>
    <w:r>
      <w:rPr>
        <w:spacing w:val="1"/>
        <w:sz w:val="18"/>
        <w:szCs w:val="18"/>
      </w:rPr>
      <w:t>n</w:t>
    </w:r>
    <w:r>
      <w:rPr>
        <w:sz w:val="18"/>
        <w:szCs w:val="18"/>
      </w:rPr>
      <w:t>g</w:t>
    </w:r>
    <w:r>
      <w:rPr>
        <w:spacing w:val="-1"/>
        <w:sz w:val="18"/>
        <w:szCs w:val="18"/>
      </w:rPr>
      <w:t xml:space="preserve"> </w:t>
    </w:r>
    <w:r>
      <w:rPr>
        <w:spacing w:val="1"/>
        <w:sz w:val="18"/>
        <w:szCs w:val="18"/>
      </w:rPr>
      <w:t>d</w:t>
    </w:r>
    <w:r>
      <w:rPr>
        <w:sz w:val="18"/>
        <w:szCs w:val="18"/>
      </w:rPr>
      <w:t>i</w:t>
    </w:r>
    <w:r>
      <w:rPr>
        <w:spacing w:val="1"/>
        <w:sz w:val="18"/>
        <w:szCs w:val="18"/>
      </w:rPr>
      <w:t xml:space="preserve"> </w:t>
    </w:r>
    <w:proofErr w:type="spellStart"/>
    <w:r>
      <w:rPr>
        <w:sz w:val="18"/>
        <w:szCs w:val="18"/>
      </w:rPr>
      <w:t>ter</w:t>
    </w:r>
    <w:r>
      <w:rPr>
        <w:spacing w:val="1"/>
        <w:sz w:val="18"/>
        <w:szCs w:val="18"/>
      </w:rPr>
      <w:t>b</w:t>
    </w:r>
    <w:r>
      <w:rPr>
        <w:spacing w:val="-2"/>
        <w:sz w:val="18"/>
        <w:szCs w:val="18"/>
      </w:rPr>
      <w:t>i</w:t>
    </w:r>
    <w:r>
      <w:rPr>
        <w:sz w:val="18"/>
        <w:szCs w:val="18"/>
      </w:rPr>
      <w:t>t</w:t>
    </w:r>
    <w:r>
      <w:rPr>
        <w:spacing w:val="-1"/>
        <w:sz w:val="18"/>
        <w:szCs w:val="18"/>
      </w:rPr>
      <w:t>ka</w:t>
    </w:r>
    <w:r>
      <w:rPr>
        <w:sz w:val="18"/>
        <w:szCs w:val="18"/>
      </w:rPr>
      <w:t>n</w:t>
    </w:r>
    <w:proofErr w:type="spellEnd"/>
    <w:r>
      <w:rPr>
        <w:spacing w:val="3"/>
        <w:sz w:val="18"/>
        <w:szCs w:val="18"/>
      </w:rPr>
      <w:t xml:space="preserve"> </w:t>
    </w:r>
    <w:proofErr w:type="spellStart"/>
    <w:r>
      <w:rPr>
        <w:b/>
        <w:spacing w:val="2"/>
        <w:sz w:val="18"/>
        <w:szCs w:val="18"/>
      </w:rPr>
      <w:t>B</w:t>
    </w:r>
    <w:r>
      <w:rPr>
        <w:b/>
        <w:spacing w:val="1"/>
        <w:sz w:val="18"/>
        <w:szCs w:val="18"/>
      </w:rPr>
      <w:t>S</w:t>
    </w:r>
    <w:r>
      <w:rPr>
        <w:b/>
        <w:spacing w:val="-1"/>
        <w:sz w:val="18"/>
        <w:szCs w:val="18"/>
      </w:rPr>
      <w:t>r</w:t>
    </w:r>
    <w:r>
      <w:rPr>
        <w:b/>
        <w:sz w:val="18"/>
        <w:szCs w:val="18"/>
      </w:rPr>
      <w:t>E</w:t>
    </w:r>
    <w:proofErr w:type="spellEnd"/>
    <w:r>
      <w:rPr>
        <w:b/>
        <w:sz w:val="18"/>
        <w:szCs w:val="18"/>
      </w:rPr>
      <w:t>.</w:t>
    </w:r>
  </w:p>
  <w:p w14:paraId="68CD2671" w14:textId="77777777" w:rsidR="00503BF2" w:rsidRDefault="00503BF2" w:rsidP="00503BF2">
    <w:pPr>
      <w:spacing w:line="200" w:lineRule="exact"/>
      <w:ind w:left="166"/>
      <w:rPr>
        <w:sz w:val="18"/>
        <w:szCs w:val="18"/>
      </w:rPr>
    </w:pPr>
    <w:r>
      <w:rPr>
        <w:rFonts w:ascii="MS UI Gothic" w:eastAsia="MS UI Gothic" w:hAnsi="MS UI Gothic" w:cs="MS UI Gothic"/>
        <w:w w:val="78"/>
        <w:sz w:val="18"/>
        <w:szCs w:val="18"/>
      </w:rPr>
      <w:t xml:space="preserve">✓    </w:t>
    </w:r>
    <w:r>
      <w:rPr>
        <w:rFonts w:ascii="MS UI Gothic" w:eastAsia="MS UI Gothic" w:hAnsi="MS UI Gothic" w:cs="MS UI Gothic"/>
        <w:spacing w:val="5"/>
        <w:w w:val="78"/>
        <w:sz w:val="18"/>
        <w:szCs w:val="18"/>
      </w:rPr>
      <w:t xml:space="preserve"> </w:t>
    </w:r>
    <w:r>
      <w:rPr>
        <w:spacing w:val="1"/>
        <w:sz w:val="18"/>
        <w:szCs w:val="18"/>
      </w:rPr>
      <w:t>Su</w:t>
    </w:r>
    <w:r>
      <w:rPr>
        <w:sz w:val="18"/>
        <w:szCs w:val="18"/>
      </w:rPr>
      <w:t>r</w:t>
    </w:r>
    <w:r>
      <w:rPr>
        <w:spacing w:val="-1"/>
        <w:sz w:val="18"/>
        <w:szCs w:val="18"/>
      </w:rPr>
      <w:t>a</w:t>
    </w:r>
    <w:r>
      <w:rPr>
        <w:sz w:val="18"/>
        <w:szCs w:val="18"/>
      </w:rPr>
      <w:t>t</w:t>
    </w:r>
    <w:r>
      <w:rPr>
        <w:spacing w:val="1"/>
        <w:sz w:val="18"/>
        <w:szCs w:val="18"/>
      </w:rPr>
      <w:t xml:space="preserve"> </w:t>
    </w:r>
    <w:proofErr w:type="spellStart"/>
    <w:r>
      <w:rPr>
        <w:spacing w:val="-2"/>
        <w:sz w:val="18"/>
        <w:szCs w:val="18"/>
      </w:rPr>
      <w:t>i</w:t>
    </w:r>
    <w:r>
      <w:rPr>
        <w:spacing w:val="1"/>
        <w:sz w:val="18"/>
        <w:szCs w:val="18"/>
      </w:rPr>
      <w:t>n</w:t>
    </w:r>
    <w:r>
      <w:rPr>
        <w:sz w:val="18"/>
        <w:szCs w:val="18"/>
      </w:rPr>
      <w:t>i</w:t>
    </w:r>
    <w:proofErr w:type="spellEnd"/>
    <w:r>
      <w:rPr>
        <w:spacing w:val="1"/>
        <w:sz w:val="18"/>
        <w:szCs w:val="18"/>
      </w:rPr>
      <w:t xml:space="preserve"> </w:t>
    </w:r>
    <w:proofErr w:type="spellStart"/>
    <w:r>
      <w:rPr>
        <w:spacing w:val="1"/>
        <w:sz w:val="18"/>
        <w:szCs w:val="18"/>
      </w:rPr>
      <w:t>d</w:t>
    </w:r>
    <w:r>
      <w:rPr>
        <w:spacing w:val="-3"/>
        <w:sz w:val="18"/>
        <w:szCs w:val="18"/>
      </w:rPr>
      <w:t>a</w:t>
    </w:r>
    <w:r>
      <w:rPr>
        <w:spacing w:val="1"/>
        <w:sz w:val="18"/>
        <w:szCs w:val="18"/>
      </w:rPr>
      <w:t>p</w:t>
    </w:r>
    <w:r>
      <w:rPr>
        <w:spacing w:val="-1"/>
        <w:sz w:val="18"/>
        <w:szCs w:val="18"/>
      </w:rPr>
      <w:t>a</w:t>
    </w:r>
    <w:r>
      <w:rPr>
        <w:sz w:val="18"/>
        <w:szCs w:val="18"/>
      </w:rPr>
      <w:t>t</w:t>
    </w:r>
    <w:proofErr w:type="spellEnd"/>
    <w:r>
      <w:rPr>
        <w:spacing w:val="3"/>
        <w:sz w:val="18"/>
        <w:szCs w:val="18"/>
      </w:rPr>
      <w:t xml:space="preserve"> </w:t>
    </w:r>
    <w:proofErr w:type="spellStart"/>
    <w:r>
      <w:rPr>
        <w:spacing w:val="1"/>
        <w:sz w:val="18"/>
        <w:szCs w:val="18"/>
      </w:rPr>
      <w:t>d</w:t>
    </w:r>
    <w:r>
      <w:rPr>
        <w:spacing w:val="-2"/>
        <w:sz w:val="18"/>
        <w:szCs w:val="18"/>
      </w:rPr>
      <w:t>i</w:t>
    </w:r>
    <w:r>
      <w:rPr>
        <w:spacing w:val="1"/>
        <w:sz w:val="18"/>
        <w:szCs w:val="18"/>
      </w:rPr>
      <w:t>bu</w:t>
    </w:r>
    <w:r>
      <w:rPr>
        <w:spacing w:val="-1"/>
        <w:sz w:val="18"/>
        <w:szCs w:val="18"/>
      </w:rPr>
      <w:t>k</w:t>
    </w:r>
    <w:r>
      <w:rPr>
        <w:sz w:val="18"/>
        <w:szCs w:val="18"/>
      </w:rPr>
      <w:t>t</w:t>
    </w:r>
    <w:r>
      <w:rPr>
        <w:spacing w:val="1"/>
        <w:sz w:val="18"/>
        <w:szCs w:val="18"/>
      </w:rPr>
      <w:t>i</w:t>
    </w:r>
    <w:r>
      <w:rPr>
        <w:spacing w:val="-1"/>
        <w:sz w:val="18"/>
        <w:szCs w:val="18"/>
      </w:rPr>
      <w:t>ka</w:t>
    </w:r>
    <w:r>
      <w:rPr>
        <w:sz w:val="18"/>
        <w:szCs w:val="18"/>
      </w:rPr>
      <w:t>n</w:t>
    </w:r>
    <w:proofErr w:type="spellEnd"/>
    <w:r>
      <w:rPr>
        <w:spacing w:val="1"/>
        <w:sz w:val="18"/>
        <w:szCs w:val="18"/>
      </w:rPr>
      <w:t xml:space="preserve"> </w:t>
    </w:r>
    <w:proofErr w:type="spellStart"/>
    <w:r>
      <w:rPr>
        <w:spacing w:val="-1"/>
        <w:sz w:val="18"/>
        <w:szCs w:val="18"/>
      </w:rPr>
      <w:t>kea</w:t>
    </w:r>
    <w:r>
      <w:rPr>
        <w:sz w:val="18"/>
        <w:szCs w:val="18"/>
      </w:rPr>
      <w:t>slia</w:t>
    </w:r>
    <w:r>
      <w:rPr>
        <w:spacing w:val="1"/>
        <w:sz w:val="18"/>
        <w:szCs w:val="18"/>
      </w:rPr>
      <w:t>nn</w:t>
    </w:r>
    <w:r>
      <w:rPr>
        <w:spacing w:val="-4"/>
        <w:sz w:val="18"/>
        <w:szCs w:val="18"/>
      </w:rPr>
      <w:t>y</w:t>
    </w:r>
    <w:r>
      <w:rPr>
        <w:sz w:val="18"/>
        <w:szCs w:val="18"/>
      </w:rPr>
      <w:t>a</w:t>
    </w:r>
    <w:proofErr w:type="spellEnd"/>
    <w:r>
      <w:rPr>
        <w:sz w:val="18"/>
        <w:szCs w:val="18"/>
      </w:rPr>
      <w:t xml:space="preserve"> </w:t>
    </w:r>
    <w:proofErr w:type="spellStart"/>
    <w:r>
      <w:rPr>
        <w:spacing w:val="1"/>
        <w:sz w:val="18"/>
        <w:szCs w:val="18"/>
      </w:rPr>
      <w:t>d</w:t>
    </w:r>
    <w:r>
      <w:rPr>
        <w:spacing w:val="-1"/>
        <w:sz w:val="18"/>
        <w:szCs w:val="18"/>
      </w:rPr>
      <w:t>e</w:t>
    </w:r>
    <w:r>
      <w:rPr>
        <w:spacing w:val="1"/>
        <w:sz w:val="18"/>
        <w:szCs w:val="18"/>
      </w:rPr>
      <w:t>n</w:t>
    </w:r>
    <w:r>
      <w:rPr>
        <w:spacing w:val="-1"/>
        <w:sz w:val="18"/>
        <w:szCs w:val="18"/>
      </w:rPr>
      <w:t>ga</w:t>
    </w:r>
    <w:r>
      <w:rPr>
        <w:sz w:val="18"/>
        <w:szCs w:val="18"/>
      </w:rPr>
      <w:t>n</w:t>
    </w:r>
    <w:proofErr w:type="spellEnd"/>
    <w:r>
      <w:rPr>
        <w:spacing w:val="1"/>
        <w:sz w:val="18"/>
        <w:szCs w:val="18"/>
      </w:rPr>
      <w:t xml:space="preserve"> </w:t>
    </w:r>
    <w:proofErr w:type="spellStart"/>
    <w:r>
      <w:rPr>
        <w:sz w:val="18"/>
        <w:szCs w:val="18"/>
      </w:rPr>
      <w:t>ter</w:t>
    </w:r>
    <w:r>
      <w:rPr>
        <w:spacing w:val="1"/>
        <w:sz w:val="18"/>
        <w:szCs w:val="18"/>
      </w:rPr>
      <w:t>d</w:t>
    </w:r>
    <w:r>
      <w:rPr>
        <w:spacing w:val="-1"/>
        <w:sz w:val="18"/>
        <w:szCs w:val="18"/>
      </w:rPr>
      <w:t>a</w:t>
    </w:r>
    <w:r>
      <w:rPr>
        <w:spacing w:val="-2"/>
        <w:sz w:val="18"/>
        <w:szCs w:val="18"/>
      </w:rPr>
      <w:t>f</w:t>
    </w:r>
    <w:r>
      <w:rPr>
        <w:sz w:val="18"/>
        <w:szCs w:val="18"/>
      </w:rPr>
      <w:t>tar</w:t>
    </w:r>
    <w:proofErr w:type="spellEnd"/>
    <w:r>
      <w:rPr>
        <w:sz w:val="18"/>
        <w:szCs w:val="18"/>
      </w:rPr>
      <w:t xml:space="preserve"> </w:t>
    </w:r>
    <w:r>
      <w:rPr>
        <w:spacing w:val="1"/>
        <w:sz w:val="18"/>
        <w:szCs w:val="18"/>
      </w:rPr>
      <w:t>d</w:t>
    </w:r>
    <w:r>
      <w:rPr>
        <w:sz w:val="18"/>
        <w:szCs w:val="18"/>
      </w:rPr>
      <w:t>i</w:t>
    </w:r>
    <w:r>
      <w:rPr>
        <w:spacing w:val="4"/>
        <w:sz w:val="18"/>
        <w:szCs w:val="18"/>
      </w:rPr>
      <w:t xml:space="preserve"> </w:t>
    </w:r>
    <w:hyperlink r:id="rId1"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>t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p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>/</w:t>
      </w:r>
      <w:r>
        <w:rPr>
          <w:sz w:val="18"/>
          <w:szCs w:val="18"/>
        </w:rPr>
        <w:t>/e</w:t>
      </w:r>
      <w:r>
        <w:rPr>
          <w:spacing w:val="-2"/>
          <w:sz w:val="18"/>
          <w:szCs w:val="18"/>
        </w:rPr>
        <w:t>-</w:t>
      </w:r>
      <w:r>
        <w:rPr>
          <w:spacing w:val="1"/>
          <w:sz w:val="18"/>
          <w:szCs w:val="18"/>
        </w:rPr>
        <w:t>o</w:t>
      </w:r>
      <w:r>
        <w:rPr>
          <w:spacing w:val="-2"/>
          <w:sz w:val="18"/>
          <w:szCs w:val="18"/>
        </w:rPr>
        <w:t>ff</w:t>
      </w:r>
      <w:r>
        <w:rPr>
          <w:spacing w:val="3"/>
          <w:sz w:val="18"/>
          <w:szCs w:val="18"/>
        </w:rPr>
        <w:t>i</w:t>
      </w:r>
      <w:r>
        <w:rPr>
          <w:spacing w:val="-1"/>
          <w:sz w:val="18"/>
          <w:szCs w:val="18"/>
        </w:rPr>
        <w:t>ce</w:t>
      </w:r>
      <w:r>
        <w:rPr>
          <w:sz w:val="18"/>
          <w:szCs w:val="18"/>
        </w:rPr>
        <w:t>.s</w:t>
      </w:r>
      <w:r>
        <w:rPr>
          <w:spacing w:val="3"/>
          <w:sz w:val="18"/>
          <w:szCs w:val="18"/>
        </w:rPr>
        <w:t>u</w:t>
      </w:r>
      <w:r>
        <w:rPr>
          <w:spacing w:val="-3"/>
          <w:sz w:val="18"/>
          <w:szCs w:val="18"/>
        </w:rPr>
        <w:t>m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d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pacing w:val="1"/>
          <w:sz w:val="18"/>
          <w:szCs w:val="18"/>
        </w:rPr>
        <w:t>k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b</w:t>
      </w:r>
      <w:r>
        <w:rPr>
          <w:sz w:val="18"/>
          <w:szCs w:val="18"/>
        </w:rPr>
        <w:t>.</w:t>
      </w:r>
      <w:r>
        <w:rPr>
          <w:spacing w:val="-1"/>
          <w:sz w:val="18"/>
          <w:szCs w:val="18"/>
        </w:rPr>
        <w:t>g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.i</w:t>
      </w:r>
      <w:r>
        <w:rPr>
          <w:spacing w:val="4"/>
          <w:sz w:val="18"/>
          <w:szCs w:val="18"/>
        </w:rPr>
        <w:t>d</w:t>
      </w:r>
      <w:r>
        <w:rPr>
          <w:sz w:val="18"/>
          <w:szCs w:val="18"/>
        </w:rPr>
        <w:t>,</w:t>
      </w:r>
      <w:r>
        <w:rPr>
          <w:spacing w:val="-1"/>
          <w:sz w:val="18"/>
          <w:szCs w:val="18"/>
        </w:rPr>
        <w:t xml:space="preserve"> </w:t>
      </w:r>
      <w:proofErr w:type="spellStart"/>
      <w:r>
        <w:rPr>
          <w:spacing w:val="-1"/>
          <w:sz w:val="18"/>
          <w:szCs w:val="18"/>
        </w:rPr>
        <w:t>k</w:t>
      </w:r>
    </w:hyperlink>
    <w:r>
      <w:rPr>
        <w:spacing w:val="1"/>
        <w:sz w:val="18"/>
        <w:szCs w:val="18"/>
      </w:rPr>
      <w:t>od</w:t>
    </w:r>
    <w:r>
      <w:rPr>
        <w:spacing w:val="-1"/>
        <w:sz w:val="18"/>
        <w:szCs w:val="18"/>
      </w:rPr>
      <w:t>e</w:t>
    </w:r>
    <w:proofErr w:type="spellEnd"/>
    <w:r>
      <w:rPr>
        <w:sz w:val="18"/>
        <w:szCs w:val="18"/>
      </w:rPr>
      <w:t>:</w:t>
    </w:r>
    <w:r>
      <w:rPr>
        <w:spacing w:val="-1"/>
        <w:sz w:val="18"/>
        <w:szCs w:val="18"/>
      </w:rPr>
      <w:t xml:space="preserve"> </w:t>
    </w:r>
    <w:r>
      <w:rPr>
        <w:sz w:val="18"/>
        <w:szCs w:val="18"/>
      </w:rPr>
      <w:t>ZD</w:t>
    </w:r>
    <w:r>
      <w:rPr>
        <w:spacing w:val="-2"/>
        <w:sz w:val="18"/>
        <w:szCs w:val="18"/>
      </w:rPr>
      <w:t>L</w:t>
    </w:r>
    <w:r>
      <w:rPr>
        <w:sz w:val="18"/>
        <w:szCs w:val="18"/>
      </w:rPr>
      <w:t>KM</w:t>
    </w:r>
    <w:r>
      <w:rPr>
        <w:spacing w:val="1"/>
        <w:sz w:val="18"/>
        <w:szCs w:val="18"/>
      </w:rPr>
      <w:t>W</w:t>
    </w:r>
    <w:r>
      <w:rPr>
        <w:sz w:val="18"/>
        <w:szCs w:val="18"/>
      </w:rPr>
      <w:t>U1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43BE3" w14:textId="77777777" w:rsidR="00306DCC" w:rsidRDefault="00306DCC" w:rsidP="00503BF2">
      <w:r>
        <w:separator/>
      </w:r>
    </w:p>
  </w:footnote>
  <w:footnote w:type="continuationSeparator" w:id="0">
    <w:p w14:paraId="0AE62623" w14:textId="77777777" w:rsidR="00306DCC" w:rsidRDefault="00306DCC" w:rsidP="00503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9027C"/>
    <w:multiLevelType w:val="multilevel"/>
    <w:tmpl w:val="EFC26A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E88"/>
    <w:rsid w:val="00306DCC"/>
    <w:rsid w:val="00370E88"/>
    <w:rsid w:val="003C67DC"/>
    <w:rsid w:val="004F3469"/>
    <w:rsid w:val="00503BF2"/>
    <w:rsid w:val="008F0486"/>
    <w:rsid w:val="00BB0546"/>
    <w:rsid w:val="00C53FEA"/>
    <w:rsid w:val="00D6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FC7DFA7"/>
  <w15:docId w15:val="{0C2A863D-5E2D-4418-ACC8-D8C38E85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03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BF2"/>
  </w:style>
  <w:style w:type="paragraph" w:styleId="Footer">
    <w:name w:val="footer"/>
    <w:basedOn w:val="Normal"/>
    <w:link w:val="FooterChar"/>
    <w:uiPriority w:val="99"/>
    <w:unhideWhenUsed/>
    <w:rsid w:val="00503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BF2"/>
  </w:style>
  <w:style w:type="character" w:styleId="Hyperlink">
    <w:name w:val="Hyperlink"/>
    <w:basedOn w:val="DefaultParagraphFont"/>
    <w:uiPriority w:val="99"/>
    <w:unhideWhenUsed/>
    <w:rsid w:val="00503B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B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0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lhk.sumedangkab.go.id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dlhk.sumedangkab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-office.sumedang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Roza</cp:lastModifiedBy>
  <cp:revision>3</cp:revision>
  <dcterms:created xsi:type="dcterms:W3CDTF">2021-12-29T04:13:00Z</dcterms:created>
  <dcterms:modified xsi:type="dcterms:W3CDTF">2022-05-10T02:38:00Z</dcterms:modified>
</cp:coreProperties>
</file>