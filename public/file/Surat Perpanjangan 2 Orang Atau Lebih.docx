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ACCC" w14:textId="50446EB7" w:rsidR="00FA319F" w:rsidRPr="00B13607" w:rsidRDefault="00FA319F" w:rsidP="00FA319F">
      <w:pPr>
        <w:spacing w:before="60"/>
        <w:ind w:left="2410" w:right="2074" w:firstLine="720"/>
        <w:jc w:val="center"/>
        <w:rPr>
          <w:b/>
          <w:position w:val="-1"/>
          <w:sz w:val="24"/>
          <w:szCs w:val="24"/>
          <w:lang w:val="en-ID"/>
        </w:rPr>
      </w:pPr>
      <w:r>
        <w:rPr>
          <w:noProof/>
          <w:sz w:val="56"/>
          <w:szCs w:val="56"/>
          <w:lang w:val="en-ID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25F88E74" wp14:editId="244D9B1D">
                <wp:simplePos x="0" y="0"/>
                <wp:positionH relativeFrom="page">
                  <wp:posOffset>771525</wp:posOffset>
                </wp:positionH>
                <wp:positionV relativeFrom="paragraph">
                  <wp:posOffset>788035</wp:posOffset>
                </wp:positionV>
                <wp:extent cx="6294755" cy="58420"/>
                <wp:effectExtent l="0" t="6985" r="1270" b="127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58420"/>
                          <a:chOff x="1215" y="1241"/>
                          <a:chExt cx="9913" cy="92"/>
                        </a:xfrm>
                      </wpg:grpSpPr>
                      <wps:wsp>
                        <wps:cNvPr id="13" name="Freeform 24"/>
                        <wps:cNvSpPr>
                          <a:spLocks/>
                        </wps:cNvSpPr>
                        <wps:spPr bwMode="auto">
                          <a:xfrm>
                            <a:off x="1243" y="1269"/>
                            <a:ext cx="9857" cy="0"/>
                          </a:xfrm>
                          <a:custGeom>
                            <a:avLst/>
                            <a:gdLst>
                              <a:gd name="T0" fmla="+- 0 1243 1243"/>
                              <a:gd name="T1" fmla="*/ T0 w 9857"/>
                              <a:gd name="T2" fmla="+- 0 11100 1243"/>
                              <a:gd name="T3" fmla="*/ T2 w 98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57">
                                <a:moveTo>
                                  <a:pt x="0" y="0"/>
                                </a:moveTo>
                                <a:lnTo>
                                  <a:pt x="9857" y="0"/>
                                </a:lnTo>
                              </a:path>
                            </a:pathLst>
                          </a:custGeom>
                          <a:noFill/>
                          <a:ln w="35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5"/>
                        <wps:cNvSpPr>
                          <a:spLocks/>
                        </wps:cNvSpPr>
                        <wps:spPr bwMode="auto">
                          <a:xfrm>
                            <a:off x="1243" y="1323"/>
                            <a:ext cx="9857" cy="0"/>
                          </a:xfrm>
                          <a:custGeom>
                            <a:avLst/>
                            <a:gdLst>
                              <a:gd name="T0" fmla="+- 0 1243 1243"/>
                              <a:gd name="T1" fmla="*/ T0 w 9857"/>
                              <a:gd name="T2" fmla="+- 0 11100 1243"/>
                              <a:gd name="T3" fmla="*/ T2 w 98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57">
                                <a:moveTo>
                                  <a:pt x="0" y="0"/>
                                </a:moveTo>
                                <a:lnTo>
                                  <a:pt x="9857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0446C" id="Group 12" o:spid="_x0000_s1026" style="position:absolute;margin-left:60.75pt;margin-top:62.05pt;width:495.65pt;height:4.6pt;z-index:-251634176;mso-position-horizontal-relative:page" coordorigin="1215,1241" coordsize="9913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">
                <v:shape id="Freeform 24" o:spid="_x0000_s1027" style="position:absolute;left:1243;top:1269;width:9857;height:0;visibility:visible;mso-wrap-style:square;v-text-anchor:top" coordsize="98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" path="m,l9857,e" filled="f" strokeweight="2.8pt">
                  <v:path arrowok="t" o:connecttype="custom" o:connectlocs="0,0;9857,0" o:connectangles="0,0"/>
                </v:shape>
                <v:shape id="Freeform 25" o:spid="_x0000_s1028" style="position:absolute;left:1243;top:1323;width:9857;height:0;visibility:visible;mso-wrap-style:square;v-text-anchor:top" coordsize="98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" path="m,l9857,e" filled="f" strokeweight="1pt">
                  <v:path arrowok="t" o:connecttype="custom" o:connectlocs="0,0;9857,0" o:connectangles="0,0"/>
                </v:shape>
                <w10:wrap anchorx="page"/>
              </v:group>
            </w:pict>
          </mc:Fallback>
        </mc:AlternateContent>
      </w:r>
      <w:r w:rsidRPr="00B13607">
        <w:rPr>
          <w:b/>
          <w:spacing w:val="1"/>
          <w:position w:val="-1"/>
          <w:sz w:val="56"/>
          <w:szCs w:val="56"/>
          <w:lang w:val="en-ID"/>
        </w:rPr>
        <w:t>KOP SKPD</w:t>
      </w:r>
    </w:p>
    <w:p w14:paraId="1922E33B" w14:textId="77777777" w:rsidR="00FA319F" w:rsidRPr="00B13607" w:rsidRDefault="00FA319F" w:rsidP="00FA319F">
      <w:pPr>
        <w:spacing w:line="200" w:lineRule="exact"/>
        <w:rPr>
          <w:lang w:val="en-ID"/>
        </w:rPr>
      </w:pPr>
    </w:p>
    <w:p w14:paraId="6A740F18" w14:textId="77777777" w:rsidR="00FA319F" w:rsidRPr="00B13607" w:rsidRDefault="00FA319F" w:rsidP="00FA319F">
      <w:pPr>
        <w:spacing w:line="200" w:lineRule="exact"/>
        <w:rPr>
          <w:lang w:val="en-ID"/>
        </w:rPr>
      </w:pPr>
    </w:p>
    <w:p w14:paraId="72617F72" w14:textId="77777777" w:rsidR="001A4100" w:rsidRDefault="001A4100">
      <w:pPr>
        <w:spacing w:line="200" w:lineRule="exact"/>
      </w:pPr>
    </w:p>
    <w:p w14:paraId="21631D6B" w14:textId="77777777" w:rsidR="001A4100" w:rsidRDefault="001A4100">
      <w:pPr>
        <w:spacing w:line="200" w:lineRule="exact"/>
      </w:pPr>
    </w:p>
    <w:p w14:paraId="726C6603" w14:textId="131F6385" w:rsidR="001A4100" w:rsidRPr="00CB7658" w:rsidRDefault="007548B9" w:rsidP="00E125EC">
      <w:pPr>
        <w:spacing w:before="29"/>
        <w:ind w:left="993" w:right="659" w:firstLine="1"/>
        <w:jc w:val="center"/>
        <w:rPr>
          <w:b/>
          <w:sz w:val="28"/>
          <w:szCs w:val="28"/>
        </w:rPr>
      </w:pPr>
      <w:r w:rsidRPr="00CB7658">
        <w:rPr>
          <w:b/>
          <w:spacing w:val="1"/>
          <w:sz w:val="28"/>
          <w:szCs w:val="28"/>
        </w:rPr>
        <w:t>S</w:t>
      </w:r>
      <w:r w:rsidRPr="00CB7658">
        <w:rPr>
          <w:b/>
          <w:sz w:val="28"/>
          <w:szCs w:val="28"/>
        </w:rPr>
        <w:t>U</w:t>
      </w:r>
      <w:r w:rsidRPr="00CB7658">
        <w:rPr>
          <w:b/>
          <w:spacing w:val="-1"/>
          <w:sz w:val="28"/>
          <w:szCs w:val="28"/>
        </w:rPr>
        <w:t>R</w:t>
      </w:r>
      <w:r w:rsidRPr="00CB7658">
        <w:rPr>
          <w:b/>
          <w:sz w:val="28"/>
          <w:szCs w:val="28"/>
        </w:rPr>
        <w:t>AT REKOMEN</w:t>
      </w:r>
      <w:r w:rsidRPr="00CB7658">
        <w:rPr>
          <w:b/>
          <w:spacing w:val="-1"/>
          <w:sz w:val="28"/>
          <w:szCs w:val="28"/>
        </w:rPr>
        <w:t>D</w:t>
      </w:r>
      <w:r w:rsidRPr="00CB7658">
        <w:rPr>
          <w:b/>
          <w:sz w:val="28"/>
          <w:szCs w:val="28"/>
        </w:rPr>
        <w:t>ASI</w:t>
      </w:r>
      <w:r w:rsidRPr="00CB7658">
        <w:rPr>
          <w:b/>
          <w:spacing w:val="2"/>
          <w:sz w:val="28"/>
          <w:szCs w:val="28"/>
        </w:rPr>
        <w:t xml:space="preserve"> </w:t>
      </w:r>
      <w:r w:rsidRPr="00CB7658">
        <w:rPr>
          <w:b/>
          <w:sz w:val="28"/>
          <w:szCs w:val="28"/>
        </w:rPr>
        <w:t>PER</w:t>
      </w:r>
      <w:r w:rsidRPr="00CB7658">
        <w:rPr>
          <w:b/>
          <w:spacing w:val="-1"/>
          <w:sz w:val="28"/>
          <w:szCs w:val="28"/>
        </w:rPr>
        <w:t>M</w:t>
      </w:r>
      <w:r w:rsidRPr="00CB7658">
        <w:rPr>
          <w:b/>
          <w:sz w:val="28"/>
          <w:szCs w:val="28"/>
        </w:rPr>
        <w:t>O</w:t>
      </w:r>
      <w:r w:rsidRPr="00CB7658">
        <w:rPr>
          <w:b/>
          <w:spacing w:val="1"/>
          <w:sz w:val="28"/>
          <w:szCs w:val="28"/>
        </w:rPr>
        <w:t>H</w:t>
      </w:r>
      <w:r w:rsidRPr="00CB7658">
        <w:rPr>
          <w:b/>
          <w:sz w:val="28"/>
          <w:szCs w:val="28"/>
        </w:rPr>
        <w:t>ONAN</w:t>
      </w:r>
      <w:r w:rsidRPr="00CB7658">
        <w:rPr>
          <w:b/>
          <w:spacing w:val="-1"/>
          <w:sz w:val="28"/>
          <w:szCs w:val="28"/>
        </w:rPr>
        <w:t xml:space="preserve"> </w:t>
      </w:r>
      <w:r w:rsidR="00FA319F">
        <w:rPr>
          <w:b/>
          <w:sz w:val="28"/>
          <w:szCs w:val="28"/>
        </w:rPr>
        <w:t>PERPANJANGAN</w:t>
      </w:r>
      <w:r w:rsidRPr="00CB7658">
        <w:rPr>
          <w:b/>
          <w:spacing w:val="-1"/>
          <w:sz w:val="28"/>
          <w:szCs w:val="28"/>
        </w:rPr>
        <w:t xml:space="preserve"> </w:t>
      </w:r>
      <w:r w:rsidRPr="00CB7658">
        <w:rPr>
          <w:b/>
          <w:spacing w:val="1"/>
          <w:sz w:val="28"/>
          <w:szCs w:val="28"/>
        </w:rPr>
        <w:t>S</w:t>
      </w:r>
      <w:r w:rsidRPr="00CB7658">
        <w:rPr>
          <w:b/>
          <w:sz w:val="28"/>
          <w:szCs w:val="28"/>
        </w:rPr>
        <w:t>ERTIF</w:t>
      </w:r>
      <w:r w:rsidRPr="00CB7658">
        <w:rPr>
          <w:b/>
          <w:spacing w:val="-2"/>
          <w:sz w:val="28"/>
          <w:szCs w:val="28"/>
        </w:rPr>
        <w:t>I</w:t>
      </w:r>
      <w:r w:rsidRPr="00CB7658">
        <w:rPr>
          <w:b/>
          <w:sz w:val="28"/>
          <w:szCs w:val="28"/>
        </w:rPr>
        <w:t>KAT ELEK</w:t>
      </w:r>
      <w:r w:rsidRPr="00CB7658">
        <w:rPr>
          <w:b/>
          <w:spacing w:val="1"/>
          <w:sz w:val="28"/>
          <w:szCs w:val="28"/>
        </w:rPr>
        <w:t>T</w:t>
      </w:r>
      <w:r w:rsidRPr="00CB7658">
        <w:rPr>
          <w:b/>
          <w:sz w:val="28"/>
          <w:szCs w:val="28"/>
        </w:rPr>
        <w:t>RONIK</w:t>
      </w:r>
    </w:p>
    <w:p w14:paraId="665D0D3B" w14:textId="50DFFE20" w:rsidR="001A4100" w:rsidRPr="00CB7658" w:rsidRDefault="00C543A5" w:rsidP="00C45D8E">
      <w:pPr>
        <w:spacing w:before="29"/>
        <w:ind w:left="1276" w:firstLine="1"/>
        <w:jc w:val="center"/>
        <w:rPr>
          <w:sz w:val="28"/>
          <w:szCs w:val="28"/>
        </w:rPr>
      </w:pPr>
      <w:proofErr w:type="spellStart"/>
      <w:r w:rsidRPr="00CB7658">
        <w:rPr>
          <w:b/>
          <w:sz w:val="28"/>
          <w:szCs w:val="28"/>
        </w:rPr>
        <w:t>Nomor</w:t>
      </w:r>
      <w:proofErr w:type="spellEnd"/>
      <w:r w:rsidRPr="00CB7658">
        <w:rPr>
          <w:b/>
          <w:sz w:val="28"/>
          <w:szCs w:val="28"/>
        </w:rPr>
        <w:t xml:space="preserve"> :</w:t>
      </w:r>
    </w:p>
    <w:p w14:paraId="1AD1767D" w14:textId="77777777" w:rsidR="001A4100" w:rsidRPr="00CB7658" w:rsidRDefault="001A4100">
      <w:pPr>
        <w:spacing w:line="200" w:lineRule="exact"/>
        <w:rPr>
          <w:sz w:val="28"/>
          <w:szCs w:val="28"/>
        </w:rPr>
      </w:pPr>
    </w:p>
    <w:p w14:paraId="70BB5C05" w14:textId="77777777" w:rsidR="001A4100" w:rsidRPr="00CB7658" w:rsidRDefault="007548B9">
      <w:pPr>
        <w:spacing w:line="260" w:lineRule="exact"/>
        <w:ind w:left="960"/>
        <w:rPr>
          <w:sz w:val="28"/>
          <w:szCs w:val="28"/>
        </w:rPr>
      </w:pPr>
      <w:r w:rsidRPr="00CB7658">
        <w:rPr>
          <w:spacing w:val="1"/>
          <w:position w:val="-1"/>
          <w:sz w:val="28"/>
          <w:szCs w:val="28"/>
        </w:rPr>
        <w:t>S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ya</w:t>
      </w:r>
      <w:r w:rsidRPr="00CB7658">
        <w:rPr>
          <w:spacing w:val="-1"/>
          <w:position w:val="-1"/>
          <w:sz w:val="28"/>
          <w:szCs w:val="28"/>
        </w:rPr>
        <w:t xml:space="preserve"> </w:t>
      </w:r>
      <w:r w:rsidRPr="00CB7658">
        <w:rPr>
          <w:position w:val="-1"/>
          <w:sz w:val="28"/>
          <w:szCs w:val="28"/>
        </w:rPr>
        <w:t>y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 xml:space="preserve">ng </w:t>
      </w:r>
      <w:proofErr w:type="spellStart"/>
      <w:r w:rsidRPr="00CB7658">
        <w:rPr>
          <w:position w:val="-1"/>
          <w:sz w:val="28"/>
          <w:szCs w:val="28"/>
        </w:rPr>
        <w:t>b</w:t>
      </w:r>
      <w:r w:rsidRPr="00CB7658">
        <w:rPr>
          <w:spacing w:val="-1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r</w:t>
      </w:r>
      <w:r w:rsidRPr="00CB7658">
        <w:rPr>
          <w:spacing w:val="2"/>
          <w:position w:val="-1"/>
          <w:sz w:val="28"/>
          <w:szCs w:val="28"/>
        </w:rPr>
        <w:t>t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nd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tan</w:t>
      </w:r>
      <w:r w:rsidRPr="00CB7658">
        <w:rPr>
          <w:spacing w:val="2"/>
          <w:position w:val="-1"/>
          <w:sz w:val="28"/>
          <w:szCs w:val="28"/>
        </w:rPr>
        <w:t>g</w:t>
      </w:r>
      <w:r w:rsidRPr="00CB7658">
        <w:rPr>
          <w:spacing w:val="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n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diba</w:t>
      </w:r>
      <w:r w:rsidRPr="00CB7658">
        <w:rPr>
          <w:spacing w:val="-1"/>
          <w:position w:val="-1"/>
          <w:sz w:val="28"/>
          <w:szCs w:val="28"/>
        </w:rPr>
        <w:t>wa</w:t>
      </w:r>
      <w:r w:rsidRPr="00CB7658">
        <w:rPr>
          <w:position w:val="-1"/>
          <w:sz w:val="28"/>
          <w:szCs w:val="28"/>
        </w:rPr>
        <w:t>h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ini</w:t>
      </w:r>
      <w:proofErr w:type="spellEnd"/>
      <w:r w:rsidRPr="00CB7658">
        <w:rPr>
          <w:spacing w:val="2"/>
          <w:position w:val="-1"/>
          <w:sz w:val="28"/>
          <w:szCs w:val="28"/>
        </w:rPr>
        <w:t xml:space="preserve"> </w:t>
      </w:r>
      <w:r w:rsidRPr="00CB7658">
        <w:rPr>
          <w:position w:val="-1"/>
          <w:sz w:val="28"/>
          <w:szCs w:val="28"/>
        </w:rPr>
        <w:t>:</w:t>
      </w:r>
    </w:p>
    <w:p w14:paraId="5EC61803" w14:textId="77777777" w:rsidR="001A4100" w:rsidRPr="00CB7658" w:rsidRDefault="001A4100">
      <w:pPr>
        <w:spacing w:before="6" w:line="160" w:lineRule="exact"/>
        <w:rPr>
          <w:sz w:val="28"/>
          <w:szCs w:val="28"/>
        </w:rPr>
      </w:pPr>
    </w:p>
    <w:tbl>
      <w:tblPr>
        <w:tblStyle w:val="TableGrid"/>
        <w:tblW w:w="8735" w:type="dxa"/>
        <w:tblInd w:w="9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6210"/>
      </w:tblGrid>
      <w:tr w:rsidR="00CB7658" w:rsidRPr="00CB7658" w14:paraId="0D7C6148" w14:textId="77777777" w:rsidTr="00EA2259">
        <w:tc>
          <w:tcPr>
            <w:tcW w:w="2525" w:type="dxa"/>
          </w:tcPr>
          <w:p w14:paraId="12346B6B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>Nama</w:t>
            </w:r>
          </w:p>
        </w:tc>
        <w:tc>
          <w:tcPr>
            <w:tcW w:w="6210" w:type="dxa"/>
          </w:tcPr>
          <w:p w14:paraId="0009A7F0" w14:textId="52E9A5B8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: </w:t>
            </w:r>
            <w:proofErr w:type="spellStart"/>
            <w:r w:rsidRPr="00CB7658">
              <w:rPr>
                <w:sz w:val="28"/>
                <w:szCs w:val="28"/>
              </w:rPr>
              <w:t>Camat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Kadis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Kaban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Sekda</w:t>
            </w:r>
            <w:proofErr w:type="spellEnd"/>
          </w:p>
        </w:tc>
      </w:tr>
      <w:tr w:rsidR="00CB7658" w:rsidRPr="00CB7658" w14:paraId="50E627D6" w14:textId="77777777" w:rsidTr="00EA2259">
        <w:tc>
          <w:tcPr>
            <w:tcW w:w="2525" w:type="dxa"/>
          </w:tcPr>
          <w:p w14:paraId="77ACB862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>NIP</w:t>
            </w:r>
          </w:p>
        </w:tc>
        <w:tc>
          <w:tcPr>
            <w:tcW w:w="6210" w:type="dxa"/>
          </w:tcPr>
          <w:p w14:paraId="382A7C0F" w14:textId="0CF5EF84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: </w:t>
            </w:r>
            <w:proofErr w:type="spellStart"/>
            <w:r w:rsidRPr="00CB7658">
              <w:rPr>
                <w:sz w:val="28"/>
                <w:szCs w:val="28"/>
              </w:rPr>
              <w:t>Camat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Kadis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Kaban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Sekda</w:t>
            </w:r>
            <w:proofErr w:type="spellEnd"/>
          </w:p>
        </w:tc>
      </w:tr>
      <w:tr w:rsidR="00CB7658" w:rsidRPr="00CB7658" w14:paraId="40CC51B9" w14:textId="77777777" w:rsidTr="00EA2259">
        <w:tc>
          <w:tcPr>
            <w:tcW w:w="2525" w:type="dxa"/>
          </w:tcPr>
          <w:p w14:paraId="64D620A8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proofErr w:type="spellStart"/>
            <w:r w:rsidRPr="00CB7658">
              <w:rPr>
                <w:sz w:val="28"/>
                <w:szCs w:val="28"/>
              </w:rPr>
              <w:t>Pangkat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Golongan</w:t>
            </w:r>
            <w:proofErr w:type="spellEnd"/>
          </w:p>
        </w:tc>
        <w:tc>
          <w:tcPr>
            <w:tcW w:w="6210" w:type="dxa"/>
          </w:tcPr>
          <w:p w14:paraId="05AFB556" w14:textId="77777777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: </w:t>
            </w:r>
            <w:proofErr w:type="spellStart"/>
            <w:r w:rsidRPr="00CB7658">
              <w:rPr>
                <w:sz w:val="28"/>
                <w:szCs w:val="28"/>
              </w:rPr>
              <w:t>Pangkat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Golongan</w:t>
            </w:r>
            <w:proofErr w:type="spellEnd"/>
            <w:r w:rsidRPr="00CB7658">
              <w:rPr>
                <w:sz w:val="28"/>
                <w:szCs w:val="28"/>
              </w:rPr>
              <w:t xml:space="preserve"> (</w:t>
            </w:r>
            <w:proofErr w:type="spellStart"/>
            <w:r w:rsidRPr="00CB7658">
              <w:rPr>
                <w:sz w:val="28"/>
                <w:szCs w:val="28"/>
              </w:rPr>
              <w:t>contoh</w:t>
            </w:r>
            <w:proofErr w:type="spellEnd"/>
            <w:r w:rsidRPr="00CB7658">
              <w:rPr>
                <w:sz w:val="28"/>
                <w:szCs w:val="28"/>
              </w:rPr>
              <w:t xml:space="preserve"> : Pembina / </w:t>
            </w:r>
            <w:proofErr w:type="spellStart"/>
            <w:r w:rsidRPr="00CB7658">
              <w:rPr>
                <w:sz w:val="28"/>
                <w:szCs w:val="28"/>
              </w:rPr>
              <w:t>IVa</w:t>
            </w:r>
            <w:proofErr w:type="spellEnd"/>
            <w:r w:rsidRPr="00CB7658">
              <w:rPr>
                <w:sz w:val="28"/>
                <w:szCs w:val="28"/>
              </w:rPr>
              <w:t>)</w:t>
            </w:r>
          </w:p>
        </w:tc>
      </w:tr>
      <w:tr w:rsidR="00CB7658" w:rsidRPr="00CB7658" w14:paraId="2381A20D" w14:textId="77777777" w:rsidTr="00EA2259">
        <w:tc>
          <w:tcPr>
            <w:tcW w:w="2525" w:type="dxa"/>
          </w:tcPr>
          <w:p w14:paraId="796809DC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proofErr w:type="spellStart"/>
            <w:r w:rsidRPr="00CB7658">
              <w:rPr>
                <w:sz w:val="28"/>
                <w:szCs w:val="28"/>
              </w:rPr>
              <w:t>Jabatan</w:t>
            </w:r>
            <w:proofErr w:type="spellEnd"/>
          </w:p>
        </w:tc>
        <w:tc>
          <w:tcPr>
            <w:tcW w:w="6210" w:type="dxa"/>
          </w:tcPr>
          <w:p w14:paraId="274F2D17" w14:textId="77777777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: </w:t>
            </w:r>
            <w:proofErr w:type="spellStart"/>
            <w:r w:rsidRPr="00CB7658">
              <w:rPr>
                <w:sz w:val="28"/>
                <w:szCs w:val="28"/>
              </w:rPr>
              <w:t>Camat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Kadis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Kaban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Sekda</w:t>
            </w:r>
            <w:proofErr w:type="spellEnd"/>
          </w:p>
        </w:tc>
      </w:tr>
      <w:tr w:rsidR="00CB7658" w:rsidRPr="00CB7658" w14:paraId="1F7FF506" w14:textId="77777777" w:rsidTr="00EA2259">
        <w:tc>
          <w:tcPr>
            <w:tcW w:w="2525" w:type="dxa"/>
          </w:tcPr>
          <w:p w14:paraId="3F328645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proofErr w:type="spellStart"/>
            <w:r w:rsidRPr="00CB7658">
              <w:rPr>
                <w:sz w:val="28"/>
                <w:szCs w:val="28"/>
              </w:rPr>
              <w:t>Instansi</w:t>
            </w:r>
            <w:proofErr w:type="spellEnd"/>
          </w:p>
        </w:tc>
        <w:tc>
          <w:tcPr>
            <w:tcW w:w="6210" w:type="dxa"/>
          </w:tcPr>
          <w:p w14:paraId="46755D0F" w14:textId="69944E96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: </w:t>
            </w:r>
            <w:proofErr w:type="spellStart"/>
            <w:r w:rsidRPr="00CB7658">
              <w:rPr>
                <w:sz w:val="28"/>
                <w:szCs w:val="28"/>
              </w:rPr>
              <w:t>contoh</w:t>
            </w:r>
            <w:proofErr w:type="spellEnd"/>
            <w:r w:rsidRPr="00CB7658">
              <w:rPr>
                <w:sz w:val="28"/>
                <w:szCs w:val="28"/>
              </w:rPr>
              <w:t xml:space="preserve"> : </w:t>
            </w:r>
            <w:proofErr w:type="spellStart"/>
            <w:r w:rsidRPr="00CB7658">
              <w:rPr>
                <w:sz w:val="28"/>
                <w:szCs w:val="28"/>
              </w:rPr>
              <w:t>Kecamatan</w:t>
            </w:r>
            <w:proofErr w:type="spellEnd"/>
            <w:r w:rsidRPr="00CB7658">
              <w:rPr>
                <w:sz w:val="28"/>
                <w:szCs w:val="28"/>
              </w:rPr>
              <w:t xml:space="preserve"> </w:t>
            </w:r>
            <w:proofErr w:type="spellStart"/>
            <w:r w:rsidRPr="00CB7658">
              <w:rPr>
                <w:sz w:val="28"/>
                <w:szCs w:val="28"/>
              </w:rPr>
              <w:t>Surian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Dinas</w:t>
            </w:r>
            <w:proofErr w:type="spellEnd"/>
            <w:r w:rsidRPr="00CB7658">
              <w:rPr>
                <w:sz w:val="28"/>
                <w:szCs w:val="28"/>
              </w:rPr>
              <w:t xml:space="preserve"> Kesehatan </w:t>
            </w:r>
          </w:p>
        </w:tc>
      </w:tr>
      <w:tr w:rsidR="00CB7658" w:rsidRPr="00CB7658" w14:paraId="0FFAC9BE" w14:textId="77777777" w:rsidTr="00EA2259">
        <w:tc>
          <w:tcPr>
            <w:tcW w:w="2525" w:type="dxa"/>
          </w:tcPr>
          <w:p w14:paraId="0AE7A23A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>Alamat e-mail</w:t>
            </w:r>
          </w:p>
        </w:tc>
        <w:tc>
          <w:tcPr>
            <w:tcW w:w="6210" w:type="dxa"/>
          </w:tcPr>
          <w:p w14:paraId="734743A3" w14:textId="3631F1A0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>: @sumedangkab.go.id</w:t>
            </w:r>
          </w:p>
        </w:tc>
      </w:tr>
    </w:tbl>
    <w:p w14:paraId="0ACA0538" w14:textId="77777777" w:rsidR="001A4100" w:rsidRPr="00CB7658" w:rsidRDefault="001A4100">
      <w:pPr>
        <w:spacing w:before="2" w:line="140" w:lineRule="exact"/>
        <w:rPr>
          <w:sz w:val="28"/>
          <w:szCs w:val="28"/>
        </w:rPr>
      </w:pPr>
    </w:p>
    <w:p w14:paraId="0336F9FB" w14:textId="77777777" w:rsidR="001A4100" w:rsidRPr="00CB7658" w:rsidRDefault="007548B9">
      <w:pPr>
        <w:spacing w:before="29"/>
        <w:ind w:left="960"/>
        <w:rPr>
          <w:sz w:val="28"/>
          <w:szCs w:val="28"/>
        </w:rPr>
      </w:pPr>
      <w:proofErr w:type="spellStart"/>
      <w:r w:rsidRPr="00CB7658">
        <w:rPr>
          <w:sz w:val="28"/>
          <w:szCs w:val="28"/>
        </w:rPr>
        <w:t>D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ng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ini</w:t>
      </w:r>
      <w:proofErr w:type="spellEnd"/>
      <w:r w:rsidRPr="00CB7658">
        <w:rPr>
          <w:spacing w:val="1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memb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rik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pacing w:val="2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r</w:t>
      </w:r>
      <w:r w:rsidRPr="00CB7658">
        <w:rPr>
          <w:spacing w:val="-2"/>
          <w:sz w:val="28"/>
          <w:szCs w:val="28"/>
        </w:rPr>
        <w:t>e</w:t>
      </w:r>
      <w:r w:rsidRPr="00CB7658">
        <w:rPr>
          <w:sz w:val="28"/>
          <w:szCs w:val="28"/>
        </w:rPr>
        <w:t>komend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si</w:t>
      </w:r>
      <w:proofErr w:type="spellEnd"/>
      <w:r w:rsidRPr="00CB7658">
        <w:rPr>
          <w:sz w:val="28"/>
          <w:szCs w:val="28"/>
        </w:rPr>
        <w:t>:</w:t>
      </w:r>
    </w:p>
    <w:p w14:paraId="6F20D458" w14:textId="77777777" w:rsidR="001A4100" w:rsidRPr="00CB7658" w:rsidRDefault="001A4100">
      <w:pPr>
        <w:spacing w:line="240" w:lineRule="exact"/>
        <w:rPr>
          <w:sz w:val="28"/>
          <w:szCs w:val="28"/>
        </w:rPr>
      </w:pPr>
    </w:p>
    <w:p w14:paraId="597F1CB8" w14:textId="5A7EF398" w:rsidR="001A4100" w:rsidRPr="00CB7658" w:rsidRDefault="007548B9">
      <w:pPr>
        <w:ind w:left="960"/>
        <w:rPr>
          <w:sz w:val="28"/>
          <w:szCs w:val="28"/>
        </w:rPr>
      </w:pPr>
      <w:proofErr w:type="spellStart"/>
      <w:r w:rsidRPr="00CB7658">
        <w:rPr>
          <w:sz w:val="28"/>
          <w:szCs w:val="28"/>
        </w:rPr>
        <w:t>K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p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da</w:t>
      </w:r>
      <w:proofErr w:type="spellEnd"/>
      <w:r w:rsidRPr="00CB7658">
        <w:rPr>
          <w:sz w:val="28"/>
          <w:szCs w:val="28"/>
        </w:rPr>
        <w:t xml:space="preserve">      :  </w:t>
      </w:r>
      <w:r w:rsidRPr="00CB7658">
        <w:rPr>
          <w:spacing w:val="36"/>
          <w:sz w:val="28"/>
          <w:szCs w:val="28"/>
        </w:rPr>
        <w:t xml:space="preserve"> </w:t>
      </w:r>
      <w:r w:rsidRPr="00CB7658">
        <w:rPr>
          <w:sz w:val="28"/>
          <w:szCs w:val="28"/>
        </w:rPr>
        <w:t>N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ma</w:t>
      </w:r>
      <w:r w:rsidRPr="00CB7658">
        <w:rPr>
          <w:spacing w:val="-1"/>
          <w:sz w:val="28"/>
          <w:szCs w:val="28"/>
        </w:rPr>
        <w:t>-</w:t>
      </w:r>
      <w:proofErr w:type="spellStart"/>
      <w:r w:rsidRPr="00CB7658">
        <w:rPr>
          <w:sz w:val="28"/>
          <w:szCs w:val="28"/>
        </w:rPr>
        <w:t>n</w:t>
      </w:r>
      <w:r w:rsidRPr="00CB7658">
        <w:rPr>
          <w:spacing w:val="-1"/>
          <w:sz w:val="28"/>
          <w:szCs w:val="28"/>
        </w:rPr>
        <w:t>a</w:t>
      </w:r>
      <w:r w:rsidRPr="00CB7658">
        <w:rPr>
          <w:spacing w:val="3"/>
          <w:sz w:val="28"/>
          <w:szCs w:val="28"/>
        </w:rPr>
        <w:t>m</w:t>
      </w:r>
      <w:r w:rsidRPr="00CB7658">
        <w:rPr>
          <w:sz w:val="28"/>
          <w:szCs w:val="28"/>
        </w:rPr>
        <w:t>a</w:t>
      </w:r>
      <w:proofErr w:type="spellEnd"/>
      <w:r w:rsidRPr="00CB7658">
        <w:rPr>
          <w:spacing w:val="-1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s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b</w:t>
      </w:r>
      <w:r w:rsidRPr="00CB7658">
        <w:rPr>
          <w:spacing w:val="-1"/>
          <w:sz w:val="28"/>
          <w:szCs w:val="28"/>
        </w:rPr>
        <w:t>a</w:t>
      </w:r>
      <w:r w:rsidRPr="00CB7658">
        <w:rPr>
          <w:spacing w:val="2"/>
          <w:sz w:val="28"/>
          <w:szCs w:val="28"/>
        </w:rPr>
        <w:t>g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i</w:t>
      </w:r>
      <w:r w:rsidRPr="00CB7658">
        <w:rPr>
          <w:spacing w:val="1"/>
          <w:sz w:val="28"/>
          <w:szCs w:val="28"/>
        </w:rPr>
        <w:t>m</w:t>
      </w:r>
      <w:r w:rsidRPr="00CB7658">
        <w:rPr>
          <w:spacing w:val="-1"/>
          <w:sz w:val="28"/>
          <w:szCs w:val="28"/>
        </w:rPr>
        <w:t>a</w:t>
      </w:r>
      <w:r w:rsidRPr="00CB7658">
        <w:rPr>
          <w:spacing w:val="2"/>
          <w:sz w:val="28"/>
          <w:szCs w:val="28"/>
        </w:rPr>
        <w:t>n</w:t>
      </w:r>
      <w:r w:rsidRPr="00CB7658">
        <w:rPr>
          <w:sz w:val="28"/>
          <w:szCs w:val="28"/>
        </w:rPr>
        <w:t>a</w:t>
      </w:r>
      <w:proofErr w:type="spellEnd"/>
      <w:r w:rsidRPr="00CB7658">
        <w:rPr>
          <w:spacing w:val="-1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te</w:t>
      </w:r>
      <w:r w:rsidRPr="00CB7658">
        <w:rPr>
          <w:spacing w:val="-1"/>
          <w:sz w:val="28"/>
          <w:szCs w:val="28"/>
        </w:rPr>
        <w:t>r</w:t>
      </w:r>
      <w:r w:rsidRPr="00CB7658">
        <w:rPr>
          <w:spacing w:val="1"/>
          <w:sz w:val="28"/>
          <w:szCs w:val="28"/>
        </w:rPr>
        <w:t>c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ntum</w:t>
      </w:r>
      <w:proofErr w:type="spellEnd"/>
      <w:r w:rsidRPr="00CB7658">
        <w:rPr>
          <w:spacing w:val="1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d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lam</w:t>
      </w:r>
      <w:proofErr w:type="spellEnd"/>
      <w:r w:rsidRPr="00CB7658">
        <w:rPr>
          <w:spacing w:val="2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lampir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sur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t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1"/>
          <w:sz w:val="28"/>
          <w:szCs w:val="28"/>
        </w:rPr>
        <w:t>i</w:t>
      </w:r>
      <w:r w:rsidRPr="00CB7658">
        <w:rPr>
          <w:sz w:val="28"/>
          <w:szCs w:val="28"/>
        </w:rPr>
        <w:t>ni</w:t>
      </w:r>
      <w:proofErr w:type="spellEnd"/>
    </w:p>
    <w:p w14:paraId="7C7DAD36" w14:textId="77777777" w:rsidR="001A4100" w:rsidRPr="00CB7658" w:rsidRDefault="007548B9">
      <w:pPr>
        <w:tabs>
          <w:tab w:val="left" w:pos="2220"/>
        </w:tabs>
        <w:ind w:left="2520" w:right="401" w:hanging="1560"/>
        <w:rPr>
          <w:sz w:val="28"/>
          <w:szCs w:val="28"/>
        </w:rPr>
      </w:pPr>
      <w:proofErr w:type="spellStart"/>
      <w:r w:rsidRPr="00CB7658">
        <w:rPr>
          <w:sz w:val="28"/>
          <w:szCs w:val="28"/>
        </w:rPr>
        <w:t>Untuk</w:t>
      </w:r>
      <w:proofErr w:type="spellEnd"/>
      <w:r w:rsidRPr="00CB7658">
        <w:rPr>
          <w:sz w:val="28"/>
          <w:szCs w:val="28"/>
        </w:rPr>
        <w:tab/>
        <w:t xml:space="preserve">:  </w:t>
      </w:r>
      <w:r w:rsidRPr="00CB7658">
        <w:rPr>
          <w:spacing w:val="36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M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laks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r w:rsidRPr="00CB7658">
        <w:rPr>
          <w:spacing w:val="-1"/>
          <w:sz w:val="28"/>
          <w:szCs w:val="28"/>
        </w:rPr>
        <w:t>a</w:t>
      </w:r>
      <w:r w:rsidRPr="00CB7658">
        <w:rPr>
          <w:spacing w:val="2"/>
          <w:sz w:val="28"/>
          <w:szCs w:val="28"/>
        </w:rPr>
        <w:t>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1"/>
          <w:sz w:val="28"/>
          <w:szCs w:val="28"/>
        </w:rPr>
        <w:t>P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nd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f</w:t>
      </w:r>
      <w:r w:rsidRPr="00CB7658">
        <w:rPr>
          <w:spacing w:val="2"/>
          <w:sz w:val="28"/>
          <w:szCs w:val="28"/>
        </w:rPr>
        <w:t>t</w:t>
      </w:r>
      <w:r w:rsidRPr="00CB7658">
        <w:rPr>
          <w:spacing w:val="-1"/>
          <w:sz w:val="28"/>
          <w:szCs w:val="28"/>
        </w:rPr>
        <w:t>a</w:t>
      </w:r>
      <w:r w:rsidRPr="00CB7658">
        <w:rPr>
          <w:spacing w:val="1"/>
          <w:sz w:val="28"/>
          <w:szCs w:val="28"/>
        </w:rPr>
        <w:t>r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1"/>
          <w:sz w:val="28"/>
          <w:szCs w:val="28"/>
        </w:rPr>
        <w:t>S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rtifik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t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El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ktronik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3"/>
          <w:sz w:val="28"/>
          <w:szCs w:val="28"/>
        </w:rPr>
        <w:t>s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l</w:t>
      </w:r>
      <w:r w:rsidRPr="00CB7658">
        <w:rPr>
          <w:spacing w:val="1"/>
          <w:sz w:val="28"/>
          <w:szCs w:val="28"/>
        </w:rPr>
        <w:t>i</w:t>
      </w:r>
      <w:r w:rsidRPr="00CB7658">
        <w:rPr>
          <w:sz w:val="28"/>
          <w:szCs w:val="28"/>
        </w:rPr>
        <w:t>gus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m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njadi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1"/>
          <w:sz w:val="28"/>
          <w:szCs w:val="28"/>
        </w:rPr>
        <w:t>P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meg</w:t>
      </w:r>
      <w:r w:rsidRPr="00CB7658">
        <w:rPr>
          <w:spacing w:val="1"/>
          <w:sz w:val="28"/>
          <w:szCs w:val="28"/>
        </w:rPr>
        <w:t>a</w:t>
      </w:r>
      <w:r w:rsidRPr="00CB7658">
        <w:rPr>
          <w:sz w:val="28"/>
          <w:szCs w:val="28"/>
        </w:rPr>
        <w:t>ng</w:t>
      </w:r>
      <w:proofErr w:type="spellEnd"/>
      <w:r w:rsidRPr="00CB7658">
        <w:rPr>
          <w:sz w:val="28"/>
          <w:szCs w:val="28"/>
        </w:rPr>
        <w:t xml:space="preserve"> d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 xml:space="preserve">n </w:t>
      </w:r>
      <w:proofErr w:type="spellStart"/>
      <w:r w:rsidRPr="00CB7658">
        <w:rPr>
          <w:sz w:val="28"/>
          <w:szCs w:val="28"/>
        </w:rPr>
        <w:t>p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n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nggung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j</w:t>
      </w:r>
      <w:r w:rsidRPr="00CB7658">
        <w:rPr>
          <w:spacing w:val="2"/>
          <w:sz w:val="28"/>
          <w:szCs w:val="28"/>
        </w:rPr>
        <w:t>a</w:t>
      </w:r>
      <w:r w:rsidRPr="00CB7658">
        <w:rPr>
          <w:sz w:val="28"/>
          <w:szCs w:val="28"/>
        </w:rPr>
        <w:t>w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b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3"/>
          <w:sz w:val="28"/>
          <w:szCs w:val="28"/>
        </w:rPr>
        <w:t>S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rtifik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t</w:t>
      </w:r>
      <w:proofErr w:type="spellEnd"/>
      <w:r w:rsidRPr="00CB7658">
        <w:rPr>
          <w:spacing w:val="2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El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ktronik</w:t>
      </w:r>
      <w:proofErr w:type="spellEnd"/>
      <w:r w:rsidRPr="00CB7658">
        <w:rPr>
          <w:sz w:val="28"/>
          <w:szCs w:val="28"/>
        </w:rPr>
        <w:t xml:space="preserve"> y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ng</w:t>
      </w:r>
      <w:r w:rsidRPr="00CB7658">
        <w:rPr>
          <w:spacing w:val="2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digunak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z w:val="28"/>
          <w:szCs w:val="28"/>
        </w:rPr>
        <w:t xml:space="preserve"> p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d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:</w:t>
      </w:r>
    </w:p>
    <w:p w14:paraId="7C6ADFCF" w14:textId="3339E775" w:rsidR="001A4100" w:rsidRPr="00CB7658" w:rsidRDefault="007548B9">
      <w:pPr>
        <w:ind w:left="2585"/>
        <w:rPr>
          <w:sz w:val="28"/>
          <w:szCs w:val="28"/>
        </w:rPr>
      </w:pP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 xml:space="preserve">.  </w:t>
      </w:r>
      <w:r w:rsidRPr="00CB7658">
        <w:rPr>
          <w:spacing w:val="14"/>
          <w:sz w:val="28"/>
          <w:szCs w:val="28"/>
        </w:rPr>
        <w:t xml:space="preserve"> </w:t>
      </w:r>
      <w:proofErr w:type="spellStart"/>
      <w:r w:rsidR="00C543A5" w:rsidRPr="00CB7658">
        <w:rPr>
          <w:spacing w:val="14"/>
          <w:sz w:val="28"/>
          <w:szCs w:val="28"/>
        </w:rPr>
        <w:t>Si</w:t>
      </w:r>
      <w:r w:rsidRPr="00CB7658">
        <w:rPr>
          <w:sz w:val="28"/>
          <w:szCs w:val="28"/>
        </w:rPr>
        <w:t>tem</w:t>
      </w:r>
      <w:proofErr w:type="spellEnd"/>
      <w:r w:rsidR="00C543A5" w:rsidRPr="00CB7658">
        <w:rPr>
          <w:sz w:val="28"/>
          <w:szCs w:val="28"/>
        </w:rPr>
        <w:tab/>
      </w:r>
      <w:r w:rsidRPr="00CB7658">
        <w:rPr>
          <w:sz w:val="28"/>
          <w:szCs w:val="28"/>
        </w:rPr>
        <w:t xml:space="preserve">: </w:t>
      </w:r>
      <w:proofErr w:type="spellStart"/>
      <w:r w:rsidRPr="00CB7658">
        <w:rPr>
          <w:sz w:val="28"/>
          <w:szCs w:val="28"/>
        </w:rPr>
        <w:t>Apl</w:t>
      </w:r>
      <w:r w:rsidRPr="00CB7658">
        <w:rPr>
          <w:spacing w:val="1"/>
          <w:sz w:val="28"/>
          <w:szCs w:val="28"/>
        </w:rPr>
        <w:t>i</w:t>
      </w:r>
      <w:r w:rsidRPr="00CB7658">
        <w:rPr>
          <w:sz w:val="28"/>
          <w:szCs w:val="28"/>
        </w:rPr>
        <w:t>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si</w:t>
      </w:r>
      <w:proofErr w:type="spellEnd"/>
      <w:r w:rsidRPr="00CB7658">
        <w:rPr>
          <w:sz w:val="28"/>
          <w:szCs w:val="28"/>
        </w:rPr>
        <w:t xml:space="preserve"> </w:t>
      </w:r>
      <w:r w:rsidRPr="00CB7658">
        <w:rPr>
          <w:spacing w:val="1"/>
          <w:sz w:val="28"/>
          <w:szCs w:val="28"/>
        </w:rPr>
        <w:t>E</w:t>
      </w:r>
      <w:r w:rsidRPr="00CB7658">
        <w:rPr>
          <w:spacing w:val="-1"/>
          <w:sz w:val="28"/>
          <w:szCs w:val="28"/>
        </w:rPr>
        <w:t>-</w:t>
      </w:r>
      <w:r w:rsidRPr="00CB7658">
        <w:rPr>
          <w:sz w:val="28"/>
          <w:szCs w:val="28"/>
        </w:rPr>
        <w:t>Of</w:t>
      </w:r>
      <w:r w:rsidRPr="00CB7658">
        <w:rPr>
          <w:spacing w:val="-1"/>
          <w:sz w:val="28"/>
          <w:szCs w:val="28"/>
        </w:rPr>
        <w:t>f</w:t>
      </w:r>
      <w:r w:rsidRPr="00CB7658">
        <w:rPr>
          <w:sz w:val="28"/>
          <w:szCs w:val="28"/>
        </w:rPr>
        <w:t>ice</w:t>
      </w:r>
      <w:r w:rsidR="00CC5352">
        <w:rPr>
          <w:sz w:val="28"/>
          <w:szCs w:val="28"/>
        </w:rPr>
        <w:t xml:space="preserve"> </w:t>
      </w:r>
      <w:proofErr w:type="spellStart"/>
      <w:r w:rsidR="00CC5352">
        <w:rPr>
          <w:sz w:val="28"/>
          <w:szCs w:val="28"/>
        </w:rPr>
        <w:t>Kabupaten</w:t>
      </w:r>
      <w:proofErr w:type="spellEnd"/>
      <w:r w:rsidR="00CC5352">
        <w:rPr>
          <w:sz w:val="28"/>
          <w:szCs w:val="28"/>
        </w:rPr>
        <w:t xml:space="preserve"> </w:t>
      </w:r>
      <w:proofErr w:type="spellStart"/>
      <w:r w:rsidR="00CC5352">
        <w:rPr>
          <w:sz w:val="28"/>
          <w:szCs w:val="28"/>
        </w:rPr>
        <w:t>Sumedang</w:t>
      </w:r>
      <w:proofErr w:type="spellEnd"/>
    </w:p>
    <w:p w14:paraId="2B18F752" w14:textId="74BD619C" w:rsidR="001A4100" w:rsidRPr="00CB7658" w:rsidRDefault="007548B9">
      <w:pPr>
        <w:ind w:left="2585"/>
        <w:rPr>
          <w:sz w:val="28"/>
          <w:szCs w:val="28"/>
        </w:rPr>
      </w:pPr>
      <w:r w:rsidRPr="00CB7658">
        <w:rPr>
          <w:sz w:val="28"/>
          <w:szCs w:val="28"/>
        </w:rPr>
        <w:t xml:space="preserve">b.   </w:t>
      </w:r>
      <w:proofErr w:type="spellStart"/>
      <w:r w:rsidRPr="00CB7658">
        <w:rPr>
          <w:sz w:val="28"/>
          <w:szCs w:val="28"/>
        </w:rPr>
        <w:t>K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gun</w:t>
      </w:r>
      <w:r w:rsidRPr="00CB7658">
        <w:rPr>
          <w:spacing w:val="-1"/>
          <w:sz w:val="28"/>
          <w:szCs w:val="28"/>
        </w:rPr>
        <w:t>aa</w:t>
      </w:r>
      <w:r w:rsidRPr="00CB7658">
        <w:rPr>
          <w:sz w:val="28"/>
          <w:szCs w:val="28"/>
        </w:rPr>
        <w:t>n</w:t>
      </w:r>
      <w:proofErr w:type="spellEnd"/>
      <w:r w:rsidR="00C543A5" w:rsidRPr="00CB7658">
        <w:rPr>
          <w:sz w:val="28"/>
          <w:szCs w:val="28"/>
        </w:rPr>
        <w:tab/>
      </w:r>
      <w:r w:rsidRPr="00CB7658">
        <w:rPr>
          <w:sz w:val="28"/>
          <w:szCs w:val="28"/>
        </w:rPr>
        <w:t>: T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 xml:space="preserve">ta </w:t>
      </w:r>
      <w:proofErr w:type="spellStart"/>
      <w:r w:rsidRPr="00CB7658">
        <w:rPr>
          <w:spacing w:val="-1"/>
          <w:sz w:val="28"/>
          <w:szCs w:val="28"/>
        </w:rPr>
        <w:t>Na</w:t>
      </w:r>
      <w:r w:rsidRPr="00CB7658">
        <w:rPr>
          <w:sz w:val="28"/>
          <w:szCs w:val="28"/>
        </w:rPr>
        <w:t>sk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h</w:t>
      </w:r>
      <w:proofErr w:type="spellEnd"/>
      <w:r w:rsidRPr="00CB7658">
        <w:rPr>
          <w:spacing w:val="2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Din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s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Ele</w:t>
      </w:r>
      <w:r w:rsidRPr="00CB7658">
        <w:rPr>
          <w:spacing w:val="2"/>
          <w:sz w:val="28"/>
          <w:szCs w:val="28"/>
        </w:rPr>
        <w:t>k</w:t>
      </w:r>
      <w:r w:rsidRPr="00CB7658">
        <w:rPr>
          <w:sz w:val="28"/>
          <w:szCs w:val="28"/>
        </w:rPr>
        <w:t>tro</w:t>
      </w:r>
      <w:r w:rsidRPr="00CB7658">
        <w:rPr>
          <w:spacing w:val="1"/>
          <w:sz w:val="28"/>
          <w:szCs w:val="28"/>
        </w:rPr>
        <w:t>n</w:t>
      </w:r>
      <w:r w:rsidRPr="00CB7658">
        <w:rPr>
          <w:sz w:val="28"/>
          <w:szCs w:val="28"/>
        </w:rPr>
        <w:t>ik</w:t>
      </w:r>
      <w:proofErr w:type="spellEnd"/>
    </w:p>
    <w:p w14:paraId="77D4C6A6" w14:textId="77777777" w:rsidR="001A4100" w:rsidRPr="00CB7658" w:rsidRDefault="001A4100">
      <w:pPr>
        <w:spacing w:before="16" w:line="260" w:lineRule="exact"/>
        <w:rPr>
          <w:sz w:val="28"/>
          <w:szCs w:val="28"/>
        </w:rPr>
      </w:pPr>
    </w:p>
    <w:p w14:paraId="3C6CDE2E" w14:textId="243FA7F1" w:rsidR="001A4100" w:rsidRDefault="007548B9" w:rsidP="00A7689B">
      <w:pPr>
        <w:spacing w:line="260" w:lineRule="exact"/>
        <w:ind w:left="960" w:right="270"/>
        <w:rPr>
          <w:position w:val="-1"/>
          <w:sz w:val="28"/>
          <w:szCs w:val="28"/>
        </w:rPr>
      </w:pPr>
      <w:proofErr w:type="spellStart"/>
      <w:r w:rsidRPr="00CB7658">
        <w:rPr>
          <w:position w:val="-1"/>
          <w:sz w:val="28"/>
          <w:szCs w:val="28"/>
        </w:rPr>
        <w:t>D</w:t>
      </w:r>
      <w:r w:rsidRPr="00CB7658">
        <w:rPr>
          <w:spacing w:val="-1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m</w:t>
      </w:r>
      <w:r w:rsidRPr="00CB7658">
        <w:rPr>
          <w:spacing w:val="1"/>
          <w:position w:val="-1"/>
          <w:sz w:val="28"/>
          <w:szCs w:val="28"/>
        </w:rPr>
        <w:t>i</w:t>
      </w:r>
      <w:r w:rsidRPr="00CB7658">
        <w:rPr>
          <w:position w:val="-1"/>
          <w:sz w:val="28"/>
          <w:szCs w:val="28"/>
        </w:rPr>
        <w:t>kian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r w:rsidRPr="00CB7658">
        <w:rPr>
          <w:spacing w:val="1"/>
          <w:position w:val="-1"/>
          <w:sz w:val="28"/>
          <w:szCs w:val="28"/>
        </w:rPr>
        <w:t>S</w:t>
      </w:r>
      <w:r w:rsidRPr="00CB7658">
        <w:rPr>
          <w:position w:val="-1"/>
          <w:sz w:val="28"/>
          <w:szCs w:val="28"/>
        </w:rPr>
        <w:t>ur</w:t>
      </w:r>
      <w:r w:rsidRPr="00CB7658">
        <w:rPr>
          <w:spacing w:val="-2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 xml:space="preserve">t </w:t>
      </w:r>
      <w:proofErr w:type="spellStart"/>
      <w:r w:rsidRPr="00CB7658">
        <w:rPr>
          <w:spacing w:val="1"/>
          <w:position w:val="-1"/>
          <w:sz w:val="28"/>
          <w:szCs w:val="28"/>
        </w:rPr>
        <w:t>R</w:t>
      </w:r>
      <w:r w:rsidRPr="00CB7658">
        <w:rPr>
          <w:spacing w:val="-1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kom</w:t>
      </w:r>
      <w:r w:rsidRPr="00CB7658">
        <w:rPr>
          <w:spacing w:val="2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nd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si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spacing w:val="1"/>
          <w:position w:val="-1"/>
          <w:sz w:val="28"/>
          <w:szCs w:val="28"/>
        </w:rPr>
        <w:t>i</w:t>
      </w:r>
      <w:r w:rsidRPr="00CB7658">
        <w:rPr>
          <w:position w:val="-1"/>
          <w:sz w:val="28"/>
          <w:szCs w:val="28"/>
        </w:rPr>
        <w:t>ni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d</w:t>
      </w:r>
      <w:r w:rsidRPr="00CB7658">
        <w:rPr>
          <w:spacing w:val="1"/>
          <w:position w:val="-1"/>
          <w:sz w:val="28"/>
          <w:szCs w:val="28"/>
        </w:rPr>
        <w:t>i</w:t>
      </w:r>
      <w:r w:rsidRPr="00CB7658">
        <w:rPr>
          <w:position w:val="-1"/>
          <w:sz w:val="28"/>
          <w:szCs w:val="28"/>
        </w:rPr>
        <w:t>bu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t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un</w:t>
      </w:r>
      <w:r w:rsidRPr="00CB7658">
        <w:rPr>
          <w:spacing w:val="1"/>
          <w:position w:val="-1"/>
          <w:sz w:val="28"/>
          <w:szCs w:val="28"/>
        </w:rPr>
        <w:t>t</w:t>
      </w:r>
      <w:r w:rsidRPr="00CB7658">
        <w:rPr>
          <w:position w:val="-1"/>
          <w:sz w:val="28"/>
          <w:szCs w:val="28"/>
        </w:rPr>
        <w:t>uk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di</w:t>
      </w:r>
      <w:r w:rsidRPr="00CB7658">
        <w:rPr>
          <w:spacing w:val="-2"/>
          <w:position w:val="-1"/>
          <w:sz w:val="28"/>
          <w:szCs w:val="28"/>
        </w:rPr>
        <w:t>p</w:t>
      </w:r>
      <w:r w:rsidRPr="00CB7658">
        <w:rPr>
          <w:spacing w:val="-1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rgun</w:t>
      </w:r>
      <w:r w:rsidRPr="00CB7658">
        <w:rPr>
          <w:spacing w:val="-2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k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n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spacing w:val="2"/>
          <w:position w:val="-1"/>
          <w:sz w:val="28"/>
          <w:szCs w:val="28"/>
        </w:rPr>
        <w:t>s</w:t>
      </w:r>
      <w:r w:rsidRPr="00CB7658">
        <w:rPr>
          <w:spacing w:val="-1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b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spacing w:val="2"/>
          <w:position w:val="-1"/>
          <w:sz w:val="28"/>
          <w:szCs w:val="28"/>
        </w:rPr>
        <w:t>g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i</w:t>
      </w:r>
      <w:r w:rsidRPr="00CB7658">
        <w:rPr>
          <w:spacing w:val="1"/>
          <w:position w:val="-1"/>
          <w:sz w:val="28"/>
          <w:szCs w:val="28"/>
        </w:rPr>
        <w:t>m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na</w:t>
      </w:r>
      <w:proofErr w:type="spellEnd"/>
      <w:r w:rsidRPr="00CB7658">
        <w:rPr>
          <w:spacing w:val="1"/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mestinya</w:t>
      </w:r>
      <w:proofErr w:type="spellEnd"/>
    </w:p>
    <w:p w14:paraId="391AA071" w14:textId="77777777" w:rsidR="00C45D8E" w:rsidRPr="00CB7658" w:rsidRDefault="00C45D8E" w:rsidP="00A7689B">
      <w:pPr>
        <w:spacing w:line="260" w:lineRule="exact"/>
        <w:ind w:left="960" w:right="27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718" w:tblpY="172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082"/>
      </w:tblGrid>
      <w:tr w:rsidR="00CB7658" w:rsidRPr="00CB7658" w14:paraId="24C6F516" w14:textId="77777777" w:rsidTr="00CB7658">
        <w:trPr>
          <w:trHeight w:val="2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9C692" w14:textId="77777777" w:rsidR="00CB7658" w:rsidRPr="00CB7658" w:rsidRDefault="00CB7658" w:rsidP="00CB7658">
            <w:pPr>
              <w:rPr>
                <w:rFonts w:asciiTheme="majorBidi" w:hAnsiTheme="majorBidi" w:cstheme="majorBidi"/>
              </w:rPr>
            </w:pPr>
            <w:bookmarkStart w:id="0" w:name="_Hlk16889772"/>
            <w:r w:rsidRPr="00CB7658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75136" behindDoc="0" locked="0" layoutInCell="1" allowOverlap="1" wp14:anchorId="7FB524E1" wp14:editId="3ED69FE9">
                  <wp:simplePos x="0" y="0"/>
                  <wp:positionH relativeFrom="column">
                    <wp:posOffset>-68299</wp:posOffset>
                  </wp:positionH>
                  <wp:positionV relativeFrom="paragraph">
                    <wp:posOffset>572179</wp:posOffset>
                  </wp:positionV>
                  <wp:extent cx="907091" cy="1266825"/>
                  <wp:effectExtent l="0" t="0" r="0" b="0"/>
                  <wp:wrapThrough wrapText="bothSides">
                    <wp:wrapPolygon edited="0">
                      <wp:start x="454" y="0"/>
                      <wp:lineTo x="454" y="21113"/>
                      <wp:lineTo x="20874" y="21113"/>
                      <wp:lineTo x="20874" y="0"/>
                      <wp:lineTo x="454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926"/>
                          <a:stretch/>
                        </pic:blipFill>
                        <pic:spPr bwMode="auto">
                          <a:xfrm>
                            <a:off x="0" y="0"/>
                            <a:ext cx="907091" cy="12668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387D6" w14:textId="77777777" w:rsidR="00CB7658" w:rsidRPr="00AB7CCB" w:rsidRDefault="00CB7658" w:rsidP="00CB7658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38B4D8C1" w14:textId="1DBAB244" w:rsidR="00CB7658" w:rsidRPr="00AB7CCB" w:rsidRDefault="00CB7658" w:rsidP="00CB7658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Ditandatangani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Elektronik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Oleh:</w:t>
            </w:r>
          </w:p>
          <w:p w14:paraId="1E559932" w14:textId="77777777" w:rsidR="00AB7CCB" w:rsidRPr="00AB7CCB" w:rsidRDefault="00AB7CCB" w:rsidP="00CB7658">
            <w:pPr>
              <w:rPr>
                <w:rFonts w:asciiTheme="majorBidi" w:hAnsiTheme="majorBidi" w:cstheme="majorBidi"/>
              </w:rPr>
            </w:pPr>
          </w:p>
          <w:p w14:paraId="1E47E524" w14:textId="77777777" w:rsidR="00FA319F" w:rsidRPr="00B13607" w:rsidRDefault="00FA319F" w:rsidP="00FA319F">
            <w:pPr>
              <w:rPr>
                <w:b/>
                <w:bCs/>
                <w:u w:val="single"/>
              </w:rPr>
            </w:pPr>
            <w:r w:rsidRPr="00B13607">
              <w:rPr>
                <w:b/>
                <w:bCs/>
                <w:u w:val="single"/>
              </w:rPr>
              <w:t>NAMA KEPALA SKPD</w:t>
            </w:r>
          </w:p>
          <w:p w14:paraId="472E4A3A" w14:textId="77777777" w:rsidR="00FA319F" w:rsidRPr="00B13607" w:rsidRDefault="00FA319F" w:rsidP="00FA319F">
            <w:r w:rsidRPr="00B13607">
              <w:t>NIP.  199909092009091009</w:t>
            </w:r>
          </w:p>
          <w:p w14:paraId="7C494790" w14:textId="77777777" w:rsidR="00CB7658" w:rsidRPr="00CB7658" w:rsidRDefault="00CB7658" w:rsidP="00CB7658">
            <w:pPr>
              <w:rPr>
                <w:rFonts w:asciiTheme="majorBidi" w:hAnsiTheme="majorBidi" w:cstheme="majorBidi"/>
              </w:rPr>
            </w:pPr>
          </w:p>
          <w:p w14:paraId="3E9993C6" w14:textId="25486C91" w:rsidR="00CB7658" w:rsidRPr="00FA319F" w:rsidRDefault="00FA319F" w:rsidP="00FA319F">
            <w:pPr>
              <w:ind w:right="308"/>
            </w:pPr>
            <w:proofErr w:type="spellStart"/>
            <w:r w:rsidRPr="00B13607">
              <w:t>Kepala</w:t>
            </w:r>
            <w:proofErr w:type="spellEnd"/>
            <w:r w:rsidRPr="00B13607">
              <w:t xml:space="preserve"> SKPD</w:t>
            </w:r>
          </w:p>
        </w:tc>
      </w:tr>
    </w:tbl>
    <w:bookmarkEnd w:id="0"/>
    <w:p w14:paraId="608D5644" w14:textId="3F872657" w:rsidR="00800EF9" w:rsidRDefault="00AB7CCB" w:rsidP="00800EF9">
      <w:pPr>
        <w:ind w:left="6748" w:right="76"/>
        <w:rPr>
          <w:sz w:val="24"/>
          <w:szCs w:val="24"/>
        </w:rPr>
        <w:sectPr w:rsidR="00800EF9" w:rsidSect="00CB7658">
          <w:footerReference w:type="default" r:id="rId8"/>
          <w:pgSz w:w="11909" w:h="16128" w:code="9"/>
          <w:pgMar w:top="374" w:right="994" w:bottom="274" w:left="475" w:header="0" w:footer="1512" w:gutter="0"/>
          <w:cols w:space="720"/>
          <w:docGrid w:linePitch="272"/>
        </w:sectPr>
      </w:pPr>
      <w:r w:rsidRPr="00CB7658">
        <w:rPr>
          <w:b/>
          <w:bCs/>
          <w:noProof/>
          <w:spacing w:val="2"/>
          <w:sz w:val="28"/>
          <w:szCs w:val="28"/>
          <w:u w:val="single"/>
        </w:rPr>
        <w:drawing>
          <wp:anchor distT="0" distB="0" distL="114300" distR="114300" simplePos="0" relativeHeight="251661824" behindDoc="1" locked="0" layoutInCell="1" allowOverlap="1" wp14:anchorId="1CB56768" wp14:editId="22C62C05">
            <wp:simplePos x="0" y="0"/>
            <wp:positionH relativeFrom="column">
              <wp:posOffset>1521460</wp:posOffset>
            </wp:positionH>
            <wp:positionV relativeFrom="paragraph">
              <wp:posOffset>988060</wp:posOffset>
            </wp:positionV>
            <wp:extent cx="1421130" cy="650240"/>
            <wp:effectExtent l="19050" t="19050" r="26670" b="16510"/>
            <wp:wrapTight wrapText="bothSides">
              <wp:wrapPolygon edited="0">
                <wp:start x="-290" y="-633"/>
                <wp:lineTo x="-290" y="21516"/>
                <wp:lineTo x="21716" y="21516"/>
                <wp:lineTo x="21716" y="-633"/>
                <wp:lineTo x="-290" y="-63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65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ABE">
        <w:rPr>
          <w:rFonts w:asciiTheme="majorBidi" w:hAnsiTheme="majorBidi" w:cstheme="majorBid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77184" behindDoc="1" locked="0" layoutInCell="1" allowOverlap="1" wp14:anchorId="79D0D365" wp14:editId="573B2E92">
            <wp:simplePos x="0" y="0"/>
            <wp:positionH relativeFrom="margin">
              <wp:posOffset>760095</wp:posOffset>
            </wp:positionH>
            <wp:positionV relativeFrom="paragraph">
              <wp:posOffset>981237</wp:posOffset>
            </wp:positionV>
            <wp:extent cx="657860" cy="657860"/>
            <wp:effectExtent l="19050" t="19050" r="27940" b="27940"/>
            <wp:wrapTight wrapText="bothSides">
              <wp:wrapPolygon edited="0">
                <wp:start x="-625" y="-625"/>
                <wp:lineTo x="-625" y="21892"/>
                <wp:lineTo x="21892" y="21892"/>
                <wp:lineTo x="21892" y="-625"/>
                <wp:lineTo x="-625" y="-62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\Downloads\qrco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E1D8F" w14:textId="5CDEE7E4" w:rsidR="001A4100" w:rsidRDefault="001A4100">
      <w:pPr>
        <w:spacing w:before="9" w:line="180" w:lineRule="exact"/>
        <w:rPr>
          <w:sz w:val="18"/>
          <w:szCs w:val="18"/>
        </w:rPr>
      </w:pPr>
    </w:p>
    <w:p w14:paraId="5590CB05" w14:textId="77777777" w:rsidR="001A4100" w:rsidRDefault="001A4100">
      <w:pPr>
        <w:spacing w:line="200" w:lineRule="exact"/>
      </w:pPr>
    </w:p>
    <w:p w14:paraId="2EC95104" w14:textId="77777777" w:rsidR="001A4100" w:rsidRPr="00C543A5" w:rsidRDefault="007548B9" w:rsidP="00A7689B">
      <w:pPr>
        <w:spacing w:before="19" w:line="240" w:lineRule="exact"/>
        <w:ind w:left="6750"/>
        <w:rPr>
          <w:rFonts w:eastAsia="Calibri"/>
          <w:sz w:val="24"/>
          <w:szCs w:val="24"/>
        </w:rPr>
      </w:pPr>
      <w:r w:rsidRPr="00C543A5">
        <w:rPr>
          <w:rFonts w:eastAsia="Calibri"/>
          <w:sz w:val="24"/>
          <w:szCs w:val="24"/>
        </w:rPr>
        <w:t>DAF</w:t>
      </w:r>
      <w:r w:rsidRPr="00C543A5">
        <w:rPr>
          <w:rFonts w:eastAsia="Calibri"/>
          <w:spacing w:val="1"/>
          <w:sz w:val="24"/>
          <w:szCs w:val="24"/>
        </w:rPr>
        <w:t>T</w:t>
      </w:r>
      <w:r w:rsidRPr="00C543A5">
        <w:rPr>
          <w:rFonts w:eastAsia="Calibri"/>
          <w:sz w:val="24"/>
          <w:szCs w:val="24"/>
        </w:rPr>
        <w:t>AR</w:t>
      </w:r>
      <w:r w:rsidRPr="00C543A5">
        <w:rPr>
          <w:rFonts w:eastAsia="Calibri"/>
          <w:spacing w:val="-13"/>
          <w:sz w:val="24"/>
          <w:szCs w:val="24"/>
        </w:rPr>
        <w:t xml:space="preserve"> </w:t>
      </w:r>
      <w:r w:rsidRPr="00C543A5">
        <w:rPr>
          <w:rFonts w:eastAsia="Calibri"/>
          <w:spacing w:val="5"/>
          <w:sz w:val="24"/>
          <w:szCs w:val="24"/>
        </w:rPr>
        <w:t>P</w:t>
      </w:r>
      <w:r w:rsidRPr="00C543A5">
        <w:rPr>
          <w:rFonts w:eastAsia="Calibri"/>
          <w:spacing w:val="6"/>
          <w:sz w:val="24"/>
          <w:szCs w:val="24"/>
        </w:rPr>
        <w:t>E</w:t>
      </w:r>
      <w:r w:rsidRPr="00C543A5">
        <w:rPr>
          <w:rFonts w:eastAsia="Calibri"/>
          <w:spacing w:val="4"/>
          <w:sz w:val="24"/>
          <w:szCs w:val="24"/>
        </w:rPr>
        <w:t>GA</w:t>
      </w:r>
      <w:r w:rsidRPr="00C543A5">
        <w:rPr>
          <w:rFonts w:eastAsia="Calibri"/>
          <w:spacing w:val="5"/>
          <w:sz w:val="24"/>
          <w:szCs w:val="24"/>
        </w:rPr>
        <w:t>W</w:t>
      </w:r>
      <w:r w:rsidRPr="00C543A5">
        <w:rPr>
          <w:rFonts w:eastAsia="Calibri"/>
          <w:spacing w:val="4"/>
          <w:sz w:val="24"/>
          <w:szCs w:val="24"/>
        </w:rPr>
        <w:t>A</w:t>
      </w:r>
      <w:r w:rsidRPr="00C543A5">
        <w:rPr>
          <w:rFonts w:eastAsia="Calibri"/>
          <w:sz w:val="24"/>
          <w:szCs w:val="24"/>
        </w:rPr>
        <w:t>I</w:t>
      </w:r>
      <w:r w:rsidRPr="00C543A5">
        <w:rPr>
          <w:rFonts w:eastAsia="Calibri"/>
          <w:spacing w:val="-1"/>
          <w:sz w:val="24"/>
          <w:szCs w:val="24"/>
        </w:rPr>
        <w:t xml:space="preserve"> </w:t>
      </w:r>
      <w:r w:rsidRPr="00C543A5">
        <w:rPr>
          <w:rFonts w:eastAsia="Calibri"/>
          <w:spacing w:val="5"/>
          <w:sz w:val="24"/>
          <w:szCs w:val="24"/>
        </w:rPr>
        <w:t>P</w:t>
      </w:r>
      <w:r w:rsidRPr="00C543A5">
        <w:rPr>
          <w:rFonts w:eastAsia="Calibri"/>
          <w:spacing w:val="-6"/>
          <w:sz w:val="24"/>
          <w:szCs w:val="24"/>
        </w:rPr>
        <w:t>E</w:t>
      </w:r>
      <w:r w:rsidRPr="00C543A5">
        <w:rPr>
          <w:rFonts w:eastAsia="Calibri"/>
          <w:sz w:val="24"/>
          <w:szCs w:val="24"/>
        </w:rPr>
        <w:t>MO</w:t>
      </w:r>
      <w:r w:rsidRPr="00C543A5">
        <w:rPr>
          <w:rFonts w:eastAsia="Calibri"/>
          <w:spacing w:val="3"/>
          <w:sz w:val="24"/>
          <w:szCs w:val="24"/>
        </w:rPr>
        <w:t>H</w:t>
      </w:r>
      <w:r w:rsidRPr="00C543A5">
        <w:rPr>
          <w:rFonts w:eastAsia="Calibri"/>
          <w:spacing w:val="5"/>
          <w:sz w:val="24"/>
          <w:szCs w:val="24"/>
        </w:rPr>
        <w:t>O</w:t>
      </w:r>
      <w:r w:rsidRPr="00C543A5">
        <w:rPr>
          <w:rFonts w:eastAsia="Calibri"/>
          <w:sz w:val="24"/>
          <w:szCs w:val="24"/>
        </w:rPr>
        <w:t>N</w:t>
      </w:r>
      <w:r w:rsidRPr="00C543A5">
        <w:rPr>
          <w:rFonts w:eastAsia="Calibri"/>
          <w:spacing w:val="-15"/>
          <w:sz w:val="24"/>
          <w:szCs w:val="24"/>
        </w:rPr>
        <w:t xml:space="preserve"> </w:t>
      </w:r>
      <w:r w:rsidRPr="00C543A5">
        <w:rPr>
          <w:rFonts w:eastAsia="Calibri"/>
          <w:spacing w:val="7"/>
          <w:sz w:val="24"/>
          <w:szCs w:val="24"/>
        </w:rPr>
        <w:t>S</w:t>
      </w:r>
      <w:r w:rsidRPr="00C543A5">
        <w:rPr>
          <w:rFonts w:eastAsia="Calibri"/>
          <w:spacing w:val="-4"/>
          <w:sz w:val="24"/>
          <w:szCs w:val="24"/>
        </w:rPr>
        <w:t>E</w:t>
      </w:r>
      <w:r w:rsidRPr="00C543A5">
        <w:rPr>
          <w:rFonts w:eastAsia="Calibri"/>
          <w:spacing w:val="2"/>
          <w:sz w:val="24"/>
          <w:szCs w:val="24"/>
        </w:rPr>
        <w:t>R</w:t>
      </w:r>
      <w:r w:rsidRPr="00C543A5">
        <w:rPr>
          <w:rFonts w:eastAsia="Calibri"/>
          <w:spacing w:val="-6"/>
          <w:sz w:val="24"/>
          <w:szCs w:val="24"/>
        </w:rPr>
        <w:t>T</w:t>
      </w:r>
      <w:r w:rsidRPr="00C543A5">
        <w:rPr>
          <w:rFonts w:eastAsia="Calibri"/>
          <w:spacing w:val="3"/>
          <w:sz w:val="24"/>
          <w:szCs w:val="24"/>
        </w:rPr>
        <w:t>I</w:t>
      </w:r>
      <w:r w:rsidRPr="00C543A5">
        <w:rPr>
          <w:rFonts w:eastAsia="Calibri"/>
          <w:sz w:val="24"/>
          <w:szCs w:val="24"/>
        </w:rPr>
        <w:t>F</w:t>
      </w:r>
      <w:r w:rsidRPr="00C543A5">
        <w:rPr>
          <w:rFonts w:eastAsia="Calibri"/>
          <w:spacing w:val="7"/>
          <w:sz w:val="24"/>
          <w:szCs w:val="24"/>
        </w:rPr>
        <w:t>I</w:t>
      </w:r>
      <w:r w:rsidRPr="00C543A5">
        <w:rPr>
          <w:rFonts w:eastAsia="Calibri"/>
          <w:sz w:val="24"/>
          <w:szCs w:val="24"/>
        </w:rPr>
        <w:t>K</w:t>
      </w:r>
      <w:r w:rsidRPr="00C543A5">
        <w:rPr>
          <w:rFonts w:eastAsia="Calibri"/>
          <w:spacing w:val="2"/>
          <w:sz w:val="24"/>
          <w:szCs w:val="24"/>
        </w:rPr>
        <w:t>A</w:t>
      </w:r>
      <w:r w:rsidRPr="00C543A5">
        <w:rPr>
          <w:rFonts w:eastAsia="Calibri"/>
          <w:sz w:val="24"/>
          <w:szCs w:val="24"/>
        </w:rPr>
        <w:t>T</w:t>
      </w:r>
      <w:r w:rsidRPr="00C543A5">
        <w:rPr>
          <w:rFonts w:eastAsia="Calibri"/>
          <w:spacing w:val="-12"/>
          <w:sz w:val="24"/>
          <w:szCs w:val="24"/>
        </w:rPr>
        <w:t xml:space="preserve"> </w:t>
      </w:r>
      <w:r w:rsidRPr="00C543A5">
        <w:rPr>
          <w:rFonts w:eastAsia="Calibri"/>
          <w:spacing w:val="-6"/>
          <w:sz w:val="24"/>
          <w:szCs w:val="24"/>
        </w:rPr>
        <w:t>E</w:t>
      </w:r>
      <w:r w:rsidRPr="00C543A5">
        <w:rPr>
          <w:rFonts w:eastAsia="Calibri"/>
          <w:spacing w:val="5"/>
          <w:sz w:val="24"/>
          <w:szCs w:val="24"/>
        </w:rPr>
        <w:t>L</w:t>
      </w:r>
      <w:r w:rsidRPr="00C543A5">
        <w:rPr>
          <w:rFonts w:eastAsia="Calibri"/>
          <w:spacing w:val="8"/>
          <w:sz w:val="24"/>
          <w:szCs w:val="24"/>
        </w:rPr>
        <w:t>E</w:t>
      </w:r>
      <w:r w:rsidRPr="00C543A5">
        <w:rPr>
          <w:rFonts w:eastAsia="Calibri"/>
          <w:sz w:val="24"/>
          <w:szCs w:val="24"/>
        </w:rPr>
        <w:t>K</w:t>
      </w:r>
      <w:r w:rsidRPr="00C543A5">
        <w:rPr>
          <w:rFonts w:eastAsia="Calibri"/>
          <w:spacing w:val="-1"/>
          <w:sz w:val="24"/>
          <w:szCs w:val="24"/>
        </w:rPr>
        <w:t>T</w:t>
      </w:r>
      <w:r w:rsidRPr="00C543A5">
        <w:rPr>
          <w:rFonts w:eastAsia="Calibri"/>
          <w:sz w:val="24"/>
          <w:szCs w:val="24"/>
        </w:rPr>
        <w:t>RO</w:t>
      </w:r>
      <w:r w:rsidRPr="00C543A5">
        <w:rPr>
          <w:rFonts w:eastAsia="Calibri"/>
          <w:spacing w:val="1"/>
          <w:sz w:val="24"/>
          <w:szCs w:val="24"/>
        </w:rPr>
        <w:t>N</w:t>
      </w:r>
      <w:r w:rsidRPr="00C543A5">
        <w:rPr>
          <w:rFonts w:eastAsia="Calibri"/>
          <w:spacing w:val="3"/>
          <w:sz w:val="24"/>
          <w:szCs w:val="24"/>
        </w:rPr>
        <w:t>I</w:t>
      </w:r>
      <w:r w:rsidRPr="00C543A5">
        <w:rPr>
          <w:rFonts w:eastAsia="Calibri"/>
          <w:sz w:val="24"/>
          <w:szCs w:val="24"/>
        </w:rPr>
        <w:t>K</w:t>
      </w:r>
      <w:r w:rsidRPr="00C543A5">
        <w:rPr>
          <w:rFonts w:eastAsia="Calibri"/>
          <w:spacing w:val="-10"/>
          <w:sz w:val="24"/>
          <w:szCs w:val="24"/>
        </w:rPr>
        <w:t xml:space="preserve"> </w:t>
      </w:r>
      <w:r w:rsidRPr="00C543A5">
        <w:rPr>
          <w:rFonts w:eastAsia="Calibri"/>
          <w:spacing w:val="-1"/>
          <w:sz w:val="24"/>
          <w:szCs w:val="24"/>
        </w:rPr>
        <w:t>U</w:t>
      </w:r>
      <w:r w:rsidRPr="00C543A5">
        <w:rPr>
          <w:rFonts w:eastAsia="Calibri"/>
          <w:spacing w:val="1"/>
          <w:sz w:val="24"/>
          <w:szCs w:val="24"/>
        </w:rPr>
        <w:t>NT</w:t>
      </w:r>
      <w:r w:rsidRPr="00C543A5">
        <w:rPr>
          <w:rFonts w:eastAsia="Calibri"/>
          <w:spacing w:val="-1"/>
          <w:sz w:val="24"/>
          <w:szCs w:val="24"/>
        </w:rPr>
        <w:t>U</w:t>
      </w:r>
      <w:r w:rsidRPr="00C543A5">
        <w:rPr>
          <w:rFonts w:eastAsia="Calibri"/>
          <w:sz w:val="24"/>
          <w:szCs w:val="24"/>
        </w:rPr>
        <w:t>K</w:t>
      </w:r>
      <w:r w:rsidRPr="00C543A5">
        <w:rPr>
          <w:rFonts w:eastAsia="Calibri"/>
          <w:spacing w:val="-6"/>
          <w:sz w:val="24"/>
          <w:szCs w:val="24"/>
        </w:rPr>
        <w:t xml:space="preserve"> </w:t>
      </w:r>
      <w:r w:rsidRPr="00C543A5">
        <w:rPr>
          <w:rFonts w:eastAsia="Calibri"/>
          <w:sz w:val="24"/>
          <w:szCs w:val="24"/>
        </w:rPr>
        <w:t>APL</w:t>
      </w:r>
      <w:r w:rsidRPr="00C543A5">
        <w:rPr>
          <w:rFonts w:eastAsia="Calibri"/>
          <w:spacing w:val="3"/>
          <w:sz w:val="24"/>
          <w:szCs w:val="24"/>
        </w:rPr>
        <w:t>I</w:t>
      </w:r>
      <w:r w:rsidRPr="00C543A5">
        <w:rPr>
          <w:rFonts w:eastAsia="Calibri"/>
          <w:sz w:val="24"/>
          <w:szCs w:val="24"/>
        </w:rPr>
        <w:t>K</w:t>
      </w:r>
      <w:r w:rsidRPr="00C543A5">
        <w:rPr>
          <w:rFonts w:eastAsia="Calibri"/>
          <w:spacing w:val="2"/>
          <w:sz w:val="24"/>
          <w:szCs w:val="24"/>
        </w:rPr>
        <w:t>A</w:t>
      </w:r>
      <w:r w:rsidRPr="00C543A5">
        <w:rPr>
          <w:rFonts w:eastAsia="Calibri"/>
          <w:sz w:val="24"/>
          <w:szCs w:val="24"/>
        </w:rPr>
        <w:t>SI</w:t>
      </w:r>
      <w:r w:rsidRPr="00C543A5">
        <w:rPr>
          <w:rFonts w:eastAsia="Calibri"/>
          <w:spacing w:val="-6"/>
          <w:sz w:val="24"/>
          <w:szCs w:val="24"/>
        </w:rPr>
        <w:t xml:space="preserve"> </w:t>
      </w:r>
      <w:r w:rsidRPr="00C543A5">
        <w:rPr>
          <w:rFonts w:eastAsia="Calibri"/>
          <w:spacing w:val="4"/>
          <w:sz w:val="24"/>
          <w:szCs w:val="24"/>
        </w:rPr>
        <w:t>E</w:t>
      </w:r>
      <w:r w:rsidRPr="00C543A5">
        <w:rPr>
          <w:rFonts w:eastAsia="Calibri"/>
          <w:spacing w:val="-1"/>
          <w:sz w:val="24"/>
          <w:szCs w:val="24"/>
        </w:rPr>
        <w:t>-</w:t>
      </w:r>
      <w:r w:rsidRPr="00C543A5">
        <w:rPr>
          <w:rFonts w:eastAsia="Calibri"/>
          <w:sz w:val="24"/>
          <w:szCs w:val="24"/>
        </w:rPr>
        <w:t>OF</w:t>
      </w:r>
      <w:r w:rsidRPr="00C543A5">
        <w:rPr>
          <w:rFonts w:eastAsia="Calibri"/>
          <w:spacing w:val="-1"/>
          <w:sz w:val="24"/>
          <w:szCs w:val="24"/>
        </w:rPr>
        <w:t>F</w:t>
      </w:r>
      <w:r w:rsidRPr="00C543A5">
        <w:rPr>
          <w:rFonts w:eastAsia="Calibri"/>
          <w:spacing w:val="5"/>
          <w:sz w:val="24"/>
          <w:szCs w:val="24"/>
        </w:rPr>
        <w:t>I</w:t>
      </w:r>
      <w:r w:rsidRPr="00C543A5">
        <w:rPr>
          <w:rFonts w:eastAsia="Calibri"/>
          <w:spacing w:val="-1"/>
          <w:sz w:val="24"/>
          <w:szCs w:val="24"/>
        </w:rPr>
        <w:t>C</w:t>
      </w:r>
      <w:r w:rsidRPr="00C543A5">
        <w:rPr>
          <w:rFonts w:eastAsia="Calibri"/>
          <w:sz w:val="24"/>
          <w:szCs w:val="24"/>
        </w:rPr>
        <w:t>E</w:t>
      </w:r>
    </w:p>
    <w:p w14:paraId="7C35C3E4" w14:textId="77777777" w:rsidR="001A4100" w:rsidRPr="00C543A5" w:rsidRDefault="001A4100" w:rsidP="00C543A5">
      <w:pPr>
        <w:spacing w:before="2" w:line="240" w:lineRule="exact"/>
        <w:ind w:left="5220"/>
        <w:rPr>
          <w:sz w:val="32"/>
          <w:szCs w:val="32"/>
        </w:rPr>
      </w:pPr>
    </w:p>
    <w:tbl>
      <w:tblPr>
        <w:tblStyle w:val="TableGrid"/>
        <w:tblW w:w="22132" w:type="dxa"/>
        <w:jc w:val="center"/>
        <w:tblLayout w:type="fixed"/>
        <w:tblLook w:val="04A0" w:firstRow="1" w:lastRow="0" w:firstColumn="1" w:lastColumn="0" w:noHBand="0" w:noVBand="1"/>
      </w:tblPr>
      <w:tblGrid>
        <w:gridCol w:w="563"/>
        <w:gridCol w:w="2942"/>
        <w:gridCol w:w="2430"/>
        <w:gridCol w:w="2160"/>
        <w:gridCol w:w="2250"/>
        <w:gridCol w:w="1710"/>
        <w:gridCol w:w="1750"/>
        <w:gridCol w:w="1229"/>
        <w:gridCol w:w="1184"/>
        <w:gridCol w:w="3844"/>
        <w:gridCol w:w="2070"/>
      </w:tblGrid>
      <w:tr w:rsidR="00800EF9" w14:paraId="6B975899" w14:textId="77777777" w:rsidTr="00462F4D">
        <w:trPr>
          <w:jc w:val="center"/>
        </w:trPr>
        <w:tc>
          <w:tcPr>
            <w:tcW w:w="563" w:type="dxa"/>
            <w:vAlign w:val="center"/>
          </w:tcPr>
          <w:p w14:paraId="56ECE5AE" w14:textId="77777777" w:rsidR="00800EF9" w:rsidRDefault="00800EF9" w:rsidP="00462F4D">
            <w:pPr>
              <w:jc w:val="center"/>
            </w:pPr>
            <w:r>
              <w:t>NO</w:t>
            </w:r>
          </w:p>
        </w:tc>
        <w:tc>
          <w:tcPr>
            <w:tcW w:w="2942" w:type="dxa"/>
            <w:vAlign w:val="center"/>
          </w:tcPr>
          <w:p w14:paraId="59342E15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41D8CEB8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357F42AF" w14:textId="77777777" w:rsidR="00800EF9" w:rsidRDefault="00800EF9" w:rsidP="00462F4D">
            <w:pPr>
              <w:jc w:val="center"/>
            </w:pP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  <w:spacing w:val="-5"/>
              </w:rPr>
              <w:t>A</w:t>
            </w:r>
            <w:r w:rsidRPr="00697DE0">
              <w:rPr>
                <w:rFonts w:eastAsia="Times New Roman"/>
                <w:spacing w:val="8"/>
              </w:rPr>
              <w:t>M</w:t>
            </w:r>
            <w:r w:rsidRPr="00697DE0">
              <w:rPr>
                <w:rFonts w:eastAsia="Times New Roman"/>
              </w:rPr>
              <w:t>A</w:t>
            </w:r>
          </w:p>
        </w:tc>
        <w:tc>
          <w:tcPr>
            <w:tcW w:w="2430" w:type="dxa"/>
            <w:vAlign w:val="center"/>
          </w:tcPr>
          <w:p w14:paraId="6E2E053E" w14:textId="77777777" w:rsidR="00800EF9" w:rsidRPr="00697DE0" w:rsidRDefault="00800EF9" w:rsidP="00462F4D">
            <w:pPr>
              <w:spacing w:before="7" w:line="100" w:lineRule="exact"/>
              <w:ind w:left="-123" w:right="-50"/>
              <w:jc w:val="center"/>
            </w:pPr>
          </w:p>
          <w:p w14:paraId="768C1B46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77FF4117" w14:textId="77777777" w:rsidR="00800EF9" w:rsidRDefault="00800EF9" w:rsidP="00462F4D">
            <w:pPr>
              <w:ind w:left="-96" w:right="-117"/>
              <w:jc w:val="center"/>
            </w:pP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  <w:spacing w:val="-2"/>
              </w:rPr>
              <w:t>I</w:t>
            </w:r>
            <w:r w:rsidRPr="00697DE0">
              <w:rPr>
                <w:rFonts w:eastAsia="Times New Roman"/>
              </w:rPr>
              <w:t>P</w:t>
            </w:r>
          </w:p>
        </w:tc>
        <w:tc>
          <w:tcPr>
            <w:tcW w:w="2160" w:type="dxa"/>
            <w:vAlign w:val="center"/>
          </w:tcPr>
          <w:p w14:paraId="16710884" w14:textId="77777777" w:rsidR="00800EF9" w:rsidRPr="00697DE0" w:rsidRDefault="00800EF9" w:rsidP="00462F4D">
            <w:pPr>
              <w:spacing w:before="7" w:line="100" w:lineRule="exact"/>
              <w:ind w:left="-123" w:right="-93"/>
              <w:jc w:val="center"/>
            </w:pPr>
          </w:p>
          <w:p w14:paraId="09607EDB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55EF554C" w14:textId="77777777" w:rsidR="00800EF9" w:rsidRDefault="00800EF9" w:rsidP="00462F4D">
            <w:pPr>
              <w:ind w:left="-107" w:right="-93"/>
              <w:jc w:val="center"/>
            </w:pP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  <w:spacing w:val="-2"/>
              </w:rPr>
              <w:t>I</w:t>
            </w:r>
            <w:r w:rsidRPr="00697DE0">
              <w:rPr>
                <w:rFonts w:eastAsia="Times New Roman"/>
              </w:rPr>
              <w:t>K</w:t>
            </w:r>
          </w:p>
        </w:tc>
        <w:tc>
          <w:tcPr>
            <w:tcW w:w="2250" w:type="dxa"/>
            <w:vAlign w:val="center"/>
          </w:tcPr>
          <w:p w14:paraId="59A83839" w14:textId="77777777" w:rsidR="00800EF9" w:rsidRPr="00697DE0" w:rsidRDefault="00800EF9" w:rsidP="00462F4D">
            <w:pPr>
              <w:spacing w:before="10" w:line="180" w:lineRule="exact"/>
              <w:ind w:left="-123" w:right="67"/>
              <w:jc w:val="center"/>
            </w:pPr>
          </w:p>
          <w:p w14:paraId="2581C6F7" w14:textId="77777777" w:rsidR="00800EF9" w:rsidRDefault="00800EF9" w:rsidP="00462F4D">
            <w:pPr>
              <w:ind w:left="-112" w:right="-105"/>
              <w:jc w:val="center"/>
            </w:pPr>
            <w:r w:rsidRPr="00697DE0">
              <w:rPr>
                <w:rFonts w:eastAsia="Times New Roman"/>
              </w:rPr>
              <w:t>P</w:t>
            </w:r>
            <w:r w:rsidRPr="00697DE0">
              <w:rPr>
                <w:rFonts w:eastAsia="Times New Roman"/>
                <w:spacing w:val="-11"/>
              </w:rPr>
              <w:t>A</w:t>
            </w:r>
            <w:r w:rsidRPr="00697DE0">
              <w:rPr>
                <w:rFonts w:eastAsia="Times New Roman"/>
                <w:spacing w:val="1"/>
              </w:rPr>
              <w:t>N</w:t>
            </w:r>
            <w:r w:rsidRPr="00697DE0">
              <w:rPr>
                <w:rFonts w:eastAsia="Times New Roman"/>
                <w:spacing w:val="6"/>
              </w:rPr>
              <w:t>G</w:t>
            </w:r>
            <w:r w:rsidRPr="00697DE0">
              <w:rPr>
                <w:rFonts w:eastAsia="Times New Roman"/>
                <w:spacing w:val="-1"/>
              </w:rPr>
              <w:t>K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  <w:spacing w:val="7"/>
              </w:rPr>
              <w:t>T</w:t>
            </w:r>
            <w:r w:rsidRPr="00697DE0">
              <w:rPr>
                <w:rFonts w:eastAsia="Times New Roman"/>
              </w:rPr>
              <w:t xml:space="preserve">/ </w:t>
            </w:r>
            <w:r w:rsidRPr="00697DE0">
              <w:rPr>
                <w:rFonts w:eastAsia="Times New Roman"/>
                <w:spacing w:val="-1"/>
              </w:rPr>
              <w:t>GO</w:t>
            </w:r>
            <w:r w:rsidRPr="00697DE0">
              <w:rPr>
                <w:rFonts w:eastAsia="Times New Roman"/>
                <w:spacing w:val="-8"/>
              </w:rPr>
              <w:t>L</w:t>
            </w:r>
            <w:r w:rsidRPr="00697DE0">
              <w:rPr>
                <w:rFonts w:eastAsia="Times New Roman"/>
                <w:spacing w:val="7"/>
              </w:rPr>
              <w:t>.</w:t>
            </w:r>
            <w:r w:rsidRPr="00697DE0">
              <w:rPr>
                <w:rFonts w:eastAsia="Times New Roman"/>
                <w:spacing w:val="-1"/>
              </w:rPr>
              <w:t>R</w:t>
            </w:r>
            <w:r w:rsidRPr="00697DE0">
              <w:rPr>
                <w:rFonts w:eastAsia="Times New Roman"/>
                <w:spacing w:val="1"/>
              </w:rPr>
              <w:t>U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  <w:spacing w:val="-1"/>
              </w:rPr>
              <w:t>NG</w:t>
            </w:r>
          </w:p>
        </w:tc>
        <w:tc>
          <w:tcPr>
            <w:tcW w:w="1710" w:type="dxa"/>
            <w:vAlign w:val="center"/>
          </w:tcPr>
          <w:p w14:paraId="7EBAA68D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59947199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2ED6D685" w14:textId="77777777" w:rsidR="00800EF9" w:rsidRDefault="00800EF9" w:rsidP="00462F4D">
            <w:pPr>
              <w:ind w:left="-101" w:right="-74"/>
              <w:jc w:val="center"/>
            </w:pPr>
            <w:r w:rsidRPr="00697DE0">
              <w:rPr>
                <w:rFonts w:eastAsia="Times New Roman"/>
                <w:spacing w:val="3"/>
              </w:rPr>
              <w:t>J</w:t>
            </w:r>
            <w:r w:rsidRPr="00697DE0">
              <w:rPr>
                <w:rFonts w:eastAsia="Times New Roman"/>
                <w:spacing w:val="-11"/>
              </w:rPr>
              <w:t>A</w:t>
            </w:r>
            <w:r w:rsidRPr="00697DE0">
              <w:rPr>
                <w:rFonts w:eastAsia="Times New Roman"/>
                <w:spacing w:val="6"/>
              </w:rPr>
              <w:t>B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  <w:spacing w:val="9"/>
              </w:rPr>
              <w:t>T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</w:rPr>
              <w:t>N</w:t>
            </w:r>
          </w:p>
        </w:tc>
        <w:tc>
          <w:tcPr>
            <w:tcW w:w="1750" w:type="dxa"/>
            <w:vAlign w:val="center"/>
          </w:tcPr>
          <w:p w14:paraId="02F0814A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5F9CA69C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17B08764" w14:textId="77777777" w:rsidR="00800EF9" w:rsidRDefault="00800EF9" w:rsidP="00462F4D">
            <w:pPr>
              <w:ind w:left="-150" w:right="-115"/>
              <w:jc w:val="center"/>
            </w:pPr>
            <w:r w:rsidRPr="00697DE0">
              <w:rPr>
                <w:rFonts w:eastAsia="Times New Roman"/>
                <w:spacing w:val="1"/>
              </w:rPr>
              <w:t>I</w:t>
            </w: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</w:rPr>
              <w:t>S</w:t>
            </w:r>
            <w:r w:rsidRPr="00697DE0">
              <w:rPr>
                <w:rFonts w:eastAsia="Times New Roman"/>
                <w:spacing w:val="7"/>
              </w:rPr>
              <w:t>T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</w:rPr>
              <w:t>SI</w:t>
            </w:r>
          </w:p>
        </w:tc>
        <w:tc>
          <w:tcPr>
            <w:tcW w:w="1229" w:type="dxa"/>
            <w:vAlign w:val="center"/>
          </w:tcPr>
          <w:p w14:paraId="6A46D434" w14:textId="77777777" w:rsidR="00800EF9" w:rsidRPr="00697DE0" w:rsidRDefault="00800EF9" w:rsidP="00462F4D">
            <w:pPr>
              <w:spacing w:before="4" w:line="180" w:lineRule="exact"/>
              <w:ind w:left="-123" w:right="67"/>
              <w:jc w:val="center"/>
            </w:pPr>
          </w:p>
          <w:p w14:paraId="3A47B6AB" w14:textId="77777777" w:rsidR="00800EF9" w:rsidRDefault="00800EF9" w:rsidP="00462F4D">
            <w:pPr>
              <w:ind w:left="-109" w:right="-69"/>
              <w:jc w:val="center"/>
            </w:pPr>
            <w:r w:rsidRPr="00697DE0">
              <w:rPr>
                <w:rFonts w:eastAsia="Times New Roman"/>
                <w:spacing w:val="-1"/>
              </w:rPr>
              <w:t>K</w:t>
            </w:r>
            <w:r w:rsidRPr="00697DE0">
              <w:rPr>
                <w:rFonts w:eastAsia="Times New Roman"/>
                <w:spacing w:val="-6"/>
              </w:rPr>
              <w:t>A</w:t>
            </w:r>
            <w:r w:rsidRPr="00697DE0">
              <w:rPr>
                <w:rFonts w:eastAsia="Times New Roman"/>
                <w:spacing w:val="-1"/>
              </w:rPr>
              <w:t>BU</w:t>
            </w:r>
            <w:r w:rsidRPr="00697DE0">
              <w:rPr>
                <w:rFonts w:eastAsia="Times New Roman"/>
                <w:spacing w:val="9"/>
              </w:rPr>
              <w:t>P</w:t>
            </w:r>
            <w:r w:rsidRPr="00697DE0">
              <w:rPr>
                <w:rFonts w:eastAsia="Times New Roman"/>
              </w:rPr>
              <w:t xml:space="preserve">A </w:t>
            </w:r>
            <w:r w:rsidRPr="00697DE0">
              <w:rPr>
                <w:rFonts w:eastAsia="Times New Roman"/>
                <w:spacing w:val="7"/>
              </w:rPr>
              <w:t>TE</w:t>
            </w:r>
            <w:r w:rsidRPr="00697DE0">
              <w:rPr>
                <w:rFonts w:eastAsia="Times New Roman"/>
              </w:rPr>
              <w:t>N</w:t>
            </w:r>
          </w:p>
        </w:tc>
        <w:tc>
          <w:tcPr>
            <w:tcW w:w="1184" w:type="dxa"/>
            <w:vAlign w:val="center"/>
          </w:tcPr>
          <w:p w14:paraId="6C37878C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2958065D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30F8E50B" w14:textId="77777777" w:rsidR="00800EF9" w:rsidRDefault="00800EF9" w:rsidP="00462F4D">
            <w:pPr>
              <w:ind w:left="-136" w:right="-110"/>
              <w:jc w:val="center"/>
            </w:pPr>
            <w:r w:rsidRPr="00697DE0">
              <w:rPr>
                <w:rFonts w:eastAsia="Times New Roman"/>
              </w:rPr>
              <w:t>P</w:t>
            </w:r>
            <w:r w:rsidRPr="00697DE0">
              <w:rPr>
                <w:rFonts w:eastAsia="Times New Roman"/>
                <w:spacing w:val="-1"/>
              </w:rPr>
              <w:t>ROV</w:t>
            </w:r>
            <w:r w:rsidRPr="00697DE0">
              <w:rPr>
                <w:rFonts w:eastAsia="Times New Roman"/>
                <w:spacing w:val="1"/>
              </w:rPr>
              <w:t>I</w:t>
            </w: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</w:rPr>
              <w:t>SI</w:t>
            </w:r>
          </w:p>
        </w:tc>
        <w:tc>
          <w:tcPr>
            <w:tcW w:w="3844" w:type="dxa"/>
            <w:vAlign w:val="center"/>
          </w:tcPr>
          <w:p w14:paraId="5777A6DE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2449849E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33715F71" w14:textId="77777777" w:rsidR="00800EF9" w:rsidRDefault="00800EF9" w:rsidP="00462F4D">
            <w:pPr>
              <w:ind w:left="-114" w:right="-38"/>
              <w:jc w:val="center"/>
            </w:pPr>
            <w:r w:rsidRPr="00697DE0">
              <w:rPr>
                <w:rFonts w:eastAsia="Times New Roman"/>
                <w:spacing w:val="7"/>
              </w:rPr>
              <w:t>E</w:t>
            </w:r>
            <w:r w:rsidRPr="00697DE0">
              <w:rPr>
                <w:rFonts w:eastAsia="Times New Roman"/>
                <w:spacing w:val="-7"/>
              </w:rPr>
              <w:t>M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  <w:spacing w:val="3"/>
              </w:rPr>
              <w:t>I</w:t>
            </w:r>
            <w:r w:rsidRPr="00697DE0">
              <w:rPr>
                <w:rFonts w:eastAsia="Times New Roman"/>
              </w:rPr>
              <w:t>L</w:t>
            </w:r>
          </w:p>
        </w:tc>
        <w:tc>
          <w:tcPr>
            <w:tcW w:w="2070" w:type="dxa"/>
            <w:vAlign w:val="center"/>
          </w:tcPr>
          <w:p w14:paraId="1F6734D0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5561E355" w14:textId="77777777" w:rsidR="00800EF9" w:rsidRPr="00697DE0" w:rsidRDefault="00800EF9" w:rsidP="00462F4D">
            <w:pPr>
              <w:spacing w:line="200" w:lineRule="exact"/>
              <w:ind w:left="-123" w:right="-62"/>
              <w:jc w:val="center"/>
            </w:pPr>
          </w:p>
          <w:p w14:paraId="275B1091" w14:textId="77777777" w:rsidR="00800EF9" w:rsidRDefault="00800EF9" w:rsidP="00462F4D">
            <w:pPr>
              <w:jc w:val="center"/>
            </w:pP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</w:rPr>
              <w:t>O</w:t>
            </w:r>
            <w:r w:rsidRPr="00697DE0">
              <w:rPr>
                <w:rFonts w:eastAsia="Times New Roman"/>
                <w:spacing w:val="2"/>
              </w:rPr>
              <w:t xml:space="preserve"> T</w:t>
            </w:r>
            <w:r w:rsidRPr="00697DE0">
              <w:rPr>
                <w:rFonts w:eastAsia="Times New Roman"/>
                <w:spacing w:val="7"/>
              </w:rPr>
              <w:t>E</w:t>
            </w:r>
            <w:r w:rsidRPr="00697DE0">
              <w:rPr>
                <w:rFonts w:eastAsia="Times New Roman"/>
                <w:spacing w:val="-8"/>
              </w:rPr>
              <w:t>L</w:t>
            </w:r>
            <w:r w:rsidRPr="00697DE0">
              <w:rPr>
                <w:rFonts w:eastAsia="Times New Roman"/>
              </w:rPr>
              <w:t>P</w:t>
            </w:r>
          </w:p>
        </w:tc>
      </w:tr>
      <w:tr w:rsidR="00800EF9" w14:paraId="16BE628D" w14:textId="77777777" w:rsidTr="00462F4D">
        <w:trPr>
          <w:jc w:val="center"/>
        </w:trPr>
        <w:tc>
          <w:tcPr>
            <w:tcW w:w="563" w:type="dxa"/>
            <w:vAlign w:val="center"/>
          </w:tcPr>
          <w:p w14:paraId="282EE231" w14:textId="77777777" w:rsidR="00800EF9" w:rsidRDefault="00800EF9" w:rsidP="00462F4D">
            <w:pPr>
              <w:jc w:val="center"/>
            </w:pPr>
            <w:r>
              <w:t>1</w:t>
            </w:r>
          </w:p>
        </w:tc>
        <w:tc>
          <w:tcPr>
            <w:tcW w:w="2942" w:type="dxa"/>
            <w:vAlign w:val="center"/>
          </w:tcPr>
          <w:p w14:paraId="29A827FA" w14:textId="37668DB2" w:rsidR="00800EF9" w:rsidRDefault="00800EF9" w:rsidP="00462F4D">
            <w:pPr>
              <w:jc w:val="center"/>
            </w:pPr>
          </w:p>
        </w:tc>
        <w:tc>
          <w:tcPr>
            <w:tcW w:w="2430" w:type="dxa"/>
            <w:vAlign w:val="center"/>
          </w:tcPr>
          <w:p w14:paraId="633F20AF" w14:textId="5D28840E" w:rsidR="00800EF9" w:rsidRDefault="00800EF9" w:rsidP="00462F4D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C9897F3" w14:textId="454E0527" w:rsidR="00800EF9" w:rsidRDefault="00800EF9" w:rsidP="00462F4D">
            <w:pPr>
              <w:jc w:val="center"/>
            </w:pPr>
          </w:p>
        </w:tc>
        <w:tc>
          <w:tcPr>
            <w:tcW w:w="2250" w:type="dxa"/>
            <w:vAlign w:val="center"/>
          </w:tcPr>
          <w:p w14:paraId="1C5661BE" w14:textId="760F5573" w:rsidR="00800EF9" w:rsidRDefault="00800EF9" w:rsidP="00462F4D">
            <w:pPr>
              <w:jc w:val="center"/>
            </w:pPr>
          </w:p>
        </w:tc>
        <w:tc>
          <w:tcPr>
            <w:tcW w:w="1710" w:type="dxa"/>
            <w:vAlign w:val="center"/>
          </w:tcPr>
          <w:p w14:paraId="38F0768A" w14:textId="14D62327" w:rsidR="00800EF9" w:rsidRDefault="00800EF9" w:rsidP="00462F4D">
            <w:pPr>
              <w:jc w:val="center"/>
            </w:pPr>
          </w:p>
        </w:tc>
        <w:tc>
          <w:tcPr>
            <w:tcW w:w="1750" w:type="dxa"/>
            <w:vAlign w:val="center"/>
          </w:tcPr>
          <w:p w14:paraId="7C004EAA" w14:textId="50562BAB" w:rsidR="00800EF9" w:rsidRDefault="00800EF9" w:rsidP="00462F4D">
            <w:pPr>
              <w:jc w:val="center"/>
            </w:pPr>
          </w:p>
        </w:tc>
        <w:tc>
          <w:tcPr>
            <w:tcW w:w="1229" w:type="dxa"/>
            <w:vAlign w:val="center"/>
          </w:tcPr>
          <w:p w14:paraId="32D6DB5A" w14:textId="1946E89A" w:rsidR="00800EF9" w:rsidRDefault="00800EF9" w:rsidP="00462F4D">
            <w:pPr>
              <w:jc w:val="center"/>
            </w:pPr>
          </w:p>
        </w:tc>
        <w:tc>
          <w:tcPr>
            <w:tcW w:w="1184" w:type="dxa"/>
            <w:vAlign w:val="center"/>
          </w:tcPr>
          <w:p w14:paraId="77A9CE74" w14:textId="0C6EFF5A" w:rsidR="00800EF9" w:rsidRDefault="00800EF9" w:rsidP="00462F4D">
            <w:pPr>
              <w:jc w:val="center"/>
            </w:pPr>
          </w:p>
        </w:tc>
        <w:tc>
          <w:tcPr>
            <w:tcW w:w="3844" w:type="dxa"/>
            <w:vAlign w:val="center"/>
          </w:tcPr>
          <w:p w14:paraId="0BF20092" w14:textId="63F28949" w:rsidR="00800EF9" w:rsidRDefault="00FA397E" w:rsidP="00462F4D">
            <w:pPr>
              <w:ind w:left="-123" w:right="-109"/>
              <w:jc w:val="center"/>
            </w:pPr>
            <w:r>
              <w:t>@sumedangkab</w:t>
            </w:r>
          </w:p>
        </w:tc>
        <w:tc>
          <w:tcPr>
            <w:tcW w:w="2070" w:type="dxa"/>
            <w:vAlign w:val="center"/>
          </w:tcPr>
          <w:p w14:paraId="26EE1593" w14:textId="5101BE42" w:rsidR="00800EF9" w:rsidRDefault="00800EF9" w:rsidP="00462F4D">
            <w:pPr>
              <w:jc w:val="center"/>
            </w:pPr>
          </w:p>
        </w:tc>
      </w:tr>
      <w:tr w:rsidR="00FA397E" w14:paraId="262B3A37" w14:textId="77777777" w:rsidTr="000D33CC">
        <w:trPr>
          <w:jc w:val="center"/>
        </w:trPr>
        <w:tc>
          <w:tcPr>
            <w:tcW w:w="563" w:type="dxa"/>
            <w:vAlign w:val="center"/>
          </w:tcPr>
          <w:p w14:paraId="20D76CE7" w14:textId="77777777" w:rsidR="00FA397E" w:rsidRDefault="00FA397E" w:rsidP="00FA397E">
            <w:pPr>
              <w:jc w:val="center"/>
            </w:pPr>
            <w:r>
              <w:t>2</w:t>
            </w:r>
          </w:p>
        </w:tc>
        <w:tc>
          <w:tcPr>
            <w:tcW w:w="2942" w:type="dxa"/>
            <w:vAlign w:val="center"/>
          </w:tcPr>
          <w:p w14:paraId="03799DCF" w14:textId="4EAFBF89" w:rsidR="00FA397E" w:rsidRDefault="00FA397E" w:rsidP="00FA397E">
            <w:pPr>
              <w:jc w:val="center"/>
            </w:pPr>
          </w:p>
        </w:tc>
        <w:tc>
          <w:tcPr>
            <w:tcW w:w="2430" w:type="dxa"/>
            <w:vAlign w:val="center"/>
          </w:tcPr>
          <w:p w14:paraId="6BA7B10A" w14:textId="1A3BACC3" w:rsidR="00FA397E" w:rsidRDefault="00FA397E" w:rsidP="00FA397E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B3FB83B" w14:textId="732CD6DC" w:rsidR="00FA397E" w:rsidRDefault="00FA397E" w:rsidP="00FA397E">
            <w:pPr>
              <w:jc w:val="center"/>
            </w:pPr>
          </w:p>
        </w:tc>
        <w:tc>
          <w:tcPr>
            <w:tcW w:w="2250" w:type="dxa"/>
            <w:vAlign w:val="center"/>
          </w:tcPr>
          <w:p w14:paraId="07DB442C" w14:textId="15B245CF" w:rsidR="00FA397E" w:rsidRDefault="00FA397E" w:rsidP="00FA397E">
            <w:pPr>
              <w:ind w:left="-123" w:right="67"/>
              <w:jc w:val="center"/>
            </w:pPr>
          </w:p>
        </w:tc>
        <w:tc>
          <w:tcPr>
            <w:tcW w:w="1710" w:type="dxa"/>
            <w:vAlign w:val="center"/>
          </w:tcPr>
          <w:p w14:paraId="01D308AE" w14:textId="4D4CC870" w:rsidR="00FA397E" w:rsidRDefault="00FA397E" w:rsidP="00FA397E">
            <w:pPr>
              <w:jc w:val="center"/>
            </w:pPr>
          </w:p>
        </w:tc>
        <w:tc>
          <w:tcPr>
            <w:tcW w:w="1750" w:type="dxa"/>
            <w:vAlign w:val="center"/>
          </w:tcPr>
          <w:p w14:paraId="1800B3A2" w14:textId="692BB85D" w:rsidR="00FA397E" w:rsidRDefault="00FA397E" w:rsidP="00FA397E">
            <w:pPr>
              <w:jc w:val="center"/>
            </w:pPr>
          </w:p>
        </w:tc>
        <w:tc>
          <w:tcPr>
            <w:tcW w:w="1229" w:type="dxa"/>
            <w:vAlign w:val="center"/>
          </w:tcPr>
          <w:p w14:paraId="6DF81F13" w14:textId="0F23BD8E" w:rsidR="00FA397E" w:rsidRDefault="00FA397E" w:rsidP="00FA397E">
            <w:pPr>
              <w:jc w:val="center"/>
            </w:pPr>
          </w:p>
        </w:tc>
        <w:tc>
          <w:tcPr>
            <w:tcW w:w="1184" w:type="dxa"/>
            <w:vAlign w:val="center"/>
          </w:tcPr>
          <w:p w14:paraId="62CD08D9" w14:textId="33B3ADEA" w:rsidR="00FA397E" w:rsidRDefault="00FA397E" w:rsidP="00FA397E">
            <w:pPr>
              <w:jc w:val="center"/>
            </w:pPr>
          </w:p>
        </w:tc>
        <w:tc>
          <w:tcPr>
            <w:tcW w:w="3844" w:type="dxa"/>
          </w:tcPr>
          <w:p w14:paraId="7D552FF2" w14:textId="4A3580E7" w:rsidR="00FA397E" w:rsidRDefault="00FA397E" w:rsidP="00FA397E">
            <w:pPr>
              <w:ind w:left="-123" w:right="-109"/>
              <w:jc w:val="center"/>
            </w:pPr>
            <w:r w:rsidRPr="00DD099C">
              <w:t>@sumedangkab</w:t>
            </w:r>
          </w:p>
        </w:tc>
        <w:tc>
          <w:tcPr>
            <w:tcW w:w="2070" w:type="dxa"/>
            <w:vAlign w:val="center"/>
          </w:tcPr>
          <w:p w14:paraId="1E4DB526" w14:textId="4AECCA69" w:rsidR="00FA397E" w:rsidRDefault="00FA397E" w:rsidP="00FA397E">
            <w:pPr>
              <w:jc w:val="center"/>
            </w:pPr>
          </w:p>
        </w:tc>
      </w:tr>
      <w:tr w:rsidR="00FA397E" w14:paraId="38223D99" w14:textId="77777777" w:rsidTr="000D33CC">
        <w:trPr>
          <w:jc w:val="center"/>
        </w:trPr>
        <w:tc>
          <w:tcPr>
            <w:tcW w:w="563" w:type="dxa"/>
            <w:vAlign w:val="center"/>
          </w:tcPr>
          <w:p w14:paraId="028411C5" w14:textId="14A1EBB4" w:rsidR="00FA397E" w:rsidRDefault="00FA397E" w:rsidP="00FA397E">
            <w:pPr>
              <w:jc w:val="center"/>
            </w:pPr>
            <w:r>
              <w:t>3</w:t>
            </w:r>
          </w:p>
        </w:tc>
        <w:tc>
          <w:tcPr>
            <w:tcW w:w="2942" w:type="dxa"/>
            <w:vAlign w:val="center"/>
          </w:tcPr>
          <w:p w14:paraId="1FAA776E" w14:textId="7E5F6B9C" w:rsidR="00FA397E" w:rsidRDefault="00FA397E" w:rsidP="00FA397E">
            <w:pPr>
              <w:jc w:val="center"/>
              <w:rPr>
                <w:spacing w:val="-1"/>
              </w:rPr>
            </w:pPr>
          </w:p>
        </w:tc>
        <w:tc>
          <w:tcPr>
            <w:tcW w:w="2430" w:type="dxa"/>
            <w:vAlign w:val="center"/>
          </w:tcPr>
          <w:p w14:paraId="69B467AA" w14:textId="77777777" w:rsidR="00FA397E" w:rsidRPr="00697DE0" w:rsidRDefault="00FA397E" w:rsidP="00FA397E">
            <w:pPr>
              <w:jc w:val="center"/>
            </w:pPr>
          </w:p>
        </w:tc>
        <w:tc>
          <w:tcPr>
            <w:tcW w:w="2160" w:type="dxa"/>
            <w:vAlign w:val="center"/>
          </w:tcPr>
          <w:p w14:paraId="48F9D826" w14:textId="77777777" w:rsidR="00FA397E" w:rsidRPr="00697DE0" w:rsidRDefault="00FA397E" w:rsidP="00FA397E">
            <w:pPr>
              <w:jc w:val="center"/>
            </w:pPr>
          </w:p>
        </w:tc>
        <w:tc>
          <w:tcPr>
            <w:tcW w:w="2250" w:type="dxa"/>
            <w:vAlign w:val="center"/>
          </w:tcPr>
          <w:p w14:paraId="33E5F928" w14:textId="77777777" w:rsidR="00FA397E" w:rsidRPr="00697DE0" w:rsidRDefault="00FA397E" w:rsidP="00FA397E">
            <w:pPr>
              <w:spacing w:before="8" w:line="100" w:lineRule="exact"/>
              <w:ind w:left="-123" w:right="67"/>
              <w:jc w:val="center"/>
            </w:pPr>
          </w:p>
        </w:tc>
        <w:tc>
          <w:tcPr>
            <w:tcW w:w="1710" w:type="dxa"/>
            <w:vAlign w:val="center"/>
          </w:tcPr>
          <w:p w14:paraId="189434B9" w14:textId="77777777" w:rsidR="00FA397E" w:rsidRPr="00697DE0" w:rsidRDefault="00FA397E" w:rsidP="00FA397E">
            <w:pPr>
              <w:jc w:val="center"/>
            </w:pPr>
          </w:p>
        </w:tc>
        <w:tc>
          <w:tcPr>
            <w:tcW w:w="1750" w:type="dxa"/>
            <w:vAlign w:val="center"/>
          </w:tcPr>
          <w:p w14:paraId="08B751BC" w14:textId="77777777" w:rsidR="00FA397E" w:rsidRPr="00697DE0" w:rsidRDefault="00FA397E" w:rsidP="00FA397E">
            <w:pPr>
              <w:jc w:val="center"/>
            </w:pPr>
          </w:p>
        </w:tc>
        <w:tc>
          <w:tcPr>
            <w:tcW w:w="1229" w:type="dxa"/>
            <w:vAlign w:val="center"/>
          </w:tcPr>
          <w:p w14:paraId="7BC7596F" w14:textId="77777777" w:rsidR="00FA397E" w:rsidRPr="00697DE0" w:rsidRDefault="00FA397E" w:rsidP="00FA397E">
            <w:pPr>
              <w:jc w:val="center"/>
            </w:pPr>
          </w:p>
        </w:tc>
        <w:tc>
          <w:tcPr>
            <w:tcW w:w="1184" w:type="dxa"/>
            <w:vAlign w:val="center"/>
          </w:tcPr>
          <w:p w14:paraId="29BEE3BF" w14:textId="77777777" w:rsidR="00FA397E" w:rsidRPr="00697DE0" w:rsidRDefault="00FA397E" w:rsidP="00FA397E">
            <w:pPr>
              <w:jc w:val="center"/>
            </w:pPr>
          </w:p>
        </w:tc>
        <w:tc>
          <w:tcPr>
            <w:tcW w:w="3844" w:type="dxa"/>
          </w:tcPr>
          <w:p w14:paraId="1B33E9EF" w14:textId="5F00A92A" w:rsidR="00FA397E" w:rsidRPr="00697DE0" w:rsidRDefault="00FA397E" w:rsidP="00FA397E">
            <w:pPr>
              <w:spacing w:before="3" w:line="180" w:lineRule="exact"/>
              <w:ind w:left="-123" w:right="67"/>
              <w:jc w:val="center"/>
            </w:pPr>
            <w:r>
              <w:t xml:space="preserve">   </w:t>
            </w:r>
            <w:r>
              <w:t>@sumedangkab</w:t>
            </w:r>
          </w:p>
        </w:tc>
        <w:tc>
          <w:tcPr>
            <w:tcW w:w="2070" w:type="dxa"/>
            <w:vAlign w:val="center"/>
          </w:tcPr>
          <w:p w14:paraId="31A23D9B" w14:textId="77777777" w:rsidR="00FA397E" w:rsidRPr="00697DE0" w:rsidRDefault="00FA397E" w:rsidP="00FA397E">
            <w:pPr>
              <w:spacing w:line="200" w:lineRule="exact"/>
              <w:ind w:left="-123" w:right="67"/>
              <w:jc w:val="center"/>
            </w:pPr>
          </w:p>
        </w:tc>
      </w:tr>
    </w:tbl>
    <w:p w14:paraId="4CC943FC" w14:textId="66A199F1" w:rsidR="00800EF9" w:rsidRDefault="00800EF9" w:rsidP="00800EF9">
      <w:pPr>
        <w:tabs>
          <w:tab w:val="left" w:pos="5490"/>
        </w:tabs>
        <w:spacing w:line="260" w:lineRule="exact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3026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082"/>
      </w:tblGrid>
      <w:tr w:rsidR="00AB7CCB" w:rsidRPr="00CB7658" w14:paraId="69827E5F" w14:textId="77777777" w:rsidTr="00AB7CCB">
        <w:trPr>
          <w:trHeight w:val="2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B2ADF4" w14:textId="77777777" w:rsidR="00AB7CCB" w:rsidRPr="00CB7658" w:rsidRDefault="00AB7CCB" w:rsidP="00AB7CCB">
            <w:pPr>
              <w:rPr>
                <w:rFonts w:asciiTheme="majorBidi" w:hAnsiTheme="majorBidi" w:cstheme="majorBidi"/>
              </w:rPr>
            </w:pPr>
            <w:r w:rsidRPr="00CB7658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79232" behindDoc="0" locked="0" layoutInCell="1" allowOverlap="1" wp14:anchorId="4E36F108" wp14:editId="2CC996AD">
                  <wp:simplePos x="0" y="0"/>
                  <wp:positionH relativeFrom="column">
                    <wp:posOffset>-68299</wp:posOffset>
                  </wp:positionH>
                  <wp:positionV relativeFrom="paragraph">
                    <wp:posOffset>572179</wp:posOffset>
                  </wp:positionV>
                  <wp:extent cx="907091" cy="1266825"/>
                  <wp:effectExtent l="0" t="0" r="0" b="0"/>
                  <wp:wrapThrough wrapText="bothSides">
                    <wp:wrapPolygon edited="0">
                      <wp:start x="454" y="0"/>
                      <wp:lineTo x="454" y="21113"/>
                      <wp:lineTo x="20874" y="21113"/>
                      <wp:lineTo x="20874" y="0"/>
                      <wp:lineTo x="454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926"/>
                          <a:stretch/>
                        </pic:blipFill>
                        <pic:spPr bwMode="auto">
                          <a:xfrm>
                            <a:off x="0" y="0"/>
                            <a:ext cx="907091" cy="12668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8279C" w14:textId="77777777" w:rsidR="00AB7CCB" w:rsidRPr="00AB7CCB" w:rsidRDefault="00AB7CCB" w:rsidP="00AB7CCB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68A44777" w14:textId="77777777" w:rsidR="00AB7CCB" w:rsidRPr="00AB7CCB" w:rsidRDefault="00AB7CCB" w:rsidP="00AB7CCB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Ditandatangani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Elektronik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Oleh:</w:t>
            </w:r>
          </w:p>
          <w:p w14:paraId="01568F21" w14:textId="77777777" w:rsidR="00AB7CCB" w:rsidRPr="00AB7CCB" w:rsidRDefault="00AB7CCB" w:rsidP="00AB7CCB">
            <w:pPr>
              <w:rPr>
                <w:rFonts w:asciiTheme="majorBidi" w:hAnsiTheme="majorBidi" w:cstheme="majorBidi"/>
              </w:rPr>
            </w:pPr>
          </w:p>
          <w:p w14:paraId="7394B713" w14:textId="77777777" w:rsidR="00FA319F" w:rsidRPr="00B13607" w:rsidRDefault="00FA319F" w:rsidP="00FA319F">
            <w:pPr>
              <w:rPr>
                <w:b/>
                <w:bCs/>
                <w:u w:val="single"/>
              </w:rPr>
            </w:pPr>
            <w:r w:rsidRPr="00B13607">
              <w:rPr>
                <w:b/>
                <w:bCs/>
                <w:u w:val="single"/>
              </w:rPr>
              <w:t>NAMA KEPALA SKPD</w:t>
            </w:r>
          </w:p>
          <w:p w14:paraId="2B404485" w14:textId="77777777" w:rsidR="00FA319F" w:rsidRPr="00B13607" w:rsidRDefault="00FA319F" w:rsidP="00FA319F">
            <w:r w:rsidRPr="00B13607">
              <w:t>NIP.  199909092009091009</w:t>
            </w:r>
          </w:p>
          <w:p w14:paraId="7FD5C277" w14:textId="77777777" w:rsidR="00AB7CCB" w:rsidRPr="00CB7658" w:rsidRDefault="00AB7CCB" w:rsidP="00AB7CCB">
            <w:pPr>
              <w:rPr>
                <w:rFonts w:asciiTheme="majorBidi" w:hAnsiTheme="majorBidi" w:cstheme="majorBidi"/>
              </w:rPr>
            </w:pPr>
          </w:p>
          <w:p w14:paraId="4692482A" w14:textId="6985AC6F" w:rsidR="00AB7CCB" w:rsidRPr="00CB7658" w:rsidRDefault="00AB7CCB" w:rsidP="00AB7CCB">
            <w:pPr>
              <w:ind w:right="-15"/>
              <w:rPr>
                <w:rFonts w:asciiTheme="majorBidi" w:hAnsiTheme="majorBidi" w:cstheme="majorBidi"/>
              </w:rPr>
            </w:pPr>
            <w:proofErr w:type="spellStart"/>
            <w:r w:rsidRPr="00CB7658">
              <w:rPr>
                <w:rFonts w:asciiTheme="majorBidi" w:hAnsiTheme="majorBidi" w:cstheme="majorBidi"/>
              </w:rPr>
              <w:t>Kepala</w:t>
            </w:r>
            <w:proofErr w:type="spellEnd"/>
            <w:r w:rsidRPr="00CB7658">
              <w:rPr>
                <w:rFonts w:asciiTheme="majorBidi" w:hAnsiTheme="majorBidi" w:cstheme="majorBidi"/>
              </w:rPr>
              <w:t xml:space="preserve"> </w:t>
            </w:r>
            <w:r w:rsidR="00FA319F">
              <w:rPr>
                <w:rFonts w:asciiTheme="majorBidi" w:hAnsiTheme="majorBidi" w:cstheme="majorBidi"/>
              </w:rPr>
              <w:t>SKPD</w:t>
            </w:r>
          </w:p>
          <w:p w14:paraId="74E753B0" w14:textId="77777777" w:rsidR="00AB7CCB" w:rsidRPr="00CB7658" w:rsidRDefault="00AB7CCB" w:rsidP="00AB7CCB">
            <w:pPr>
              <w:rPr>
                <w:rFonts w:asciiTheme="majorBidi" w:hAnsiTheme="majorBidi" w:cstheme="majorBidi"/>
              </w:rPr>
            </w:pPr>
          </w:p>
        </w:tc>
      </w:tr>
    </w:tbl>
    <w:p w14:paraId="00E1342B" w14:textId="77777777" w:rsidR="00AB7CCB" w:rsidRDefault="00AB7CCB" w:rsidP="0065009E">
      <w:pPr>
        <w:spacing w:line="200" w:lineRule="exact"/>
        <w:ind w:right="3870"/>
        <w:jc w:val="right"/>
        <w:rPr>
          <w:spacing w:val="1"/>
          <w:sz w:val="24"/>
          <w:szCs w:val="24"/>
        </w:rPr>
      </w:pPr>
    </w:p>
    <w:sectPr w:rsidR="00AB7CCB" w:rsidSect="00233F51">
      <w:footerReference w:type="default" r:id="rId11"/>
      <w:pgSz w:w="22464" w:h="13536" w:orient="landscape"/>
      <w:pgMar w:top="1267" w:right="0" w:bottom="274" w:left="0" w:header="0" w:footer="1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77F46" w14:textId="77777777" w:rsidR="00242737" w:rsidRDefault="00242737">
      <w:r>
        <w:separator/>
      </w:r>
    </w:p>
  </w:endnote>
  <w:endnote w:type="continuationSeparator" w:id="0">
    <w:p w14:paraId="21138D5D" w14:textId="77777777" w:rsidR="00242737" w:rsidRDefault="0024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970E9" w14:textId="3F4F776A" w:rsidR="001A4100" w:rsidRDefault="00C543A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D324A3" wp14:editId="3CEDA614">
              <wp:simplePos x="0" y="0"/>
              <wp:positionH relativeFrom="page">
                <wp:posOffset>370205</wp:posOffset>
              </wp:positionH>
              <wp:positionV relativeFrom="page">
                <wp:posOffset>9091031</wp:posOffset>
              </wp:positionV>
              <wp:extent cx="6385560" cy="665480"/>
              <wp:effectExtent l="0" t="0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5560" cy="665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D25343" w14:textId="77777777" w:rsidR="00C543A5" w:rsidRDefault="00C543A5" w:rsidP="00C543A5">
                          <w:pPr>
                            <w:tabs>
                              <w:tab w:val="left" w:pos="10020"/>
                            </w:tabs>
                            <w:spacing w:line="200" w:lineRule="exact"/>
                            <w:ind w:left="20" w:right="-27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n</w:t>
                          </w:r>
                          <w:proofErr w:type="spellEnd"/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 xml:space="preserve">: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ab/>
                          </w:r>
                        </w:p>
                        <w:p w14:paraId="40D0DF32" w14:textId="77777777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UU ITE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No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l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280F614D" w14:textId="77777777" w:rsidR="00C543A5" w:rsidRDefault="00C543A5" w:rsidP="00C543A5">
                          <w:pPr>
                            <w:spacing w:line="200" w:lineRule="exact"/>
                            <w:ind w:left="44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“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si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ha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l</w:t>
                          </w:r>
                          <w:proofErr w:type="spellEnd"/>
                          <w:r>
                            <w:rPr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bu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ti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i/>
                              <w:spacing w:val="3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y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ah</w:t>
                          </w:r>
                          <w:proofErr w:type="spellEnd"/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”</w:t>
                          </w:r>
                        </w:p>
                        <w:p w14:paraId="71147C2B" w14:textId="77777777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oku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me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tel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h</w:t>
                          </w:r>
                          <w:proofErr w:type="spellEnd"/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eca</w:t>
                          </w:r>
                          <w:r>
                            <w:rPr>
                              <w:sz w:val="18"/>
                              <w:szCs w:val="18"/>
                            </w:rPr>
                            <w:t>ra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men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un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er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tif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ika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lektr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on</w:t>
                          </w:r>
                          <w:r>
                            <w:rPr>
                              <w:b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k</w:t>
                          </w:r>
                          <w:proofErr w:type="spellEnd"/>
                          <w:r>
                            <w:rPr>
                              <w:b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E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39EC7C7A" w14:textId="5ABB4C00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Su</w:t>
                          </w:r>
                          <w:r>
                            <w:rPr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ea</w:t>
                          </w:r>
                          <w:r>
                            <w:rPr>
                              <w:sz w:val="18"/>
                              <w:szCs w:val="18"/>
                            </w:rPr>
                            <w:t>slia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nny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ftar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h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ffic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.s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me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g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go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>k</w:t>
                            </w:r>
                          </w:hyperlink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 w:rsidR="001275F8" w:rsidRPr="00292A95">
                            <w:rPr>
                              <w:sz w:val="18"/>
                              <w:szCs w:val="18"/>
                              <w:lang w:val="en-ID"/>
                            </w:rPr>
                            <w:t>MZGZZMIY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324A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15pt;margin-top:715.85pt;width:502.8pt;height:52.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" filled="f" stroked="f">
              <v:textbox inset="0,0,0,0">
                <w:txbxContent>
                  <w:p w14:paraId="15D25343" w14:textId="77777777" w:rsidR="00C543A5" w:rsidRDefault="00C543A5" w:rsidP="00C543A5">
                    <w:pPr>
                      <w:tabs>
                        <w:tab w:val="left" w:pos="10020"/>
                      </w:tabs>
                      <w:spacing w:line="200" w:lineRule="exact"/>
                      <w:ind w:left="20" w:right="-27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C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t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pacing w:val="-2"/>
                        <w:sz w:val="18"/>
                        <w:szCs w:val="18"/>
                        <w:u w:val="single" w:color="000000"/>
                      </w:rPr>
                      <w:t>t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n</w:t>
                    </w:r>
                    <w:proofErr w:type="spellEnd"/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:</w:t>
                    </w:r>
                    <w:proofErr w:type="gramEnd"/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ab/>
                    </w:r>
                  </w:p>
                  <w:p w14:paraId="40D0DF32" w14:textId="77777777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UU ITE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No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h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u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20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P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l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y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  <w:p w14:paraId="280F614D" w14:textId="77777777" w:rsidR="00C543A5" w:rsidRDefault="00C543A5" w:rsidP="00C543A5">
                    <w:pPr>
                      <w:spacing w:line="200" w:lineRule="exact"/>
                      <w:ind w:left="445"/>
                      <w:rPr>
                        <w:sz w:val="18"/>
                        <w:szCs w:val="18"/>
                      </w:rPr>
                    </w:pP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“</w:t>
                    </w:r>
                    <w:proofErr w:type="spellStart"/>
                    <w:r>
                      <w:rPr>
                        <w:i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f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si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le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z w:val="18"/>
                        <w:szCs w:val="18"/>
                      </w:rPr>
                      <w:t>tr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ik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an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/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ek</w:t>
                    </w:r>
                    <w:r>
                      <w:rPr>
                        <w:i/>
                        <w:sz w:val="18"/>
                        <w:szCs w:val="18"/>
                      </w:rPr>
                      <w:t>tr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ik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an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/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proofErr w:type="spellEnd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ha</w:t>
                    </w:r>
                    <w:r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z w:val="18"/>
                        <w:szCs w:val="18"/>
                      </w:rPr>
                      <w:t>l</w:t>
                    </w:r>
                    <w:proofErr w:type="spellEnd"/>
                    <w:r>
                      <w:rPr>
                        <w:i/>
                        <w:spacing w:val="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ce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y</w:t>
                    </w:r>
                    <w:r>
                      <w:rPr>
                        <w:i/>
                        <w:sz w:val="18"/>
                        <w:szCs w:val="18"/>
                      </w:rPr>
                      <w:t>a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p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ka</w:t>
                    </w:r>
                    <w:r>
                      <w:rPr>
                        <w:i/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bu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z w:val="18"/>
                        <w:szCs w:val="18"/>
                      </w:rPr>
                      <w:t>ti</w:t>
                    </w:r>
                    <w:proofErr w:type="spellEnd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h</w:t>
                    </w:r>
                    <w:r>
                      <w:rPr>
                        <w:i/>
                        <w:spacing w:val="3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y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g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ah</w:t>
                    </w:r>
                    <w:proofErr w:type="spellEnd"/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.</w:t>
                    </w:r>
                    <w:r>
                      <w:rPr>
                        <w:i/>
                        <w:sz w:val="18"/>
                        <w:szCs w:val="18"/>
                      </w:rPr>
                      <w:t>”</w:t>
                    </w:r>
                  </w:p>
                  <w:p w14:paraId="71147C2B" w14:textId="77777777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oku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me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proofErr w:type="spellEnd"/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tel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h</w:t>
                    </w:r>
                    <w:proofErr w:type="spellEnd"/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proofErr w:type="spellEnd"/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eca</w:t>
                    </w:r>
                    <w:r>
                      <w:rPr>
                        <w:sz w:val="18"/>
                        <w:szCs w:val="18"/>
                      </w:rPr>
                      <w:t>ra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le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tr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on</w:t>
                    </w:r>
                    <w:r>
                      <w:rPr>
                        <w:sz w:val="18"/>
                        <w:szCs w:val="18"/>
                      </w:rPr>
                      <w:t>ik</w:t>
                    </w:r>
                    <w:proofErr w:type="spellEnd"/>
                    <w:r>
                      <w:rPr>
                        <w:spacing w:val="2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men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un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3"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er</w:t>
                    </w:r>
                    <w:r>
                      <w:rPr>
                        <w:b/>
                        <w:sz w:val="18"/>
                        <w:szCs w:val="18"/>
                      </w:rPr>
                      <w:t>tif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ika</w:t>
                    </w:r>
                    <w:r>
                      <w:rPr>
                        <w:b/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b/>
                        <w:sz w:val="18"/>
                        <w:szCs w:val="18"/>
                      </w:rPr>
                      <w:t>lektr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on</w:t>
                    </w:r>
                    <w:r>
                      <w:rPr>
                        <w:b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b/>
                        <w:sz w:val="18"/>
                        <w:szCs w:val="18"/>
                      </w:rPr>
                      <w:t>k</w:t>
                    </w:r>
                    <w:proofErr w:type="spellEnd"/>
                    <w:r>
                      <w:rPr>
                        <w:b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y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  <w:szCs w:val="18"/>
                      </w:rPr>
                      <w:t>B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r</w:t>
                    </w:r>
                    <w:r>
                      <w:rPr>
                        <w:b/>
                        <w:sz w:val="18"/>
                        <w:szCs w:val="18"/>
                      </w:rPr>
                      <w:t>E</w:t>
                    </w:r>
                    <w:proofErr w:type="spellEnd"/>
                    <w:r>
                      <w:rPr>
                        <w:b/>
                        <w:sz w:val="18"/>
                        <w:szCs w:val="18"/>
                      </w:rPr>
                      <w:t>.</w:t>
                    </w:r>
                  </w:p>
                  <w:p w14:paraId="39EC7C7A" w14:textId="5ABB4C00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Su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p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u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ea</w:t>
                    </w:r>
                    <w:r>
                      <w:rPr>
                        <w:sz w:val="18"/>
                        <w:szCs w:val="18"/>
                      </w:rPr>
                      <w:t>slia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nny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proofErr w:type="spellEnd"/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ftar</w:t>
                    </w:r>
                    <w:proofErr w:type="spellEnd"/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 xml:space="preserve"> </w:t>
                    </w:r>
                    <w:hyperlink r:id="rId2"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h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p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: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/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/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-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o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ffic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.s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u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me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a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n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g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k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a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b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.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go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.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i</w:t>
                      </w:r>
                      <w:r>
                        <w:rPr>
                          <w:spacing w:val="3"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18"/>
                          <w:szCs w:val="18"/>
                        </w:rPr>
                        <w:t>k</w:t>
                      </w:r>
                    </w:hyperlink>
                    <w:r>
                      <w:rPr>
                        <w:spacing w:val="1"/>
                        <w:sz w:val="18"/>
                        <w:szCs w:val="18"/>
                      </w:rPr>
                      <w:t>od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: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 w:rsidR="001275F8" w:rsidRPr="00292A95">
                      <w:rPr>
                        <w:sz w:val="18"/>
                        <w:szCs w:val="18"/>
                        <w:lang w:val="en-ID"/>
                      </w:rPr>
                      <w:t>MZGZZMIY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A319F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0BBCDCD" wp14:editId="78D28544">
              <wp:simplePos x="0" y="0"/>
              <wp:positionH relativeFrom="page">
                <wp:posOffset>360680</wp:posOffset>
              </wp:positionH>
              <wp:positionV relativeFrom="page">
                <wp:posOffset>10778490</wp:posOffset>
              </wp:positionV>
              <wp:extent cx="6385560" cy="66548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5560" cy="665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1621A" w14:textId="77777777" w:rsidR="001A4100" w:rsidRDefault="007548B9">
                          <w:pPr>
                            <w:tabs>
                              <w:tab w:val="left" w:pos="10020"/>
                            </w:tabs>
                            <w:spacing w:line="200" w:lineRule="exact"/>
                            <w:ind w:left="20" w:right="-27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n</w:t>
                          </w:r>
                          <w:proofErr w:type="spellEnd"/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 xml:space="preserve">: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ab/>
                          </w:r>
                        </w:p>
                        <w:p w14:paraId="0B8D2DAE" w14:textId="77777777" w:rsidR="001A4100" w:rsidRDefault="007548B9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UU ITE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No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l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421E2276" w14:textId="77777777" w:rsidR="001A4100" w:rsidRDefault="007548B9">
                          <w:pPr>
                            <w:spacing w:line="200" w:lineRule="exact"/>
                            <w:ind w:left="44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“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si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ha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l</w:t>
                          </w:r>
                          <w:proofErr w:type="spellEnd"/>
                          <w:r>
                            <w:rPr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bu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ti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i/>
                              <w:spacing w:val="4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y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ah</w:t>
                          </w:r>
                          <w:proofErr w:type="spellEnd"/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”</w:t>
                          </w:r>
                        </w:p>
                        <w:p w14:paraId="191CCFD4" w14:textId="77777777" w:rsidR="001A4100" w:rsidRDefault="007548B9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oku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me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tel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h</w:t>
                          </w:r>
                          <w:proofErr w:type="spellEnd"/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eca</w:t>
                          </w:r>
                          <w:r>
                            <w:rPr>
                              <w:sz w:val="18"/>
                              <w:szCs w:val="18"/>
                            </w:rPr>
                            <w:t>ra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men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un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er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tif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ika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lektr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on</w:t>
                          </w:r>
                          <w:r>
                            <w:rPr>
                              <w:b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k</w:t>
                          </w:r>
                          <w:proofErr w:type="spellEnd"/>
                          <w:r>
                            <w:rPr>
                              <w:b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E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015DAC05" w14:textId="77777777" w:rsidR="001A4100" w:rsidRDefault="007548B9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Su</w:t>
                          </w:r>
                          <w:r>
                            <w:rPr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ea</w:t>
                          </w:r>
                          <w:r>
                            <w:rPr>
                              <w:sz w:val="18"/>
                              <w:szCs w:val="18"/>
                            </w:rPr>
                            <w:t>slia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nny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ftar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h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/e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ffic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.s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me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g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go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>k</w:t>
                            </w:r>
                          </w:hyperlink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YWU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t>ZDE5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BCDCD" id="Text Box 16" o:spid="_x0000_s1027" type="#_x0000_t202" style="position:absolute;margin-left:28.4pt;margin-top:848.7pt;width:502.8pt;height:52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" filled="f" stroked="f">
              <v:textbox inset="0,0,0,0">
                <w:txbxContent>
                  <w:p w14:paraId="1231621A" w14:textId="77777777" w:rsidR="001A4100" w:rsidRDefault="007548B9">
                    <w:pPr>
                      <w:tabs>
                        <w:tab w:val="left" w:pos="10020"/>
                      </w:tabs>
                      <w:spacing w:line="200" w:lineRule="exact"/>
                      <w:ind w:left="20" w:right="-27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C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t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pacing w:val="-2"/>
                        <w:sz w:val="18"/>
                        <w:szCs w:val="18"/>
                        <w:u w:val="single" w:color="000000"/>
                      </w:rPr>
                      <w:t>t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n</w:t>
                    </w:r>
                    <w:proofErr w:type="spellEnd"/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:</w:t>
                    </w:r>
                    <w:proofErr w:type="gramEnd"/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ab/>
                    </w:r>
                  </w:p>
                  <w:p w14:paraId="0B8D2DAE" w14:textId="77777777" w:rsidR="001A4100" w:rsidRDefault="007548B9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UU ITE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No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h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u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20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P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l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y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  <w:p w14:paraId="421E2276" w14:textId="77777777" w:rsidR="001A4100" w:rsidRDefault="007548B9">
                    <w:pPr>
                      <w:spacing w:line="200" w:lineRule="exact"/>
                      <w:ind w:left="445"/>
                      <w:rPr>
                        <w:sz w:val="18"/>
                        <w:szCs w:val="18"/>
                      </w:rPr>
                    </w:pP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“</w:t>
                    </w:r>
                    <w:proofErr w:type="spellStart"/>
                    <w:r>
                      <w:rPr>
                        <w:i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f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si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le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z w:val="18"/>
                        <w:szCs w:val="18"/>
                      </w:rPr>
                      <w:t>tr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ik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an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/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ek</w:t>
                    </w:r>
                    <w:r>
                      <w:rPr>
                        <w:i/>
                        <w:sz w:val="18"/>
                        <w:szCs w:val="18"/>
                      </w:rPr>
                      <w:t>tr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ik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an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/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proofErr w:type="spellEnd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ha</w:t>
                    </w:r>
                    <w:r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z w:val="18"/>
                        <w:szCs w:val="18"/>
                      </w:rPr>
                      <w:t>l</w:t>
                    </w:r>
                    <w:proofErr w:type="spellEnd"/>
                    <w:r>
                      <w:rPr>
                        <w:i/>
                        <w:spacing w:val="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ce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y</w:t>
                    </w:r>
                    <w:r>
                      <w:rPr>
                        <w:i/>
                        <w:sz w:val="18"/>
                        <w:szCs w:val="18"/>
                      </w:rPr>
                      <w:t>a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p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ka</w:t>
                    </w:r>
                    <w:r>
                      <w:rPr>
                        <w:i/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bu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z w:val="18"/>
                        <w:szCs w:val="18"/>
                      </w:rPr>
                      <w:t>ti</w:t>
                    </w:r>
                    <w:proofErr w:type="spellEnd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h</w:t>
                    </w:r>
                    <w:r>
                      <w:rPr>
                        <w:i/>
                        <w:spacing w:val="4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y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g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ah</w:t>
                    </w:r>
                    <w:proofErr w:type="spellEnd"/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.</w:t>
                    </w:r>
                    <w:r>
                      <w:rPr>
                        <w:i/>
                        <w:sz w:val="18"/>
                        <w:szCs w:val="18"/>
                      </w:rPr>
                      <w:t>”</w:t>
                    </w:r>
                  </w:p>
                  <w:p w14:paraId="191CCFD4" w14:textId="77777777" w:rsidR="001A4100" w:rsidRDefault="007548B9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oku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me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proofErr w:type="spellEnd"/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tel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h</w:t>
                    </w:r>
                    <w:proofErr w:type="spellEnd"/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proofErr w:type="spellEnd"/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eca</w:t>
                    </w:r>
                    <w:r>
                      <w:rPr>
                        <w:sz w:val="18"/>
                        <w:szCs w:val="18"/>
                      </w:rPr>
                      <w:t>ra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le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tr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on</w:t>
                    </w:r>
                    <w:r>
                      <w:rPr>
                        <w:sz w:val="18"/>
                        <w:szCs w:val="18"/>
                      </w:rPr>
                      <w:t>ik</w:t>
                    </w:r>
                    <w:proofErr w:type="spellEnd"/>
                    <w:r>
                      <w:rPr>
                        <w:spacing w:val="2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men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un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3"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er</w:t>
                    </w:r>
                    <w:r>
                      <w:rPr>
                        <w:b/>
                        <w:sz w:val="18"/>
                        <w:szCs w:val="18"/>
                      </w:rPr>
                      <w:t>tif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ika</w:t>
                    </w:r>
                    <w:r>
                      <w:rPr>
                        <w:b/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b/>
                        <w:sz w:val="18"/>
                        <w:szCs w:val="18"/>
                      </w:rPr>
                      <w:t>lektr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on</w:t>
                    </w:r>
                    <w:r>
                      <w:rPr>
                        <w:b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b/>
                        <w:sz w:val="18"/>
                        <w:szCs w:val="18"/>
                      </w:rPr>
                      <w:t>k</w:t>
                    </w:r>
                    <w:proofErr w:type="spellEnd"/>
                    <w:r>
                      <w:rPr>
                        <w:b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y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  <w:szCs w:val="18"/>
                      </w:rPr>
                      <w:t>B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r</w:t>
                    </w:r>
                    <w:r>
                      <w:rPr>
                        <w:b/>
                        <w:sz w:val="18"/>
                        <w:szCs w:val="18"/>
                      </w:rPr>
                      <w:t>E</w:t>
                    </w:r>
                    <w:proofErr w:type="spellEnd"/>
                    <w:r>
                      <w:rPr>
                        <w:b/>
                        <w:sz w:val="18"/>
                        <w:szCs w:val="18"/>
                      </w:rPr>
                      <w:t>.</w:t>
                    </w:r>
                  </w:p>
                  <w:p w14:paraId="015DAC05" w14:textId="77777777" w:rsidR="001A4100" w:rsidRDefault="007548B9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Su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p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u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ea</w:t>
                    </w:r>
                    <w:r>
                      <w:rPr>
                        <w:sz w:val="18"/>
                        <w:szCs w:val="18"/>
                      </w:rPr>
                      <w:t>slia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nny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proofErr w:type="spellEnd"/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ftar</w:t>
                    </w:r>
                    <w:proofErr w:type="spellEnd"/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hyperlink r:id="rId4"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h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p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: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/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/e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-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o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ffic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.s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u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me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a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n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g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k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a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b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.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go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.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i</w:t>
                      </w:r>
                      <w:r>
                        <w:rPr>
                          <w:spacing w:val="3"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18"/>
                          <w:szCs w:val="18"/>
                        </w:rPr>
                        <w:t>k</w:t>
                      </w:r>
                    </w:hyperlink>
                    <w:r>
                      <w:rPr>
                        <w:spacing w:val="1"/>
                        <w:sz w:val="18"/>
                        <w:szCs w:val="18"/>
                      </w:rPr>
                      <w:t>od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: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YWU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t>ZDE5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4B006" w14:textId="32DA5052" w:rsidR="001A4100" w:rsidRPr="00C543A5" w:rsidRDefault="00C543A5" w:rsidP="00C543A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D324A3" wp14:editId="67170604">
              <wp:simplePos x="0" y="0"/>
              <wp:positionH relativeFrom="page">
                <wp:posOffset>1398317</wp:posOffset>
              </wp:positionH>
              <wp:positionV relativeFrom="page">
                <wp:posOffset>7609840</wp:posOffset>
              </wp:positionV>
              <wp:extent cx="6796585" cy="665480"/>
              <wp:effectExtent l="0" t="0" r="4445" b="127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6585" cy="665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F513C" w14:textId="77777777" w:rsidR="00C543A5" w:rsidRDefault="00C543A5" w:rsidP="00C543A5">
                          <w:pPr>
                            <w:tabs>
                              <w:tab w:val="left" w:pos="10020"/>
                            </w:tabs>
                            <w:spacing w:line="200" w:lineRule="exact"/>
                            <w:ind w:left="20" w:right="-27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n</w:t>
                          </w:r>
                          <w:proofErr w:type="spellEnd"/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 xml:space="preserve">: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ab/>
                          </w:r>
                        </w:p>
                        <w:p w14:paraId="27FC12BC" w14:textId="77777777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UU ITE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No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l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0C678905" w14:textId="77777777" w:rsidR="00C543A5" w:rsidRDefault="00C543A5" w:rsidP="00C543A5">
                          <w:pPr>
                            <w:spacing w:line="200" w:lineRule="exact"/>
                            <w:ind w:left="44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“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si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ha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l</w:t>
                          </w:r>
                          <w:proofErr w:type="spellEnd"/>
                          <w:r>
                            <w:rPr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bu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ti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i/>
                              <w:spacing w:val="3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y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ah</w:t>
                          </w:r>
                          <w:proofErr w:type="spellEnd"/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”</w:t>
                          </w:r>
                        </w:p>
                        <w:p w14:paraId="7B004CAB" w14:textId="77777777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oku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me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tel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h</w:t>
                          </w:r>
                          <w:proofErr w:type="spellEnd"/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eca</w:t>
                          </w:r>
                          <w:r>
                            <w:rPr>
                              <w:sz w:val="18"/>
                              <w:szCs w:val="18"/>
                            </w:rPr>
                            <w:t>ra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men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un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er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tif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ika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lektr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on</w:t>
                          </w:r>
                          <w:r>
                            <w:rPr>
                              <w:b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k</w:t>
                          </w:r>
                          <w:proofErr w:type="spellEnd"/>
                          <w:r>
                            <w:rPr>
                              <w:b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E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58A43BE" w14:textId="74B89FA7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Su</w:t>
                          </w:r>
                          <w:r>
                            <w:rPr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ea</w:t>
                          </w:r>
                          <w:r>
                            <w:rPr>
                              <w:sz w:val="18"/>
                              <w:szCs w:val="18"/>
                            </w:rPr>
                            <w:t>slia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nny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ftar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h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ffic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.s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me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g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go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>k</w:t>
                            </w:r>
                          </w:hyperlink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 w:rsidR="001275F8" w:rsidRPr="00292A95">
                            <w:rPr>
                              <w:sz w:val="18"/>
                              <w:szCs w:val="18"/>
                              <w:lang w:val="en-ID"/>
                            </w:rPr>
                            <w:t>MZGZZMIY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324A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110.1pt;margin-top:599.2pt;width:535.15pt;height:52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" filled="f" stroked="f">
              <v:textbox inset="0,0,0,0">
                <w:txbxContent>
                  <w:p w14:paraId="119F513C" w14:textId="77777777" w:rsidR="00C543A5" w:rsidRDefault="00C543A5" w:rsidP="00C543A5">
                    <w:pPr>
                      <w:tabs>
                        <w:tab w:val="left" w:pos="10020"/>
                      </w:tabs>
                      <w:spacing w:line="200" w:lineRule="exact"/>
                      <w:ind w:left="20" w:right="-27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C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t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pacing w:val="-2"/>
                        <w:sz w:val="18"/>
                        <w:szCs w:val="18"/>
                        <w:u w:val="single" w:color="000000"/>
                      </w:rPr>
                      <w:t>t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n</w:t>
                    </w:r>
                    <w:proofErr w:type="spellEnd"/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:</w:t>
                    </w:r>
                    <w:proofErr w:type="gramEnd"/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ab/>
                    </w:r>
                  </w:p>
                  <w:p w14:paraId="27FC12BC" w14:textId="77777777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UU ITE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No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h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u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20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P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l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y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  <w:p w14:paraId="0C678905" w14:textId="77777777" w:rsidR="00C543A5" w:rsidRDefault="00C543A5" w:rsidP="00C543A5">
                    <w:pPr>
                      <w:spacing w:line="200" w:lineRule="exact"/>
                      <w:ind w:left="445"/>
                      <w:rPr>
                        <w:sz w:val="18"/>
                        <w:szCs w:val="18"/>
                      </w:rPr>
                    </w:pP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“</w:t>
                    </w:r>
                    <w:proofErr w:type="spellStart"/>
                    <w:r>
                      <w:rPr>
                        <w:i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f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si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le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z w:val="18"/>
                        <w:szCs w:val="18"/>
                      </w:rPr>
                      <w:t>tr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ik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an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/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ek</w:t>
                    </w:r>
                    <w:r>
                      <w:rPr>
                        <w:i/>
                        <w:sz w:val="18"/>
                        <w:szCs w:val="18"/>
                      </w:rPr>
                      <w:t>tr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ik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an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/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proofErr w:type="spellEnd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ha</w:t>
                    </w:r>
                    <w:r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z w:val="18"/>
                        <w:szCs w:val="18"/>
                      </w:rPr>
                      <w:t>l</w:t>
                    </w:r>
                    <w:proofErr w:type="spellEnd"/>
                    <w:r>
                      <w:rPr>
                        <w:i/>
                        <w:spacing w:val="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ce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y</w:t>
                    </w:r>
                    <w:r>
                      <w:rPr>
                        <w:i/>
                        <w:sz w:val="18"/>
                        <w:szCs w:val="18"/>
                      </w:rPr>
                      <w:t>a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p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ka</w:t>
                    </w:r>
                    <w:r>
                      <w:rPr>
                        <w:i/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bu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z w:val="18"/>
                        <w:szCs w:val="18"/>
                      </w:rPr>
                      <w:t>ti</w:t>
                    </w:r>
                    <w:proofErr w:type="spellEnd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h</w:t>
                    </w:r>
                    <w:r>
                      <w:rPr>
                        <w:i/>
                        <w:spacing w:val="3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y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g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ah</w:t>
                    </w:r>
                    <w:proofErr w:type="spellEnd"/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.</w:t>
                    </w:r>
                    <w:r>
                      <w:rPr>
                        <w:i/>
                        <w:sz w:val="18"/>
                        <w:szCs w:val="18"/>
                      </w:rPr>
                      <w:t>”</w:t>
                    </w:r>
                  </w:p>
                  <w:p w14:paraId="7B004CAB" w14:textId="77777777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oku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me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proofErr w:type="spellEnd"/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tel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h</w:t>
                    </w:r>
                    <w:proofErr w:type="spellEnd"/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proofErr w:type="spellEnd"/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eca</w:t>
                    </w:r>
                    <w:r>
                      <w:rPr>
                        <w:sz w:val="18"/>
                        <w:szCs w:val="18"/>
                      </w:rPr>
                      <w:t>ra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le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tr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on</w:t>
                    </w:r>
                    <w:r>
                      <w:rPr>
                        <w:sz w:val="18"/>
                        <w:szCs w:val="18"/>
                      </w:rPr>
                      <w:t>ik</w:t>
                    </w:r>
                    <w:proofErr w:type="spellEnd"/>
                    <w:r>
                      <w:rPr>
                        <w:spacing w:val="2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8"/>
                        <w:szCs w:val="18"/>
                      </w:rPr>
                      <w:t>men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un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3"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er</w:t>
                    </w:r>
                    <w:r>
                      <w:rPr>
                        <w:b/>
                        <w:sz w:val="18"/>
                        <w:szCs w:val="18"/>
                      </w:rPr>
                      <w:t>tif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ika</w:t>
                    </w:r>
                    <w:r>
                      <w:rPr>
                        <w:b/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b/>
                        <w:sz w:val="18"/>
                        <w:szCs w:val="18"/>
                      </w:rPr>
                      <w:t>lektr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on</w:t>
                    </w:r>
                    <w:r>
                      <w:rPr>
                        <w:b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b/>
                        <w:sz w:val="18"/>
                        <w:szCs w:val="18"/>
                      </w:rPr>
                      <w:t>k</w:t>
                    </w:r>
                    <w:proofErr w:type="spellEnd"/>
                    <w:r>
                      <w:rPr>
                        <w:b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y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  <w:szCs w:val="18"/>
                      </w:rPr>
                      <w:t>B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r</w:t>
                    </w:r>
                    <w:r>
                      <w:rPr>
                        <w:b/>
                        <w:sz w:val="18"/>
                        <w:szCs w:val="18"/>
                      </w:rPr>
                      <w:t>E</w:t>
                    </w:r>
                    <w:proofErr w:type="spellEnd"/>
                    <w:r>
                      <w:rPr>
                        <w:b/>
                        <w:sz w:val="18"/>
                        <w:szCs w:val="18"/>
                      </w:rPr>
                      <w:t>.</w:t>
                    </w:r>
                  </w:p>
                  <w:p w14:paraId="558A43BE" w14:textId="74B89FA7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Su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p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u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ea</w:t>
                    </w:r>
                    <w:r>
                      <w:rPr>
                        <w:sz w:val="18"/>
                        <w:szCs w:val="18"/>
                      </w:rPr>
                      <w:t>slia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nny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proofErr w:type="spellEnd"/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ftar</w:t>
                    </w:r>
                    <w:proofErr w:type="spellEnd"/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 xml:space="preserve"> </w:t>
                    </w:r>
                    <w:hyperlink r:id="rId2"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h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p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: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/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/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-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o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ffic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.s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u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me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a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n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g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k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a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b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.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go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.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i</w:t>
                      </w:r>
                      <w:r>
                        <w:rPr>
                          <w:spacing w:val="3"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sz w:val="18"/>
                          <w:szCs w:val="18"/>
                        </w:rPr>
                        <w:t>k</w:t>
                      </w:r>
                    </w:hyperlink>
                    <w:r>
                      <w:rPr>
                        <w:spacing w:val="1"/>
                        <w:sz w:val="18"/>
                        <w:szCs w:val="18"/>
                      </w:rPr>
                      <w:t>od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: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 w:rsidR="001275F8" w:rsidRPr="00292A95">
                      <w:rPr>
                        <w:sz w:val="18"/>
                        <w:szCs w:val="18"/>
                        <w:lang w:val="en-ID"/>
                      </w:rPr>
                      <w:t>MZGZZMIY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89324" w14:textId="77777777" w:rsidR="00242737" w:rsidRDefault="00242737">
      <w:r>
        <w:separator/>
      </w:r>
    </w:p>
  </w:footnote>
  <w:footnote w:type="continuationSeparator" w:id="0">
    <w:p w14:paraId="22BDAE4B" w14:textId="77777777" w:rsidR="00242737" w:rsidRDefault="00242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B430B"/>
    <w:multiLevelType w:val="multilevel"/>
    <w:tmpl w:val="83F602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00"/>
    <w:rsid w:val="000A7A9F"/>
    <w:rsid w:val="001275F8"/>
    <w:rsid w:val="00192782"/>
    <w:rsid w:val="001A4100"/>
    <w:rsid w:val="00233F51"/>
    <w:rsid w:val="00242737"/>
    <w:rsid w:val="00462F4D"/>
    <w:rsid w:val="004B644F"/>
    <w:rsid w:val="0065009E"/>
    <w:rsid w:val="00671794"/>
    <w:rsid w:val="00697DE0"/>
    <w:rsid w:val="007548B9"/>
    <w:rsid w:val="007C1875"/>
    <w:rsid w:val="00800EF9"/>
    <w:rsid w:val="00801D20"/>
    <w:rsid w:val="009125BF"/>
    <w:rsid w:val="00A7689B"/>
    <w:rsid w:val="00AB7CCB"/>
    <w:rsid w:val="00C45D8E"/>
    <w:rsid w:val="00C543A5"/>
    <w:rsid w:val="00CB7658"/>
    <w:rsid w:val="00CC41F2"/>
    <w:rsid w:val="00CC5352"/>
    <w:rsid w:val="00D13CCA"/>
    <w:rsid w:val="00D35427"/>
    <w:rsid w:val="00D85DE7"/>
    <w:rsid w:val="00E125EC"/>
    <w:rsid w:val="00E75170"/>
    <w:rsid w:val="00EA2259"/>
    <w:rsid w:val="00EE2EC0"/>
    <w:rsid w:val="00F67F8F"/>
    <w:rsid w:val="00F95E9B"/>
    <w:rsid w:val="00FA319F"/>
    <w:rsid w:val="00FA397E"/>
    <w:rsid w:val="00FD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CCAEA"/>
  <w15:docId w15:val="{E68459EC-BFAF-406E-B18A-89E9B5BE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800EF9"/>
    <w:pPr>
      <w:jc w:val="both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3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3A5"/>
  </w:style>
  <w:style w:type="paragraph" w:styleId="Footer">
    <w:name w:val="footer"/>
    <w:basedOn w:val="Normal"/>
    <w:link w:val="FooterChar"/>
    <w:uiPriority w:val="99"/>
    <w:unhideWhenUsed/>
    <w:rsid w:val="00C543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e-office.sumedangkab.go.id/" TargetMode="External"/><Relationship Id="rId2" Type="http://schemas.openxmlformats.org/officeDocument/2006/relationships/hyperlink" Target="http://e-office.sumedangkab.go.id/" TargetMode="External"/><Relationship Id="rId1" Type="http://schemas.openxmlformats.org/officeDocument/2006/relationships/hyperlink" Target="http://e-office.sumedangkab.go.id/" TargetMode="External"/><Relationship Id="rId4" Type="http://schemas.openxmlformats.org/officeDocument/2006/relationships/hyperlink" Target="http://e-office.sumedangkab.go.id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e-office.sumedangkab.go.id/" TargetMode="External"/><Relationship Id="rId1" Type="http://schemas.openxmlformats.org/officeDocument/2006/relationships/hyperlink" Target="http://e-office.sumedang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Roza</cp:lastModifiedBy>
  <cp:revision>3</cp:revision>
  <dcterms:created xsi:type="dcterms:W3CDTF">2022-04-28T02:49:00Z</dcterms:created>
  <dcterms:modified xsi:type="dcterms:W3CDTF">2022-04-28T02:51:00Z</dcterms:modified>
</cp:coreProperties>
</file>