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F8AD" w14:textId="77777777" w:rsidR="001A4100" w:rsidRDefault="009125BF">
      <w:pPr>
        <w:spacing w:before="5" w:line="100" w:lineRule="exact"/>
        <w:rPr>
          <w:sz w:val="10"/>
          <w:szCs w:val="10"/>
        </w:rPr>
      </w:pPr>
      <w:r>
        <w:pict w14:anchorId="509ACD9E">
          <v:group id="_x0000_s1039" style="position:absolute;margin-left:31.6pt;margin-top:110.7pt;width:539.55pt;height:4.6pt;z-index:-251659776;mso-position-horizontal-relative:page;mso-position-vertical-relative:page" coordorigin="632,2214" coordsize="10791,92">
            <v:shape id="_x0000_s1041" style="position:absolute;left:660;top:2278;width:10735;height:0" coordorigin="660,2278" coordsize="10735,0" path="m660,2278r10735,e" filled="f" strokeweight="2.8pt">
              <v:path arrowok="t"/>
            </v:shape>
            <v:shape id="_x0000_s1040" style="position:absolute;left:660;top:2224;width:10735;height:0" coordorigin="660,2224" coordsize="10735,0" path="m660,2224r10735,e" filled="f" strokeweight="1pt">
              <v:path arrowok="t"/>
            </v:shape>
            <w10:wrap anchorx="page" anchory="page"/>
          </v:group>
        </w:pict>
      </w:r>
    </w:p>
    <w:p w14:paraId="41D8ED86" w14:textId="77777777" w:rsidR="001A4100" w:rsidRDefault="009125BF">
      <w:pPr>
        <w:ind w:left="2668" w:right="303"/>
        <w:jc w:val="center"/>
        <w:rPr>
          <w:sz w:val="40"/>
          <w:szCs w:val="40"/>
        </w:rPr>
      </w:pPr>
      <w:r>
        <w:pict w14:anchorId="5DCF0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3.35pt;margin-top:24.8pt;width:77.25pt;height:77.95pt;z-index:-251660800;mso-position-horizontal-relative:page;mso-position-vertical-relative:page">
            <v:imagedata r:id="rId7" o:title=""/>
            <w10:wrap anchorx="page" anchory="page"/>
          </v:shape>
        </w:pict>
      </w:r>
      <w:r w:rsidR="007548B9">
        <w:rPr>
          <w:sz w:val="32"/>
          <w:szCs w:val="32"/>
        </w:rPr>
        <w:t>PE</w:t>
      </w:r>
      <w:r w:rsidR="007548B9">
        <w:rPr>
          <w:spacing w:val="1"/>
          <w:sz w:val="32"/>
          <w:szCs w:val="32"/>
        </w:rPr>
        <w:t>M</w:t>
      </w:r>
      <w:r w:rsidR="007548B9">
        <w:rPr>
          <w:sz w:val="32"/>
          <w:szCs w:val="32"/>
        </w:rPr>
        <w:t>ERI</w:t>
      </w:r>
      <w:r w:rsidR="007548B9">
        <w:rPr>
          <w:spacing w:val="1"/>
          <w:sz w:val="32"/>
          <w:szCs w:val="32"/>
        </w:rPr>
        <w:t>N</w:t>
      </w:r>
      <w:r w:rsidR="007548B9">
        <w:rPr>
          <w:sz w:val="32"/>
          <w:szCs w:val="32"/>
        </w:rPr>
        <w:t>TAH</w:t>
      </w:r>
      <w:r w:rsidR="007548B9">
        <w:rPr>
          <w:spacing w:val="-19"/>
          <w:sz w:val="32"/>
          <w:szCs w:val="32"/>
        </w:rPr>
        <w:t xml:space="preserve"> </w:t>
      </w:r>
      <w:r w:rsidR="007548B9">
        <w:rPr>
          <w:spacing w:val="2"/>
          <w:sz w:val="32"/>
          <w:szCs w:val="32"/>
        </w:rPr>
        <w:t>D</w:t>
      </w:r>
      <w:r w:rsidR="007548B9">
        <w:rPr>
          <w:sz w:val="32"/>
          <w:szCs w:val="32"/>
        </w:rPr>
        <w:t>AERAH</w:t>
      </w:r>
      <w:r w:rsidR="007548B9">
        <w:rPr>
          <w:spacing w:val="-11"/>
          <w:sz w:val="32"/>
          <w:szCs w:val="32"/>
        </w:rPr>
        <w:t xml:space="preserve"> </w:t>
      </w:r>
      <w:r w:rsidR="007548B9">
        <w:rPr>
          <w:sz w:val="32"/>
          <w:szCs w:val="32"/>
        </w:rPr>
        <w:t>KAB</w:t>
      </w:r>
      <w:r w:rsidR="007548B9">
        <w:rPr>
          <w:spacing w:val="3"/>
          <w:sz w:val="32"/>
          <w:szCs w:val="32"/>
        </w:rPr>
        <w:t>U</w:t>
      </w:r>
      <w:r w:rsidR="007548B9">
        <w:rPr>
          <w:spacing w:val="2"/>
          <w:sz w:val="32"/>
          <w:szCs w:val="32"/>
        </w:rPr>
        <w:t>P</w:t>
      </w:r>
      <w:r w:rsidR="007548B9">
        <w:rPr>
          <w:sz w:val="32"/>
          <w:szCs w:val="32"/>
        </w:rPr>
        <w:t>AT</w:t>
      </w:r>
      <w:r w:rsidR="007548B9">
        <w:rPr>
          <w:spacing w:val="-1"/>
          <w:sz w:val="32"/>
          <w:szCs w:val="32"/>
        </w:rPr>
        <w:t>E</w:t>
      </w:r>
      <w:r w:rsidR="007548B9">
        <w:rPr>
          <w:sz w:val="32"/>
          <w:szCs w:val="32"/>
        </w:rPr>
        <w:t>N</w:t>
      </w:r>
      <w:r w:rsidR="007548B9">
        <w:rPr>
          <w:spacing w:val="-17"/>
          <w:sz w:val="32"/>
          <w:szCs w:val="32"/>
        </w:rPr>
        <w:t xml:space="preserve"> </w:t>
      </w:r>
      <w:r w:rsidR="007548B9">
        <w:rPr>
          <w:w w:val="99"/>
          <w:sz w:val="32"/>
          <w:szCs w:val="32"/>
        </w:rPr>
        <w:t>S</w:t>
      </w:r>
      <w:r w:rsidR="007548B9">
        <w:rPr>
          <w:spacing w:val="2"/>
          <w:w w:val="99"/>
          <w:sz w:val="32"/>
          <w:szCs w:val="32"/>
        </w:rPr>
        <w:t>U</w:t>
      </w:r>
      <w:r w:rsidR="007548B9">
        <w:rPr>
          <w:w w:val="99"/>
          <w:sz w:val="32"/>
          <w:szCs w:val="32"/>
        </w:rPr>
        <w:t>M</w:t>
      </w:r>
      <w:r w:rsidR="007548B9">
        <w:rPr>
          <w:spacing w:val="1"/>
          <w:w w:val="99"/>
          <w:sz w:val="32"/>
          <w:szCs w:val="32"/>
        </w:rPr>
        <w:t>E</w:t>
      </w:r>
      <w:r w:rsidR="007548B9">
        <w:rPr>
          <w:w w:val="99"/>
          <w:sz w:val="32"/>
          <w:szCs w:val="32"/>
        </w:rPr>
        <w:t>D</w:t>
      </w:r>
      <w:r w:rsidR="007548B9">
        <w:rPr>
          <w:spacing w:val="2"/>
          <w:w w:val="99"/>
          <w:sz w:val="32"/>
          <w:szCs w:val="32"/>
        </w:rPr>
        <w:t>A</w:t>
      </w:r>
      <w:r w:rsidR="007548B9">
        <w:rPr>
          <w:w w:val="99"/>
          <w:sz w:val="32"/>
          <w:szCs w:val="32"/>
        </w:rPr>
        <w:t xml:space="preserve">NG </w:t>
      </w:r>
      <w:r w:rsidR="007548B9">
        <w:rPr>
          <w:b/>
          <w:sz w:val="40"/>
          <w:szCs w:val="40"/>
        </w:rPr>
        <w:t>DINAS</w:t>
      </w:r>
      <w:r w:rsidR="007548B9">
        <w:rPr>
          <w:b/>
          <w:spacing w:val="-1"/>
          <w:sz w:val="40"/>
          <w:szCs w:val="40"/>
        </w:rPr>
        <w:t xml:space="preserve"> </w:t>
      </w:r>
      <w:r w:rsidR="007548B9">
        <w:rPr>
          <w:b/>
          <w:sz w:val="40"/>
          <w:szCs w:val="40"/>
        </w:rPr>
        <w:t>K</w:t>
      </w:r>
      <w:r w:rsidR="007548B9">
        <w:rPr>
          <w:b/>
          <w:spacing w:val="-2"/>
          <w:sz w:val="40"/>
          <w:szCs w:val="40"/>
        </w:rPr>
        <w:t>OM</w:t>
      </w:r>
      <w:r w:rsidR="007548B9">
        <w:rPr>
          <w:b/>
          <w:sz w:val="40"/>
          <w:szCs w:val="40"/>
        </w:rPr>
        <w:t>U</w:t>
      </w:r>
      <w:r w:rsidR="007548B9">
        <w:rPr>
          <w:b/>
          <w:spacing w:val="2"/>
          <w:sz w:val="40"/>
          <w:szCs w:val="40"/>
        </w:rPr>
        <w:t>N</w:t>
      </w:r>
      <w:r w:rsidR="007548B9">
        <w:rPr>
          <w:b/>
          <w:spacing w:val="-2"/>
          <w:sz w:val="40"/>
          <w:szCs w:val="40"/>
        </w:rPr>
        <w:t>I</w:t>
      </w:r>
      <w:r w:rsidR="007548B9">
        <w:rPr>
          <w:b/>
          <w:sz w:val="40"/>
          <w:szCs w:val="40"/>
        </w:rPr>
        <w:t>KASI,</w:t>
      </w:r>
      <w:r w:rsidR="007548B9">
        <w:rPr>
          <w:b/>
          <w:spacing w:val="-2"/>
          <w:sz w:val="40"/>
          <w:szCs w:val="40"/>
        </w:rPr>
        <w:t xml:space="preserve"> </w:t>
      </w:r>
      <w:r w:rsidR="007548B9">
        <w:rPr>
          <w:b/>
          <w:sz w:val="40"/>
          <w:szCs w:val="40"/>
        </w:rPr>
        <w:t>I</w:t>
      </w:r>
      <w:r w:rsidR="007548B9">
        <w:rPr>
          <w:b/>
          <w:spacing w:val="-1"/>
          <w:sz w:val="40"/>
          <w:szCs w:val="40"/>
        </w:rPr>
        <w:t>N</w:t>
      </w:r>
      <w:r w:rsidR="007548B9">
        <w:rPr>
          <w:b/>
          <w:sz w:val="40"/>
          <w:szCs w:val="40"/>
        </w:rPr>
        <w:t>FO</w:t>
      </w:r>
      <w:r w:rsidR="007548B9">
        <w:rPr>
          <w:b/>
          <w:spacing w:val="-1"/>
          <w:sz w:val="40"/>
          <w:szCs w:val="40"/>
        </w:rPr>
        <w:t>R</w:t>
      </w:r>
      <w:r w:rsidR="007548B9">
        <w:rPr>
          <w:b/>
          <w:sz w:val="40"/>
          <w:szCs w:val="40"/>
        </w:rPr>
        <w:t>M</w:t>
      </w:r>
      <w:r w:rsidR="007548B9">
        <w:rPr>
          <w:b/>
          <w:spacing w:val="2"/>
          <w:sz w:val="40"/>
          <w:szCs w:val="40"/>
        </w:rPr>
        <w:t>A</w:t>
      </w:r>
      <w:r w:rsidR="007548B9">
        <w:rPr>
          <w:b/>
          <w:sz w:val="40"/>
          <w:szCs w:val="40"/>
        </w:rPr>
        <w:t>T</w:t>
      </w:r>
      <w:r w:rsidR="007548B9">
        <w:rPr>
          <w:b/>
          <w:spacing w:val="-3"/>
          <w:sz w:val="40"/>
          <w:szCs w:val="40"/>
        </w:rPr>
        <w:t>I</w:t>
      </w:r>
      <w:r w:rsidR="007548B9">
        <w:rPr>
          <w:b/>
          <w:spacing w:val="-2"/>
          <w:sz w:val="40"/>
          <w:szCs w:val="40"/>
        </w:rPr>
        <w:t>K</w:t>
      </w:r>
      <w:r w:rsidR="007548B9">
        <w:rPr>
          <w:b/>
          <w:sz w:val="40"/>
          <w:szCs w:val="40"/>
        </w:rPr>
        <w:t>A, PER</w:t>
      </w:r>
      <w:r w:rsidR="007548B9">
        <w:rPr>
          <w:b/>
          <w:spacing w:val="-2"/>
          <w:sz w:val="40"/>
          <w:szCs w:val="40"/>
        </w:rPr>
        <w:t>S</w:t>
      </w:r>
      <w:r w:rsidR="007548B9">
        <w:rPr>
          <w:b/>
          <w:sz w:val="40"/>
          <w:szCs w:val="40"/>
        </w:rPr>
        <w:t>AND</w:t>
      </w:r>
      <w:r w:rsidR="007548B9">
        <w:rPr>
          <w:b/>
          <w:spacing w:val="-2"/>
          <w:sz w:val="40"/>
          <w:szCs w:val="40"/>
        </w:rPr>
        <w:t>I</w:t>
      </w:r>
      <w:r w:rsidR="007548B9">
        <w:rPr>
          <w:b/>
          <w:spacing w:val="-1"/>
          <w:sz w:val="40"/>
          <w:szCs w:val="40"/>
        </w:rPr>
        <w:t>A</w:t>
      </w:r>
      <w:r w:rsidR="007548B9">
        <w:rPr>
          <w:b/>
          <w:sz w:val="40"/>
          <w:szCs w:val="40"/>
        </w:rPr>
        <w:t>N DAN S</w:t>
      </w:r>
      <w:r w:rsidR="007548B9">
        <w:rPr>
          <w:b/>
          <w:spacing w:val="-2"/>
          <w:sz w:val="40"/>
          <w:szCs w:val="40"/>
        </w:rPr>
        <w:t>T</w:t>
      </w:r>
      <w:r w:rsidR="007548B9">
        <w:rPr>
          <w:b/>
          <w:sz w:val="40"/>
          <w:szCs w:val="40"/>
        </w:rPr>
        <w:t>A</w:t>
      </w:r>
      <w:r w:rsidR="007548B9">
        <w:rPr>
          <w:b/>
          <w:spacing w:val="-2"/>
          <w:sz w:val="40"/>
          <w:szCs w:val="40"/>
        </w:rPr>
        <w:t>T</w:t>
      </w:r>
      <w:r w:rsidR="007548B9">
        <w:rPr>
          <w:b/>
          <w:sz w:val="40"/>
          <w:szCs w:val="40"/>
        </w:rPr>
        <w:t>ISTIK</w:t>
      </w:r>
    </w:p>
    <w:p w14:paraId="3A1CFE01" w14:textId="77777777" w:rsidR="001A4100" w:rsidRDefault="007548B9">
      <w:pPr>
        <w:ind w:left="4033" w:right="1660"/>
        <w:jc w:val="center"/>
        <w:rPr>
          <w:sz w:val="18"/>
          <w:szCs w:val="18"/>
        </w:rPr>
      </w:pPr>
      <w:r>
        <w:rPr>
          <w:sz w:val="18"/>
          <w:szCs w:val="18"/>
        </w:rPr>
        <w:t>Al</w:t>
      </w:r>
      <w:r>
        <w:rPr>
          <w:spacing w:val="-1"/>
          <w:sz w:val="18"/>
          <w:szCs w:val="18"/>
        </w:rPr>
        <w:t>ama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Jl.</w:t>
      </w:r>
      <w:r>
        <w:rPr>
          <w:spacing w:val="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k</w:t>
      </w:r>
      <w:proofErr w:type="spell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.</w:t>
      </w:r>
      <w:r>
        <w:rPr>
          <w:spacing w:val="-1"/>
          <w:sz w:val="18"/>
          <w:szCs w:val="18"/>
        </w:rPr>
        <w:t>1</w:t>
      </w:r>
      <w:r>
        <w:rPr>
          <w:spacing w:val="1"/>
          <w:sz w:val="18"/>
          <w:szCs w:val="18"/>
        </w:rPr>
        <w:t>0</w:t>
      </w:r>
      <w:r>
        <w:rPr>
          <w:sz w:val="18"/>
          <w:szCs w:val="18"/>
        </w:rPr>
        <w:t>3</w:t>
      </w:r>
      <w:r>
        <w:rPr>
          <w:spacing w:val="-1"/>
          <w:sz w:val="18"/>
          <w:szCs w:val="18"/>
        </w:rPr>
        <w:t xml:space="preserve"> </w:t>
      </w:r>
      <w:proofErr w:type="spellStart"/>
      <w:r>
        <w:rPr>
          <w:spacing w:val="1"/>
          <w:sz w:val="18"/>
          <w:szCs w:val="18"/>
        </w:rPr>
        <w:t>S</w:t>
      </w:r>
      <w:r>
        <w:rPr>
          <w:spacing w:val="-1"/>
          <w:sz w:val="18"/>
          <w:szCs w:val="18"/>
        </w:rPr>
        <w:t>ume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ng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l</w:t>
      </w:r>
      <w:r>
        <w:rPr>
          <w:spacing w:val="2"/>
          <w:sz w:val="18"/>
          <w:szCs w:val="18"/>
        </w:rPr>
        <w:t>p</w:t>
      </w:r>
      <w:proofErr w:type="spellEnd"/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F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x  (</w:t>
      </w:r>
      <w:r>
        <w:rPr>
          <w:spacing w:val="-1"/>
          <w:sz w:val="18"/>
          <w:szCs w:val="18"/>
        </w:rPr>
        <w:t>0</w:t>
      </w:r>
      <w:r>
        <w:rPr>
          <w:spacing w:val="1"/>
          <w:sz w:val="18"/>
          <w:szCs w:val="18"/>
        </w:rPr>
        <w:t>2</w:t>
      </w:r>
      <w:r>
        <w:rPr>
          <w:spacing w:val="-1"/>
          <w:sz w:val="18"/>
          <w:szCs w:val="18"/>
        </w:rPr>
        <w:t>6</w:t>
      </w: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>)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</w:t>
      </w:r>
      <w:r>
        <w:rPr>
          <w:spacing w:val="-1"/>
          <w:sz w:val="18"/>
          <w:szCs w:val="18"/>
        </w:rPr>
        <w:t>0</w:t>
      </w:r>
      <w:r>
        <w:rPr>
          <w:spacing w:val="1"/>
          <w:sz w:val="18"/>
          <w:szCs w:val="18"/>
        </w:rPr>
        <w:t>1</w:t>
      </w:r>
      <w:r>
        <w:rPr>
          <w:spacing w:val="-1"/>
          <w:sz w:val="18"/>
          <w:szCs w:val="18"/>
        </w:rPr>
        <w:t>2</w:t>
      </w: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>5</w:t>
      </w:r>
    </w:p>
    <w:p w14:paraId="05493B6B" w14:textId="77777777" w:rsidR="001A4100" w:rsidRDefault="007548B9">
      <w:pPr>
        <w:spacing w:before="2" w:line="200" w:lineRule="exact"/>
        <w:ind w:left="2722" w:right="352"/>
        <w:jc w:val="center"/>
        <w:rPr>
          <w:sz w:val="18"/>
          <w:szCs w:val="18"/>
        </w:rPr>
      </w:pPr>
      <w:r>
        <w:rPr>
          <w:position w:val="-1"/>
          <w:sz w:val="18"/>
          <w:szCs w:val="18"/>
        </w:rPr>
        <w:t>We</w:t>
      </w:r>
      <w:r>
        <w:rPr>
          <w:spacing w:val="1"/>
          <w:position w:val="-1"/>
          <w:sz w:val="18"/>
          <w:szCs w:val="18"/>
        </w:rPr>
        <w:t>b</w:t>
      </w:r>
      <w:r>
        <w:rPr>
          <w:position w:val="-1"/>
          <w:sz w:val="18"/>
          <w:szCs w:val="18"/>
        </w:rPr>
        <w:t>site :</w:t>
      </w:r>
      <w:r>
        <w:rPr>
          <w:spacing w:val="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d</w:t>
      </w:r>
      <w:r>
        <w:rPr>
          <w:position w:val="-1"/>
          <w:sz w:val="18"/>
          <w:szCs w:val="18"/>
        </w:rPr>
        <w:t>is</w:t>
      </w:r>
      <w:r>
        <w:rPr>
          <w:spacing w:val="1"/>
          <w:position w:val="-1"/>
          <w:sz w:val="18"/>
          <w:szCs w:val="18"/>
        </w:rPr>
        <w:t>ko</w:t>
      </w:r>
      <w:r>
        <w:rPr>
          <w:spacing w:val="-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i</w:t>
      </w:r>
      <w:r>
        <w:rPr>
          <w:spacing w:val="1"/>
          <w:position w:val="-1"/>
          <w:sz w:val="18"/>
          <w:szCs w:val="18"/>
        </w:rPr>
        <w:t>n</w:t>
      </w:r>
      <w:r>
        <w:rPr>
          <w:position w:val="-1"/>
          <w:sz w:val="18"/>
          <w:szCs w:val="18"/>
        </w:rPr>
        <w:t>f</w:t>
      </w:r>
      <w:r>
        <w:rPr>
          <w:spacing w:val="1"/>
          <w:position w:val="-1"/>
          <w:sz w:val="18"/>
          <w:szCs w:val="18"/>
        </w:rPr>
        <w:t>o</w:t>
      </w:r>
      <w:r>
        <w:rPr>
          <w:position w:val="-1"/>
          <w:sz w:val="18"/>
          <w:szCs w:val="18"/>
        </w:rPr>
        <w:t>s</w:t>
      </w:r>
      <w:r>
        <w:rPr>
          <w:spacing w:val="-1"/>
          <w:position w:val="-1"/>
          <w:sz w:val="18"/>
          <w:szCs w:val="18"/>
        </w:rPr>
        <w:t>an</w:t>
      </w:r>
      <w:r>
        <w:rPr>
          <w:spacing w:val="1"/>
          <w:position w:val="-1"/>
          <w:sz w:val="18"/>
          <w:szCs w:val="18"/>
        </w:rPr>
        <w:t>d</w:t>
      </w:r>
      <w:r>
        <w:rPr>
          <w:position w:val="-1"/>
          <w:sz w:val="18"/>
          <w:szCs w:val="18"/>
        </w:rPr>
        <w:t>i</w:t>
      </w:r>
      <w:r>
        <w:rPr>
          <w:spacing w:val="1"/>
          <w:position w:val="-1"/>
          <w:sz w:val="18"/>
          <w:szCs w:val="18"/>
        </w:rPr>
        <w:t>t</w:t>
      </w:r>
      <w:r>
        <w:rPr>
          <w:spacing w:val="-2"/>
          <w:position w:val="-1"/>
          <w:sz w:val="18"/>
          <w:szCs w:val="18"/>
        </w:rPr>
        <w:t>i</w:t>
      </w:r>
      <w:r>
        <w:rPr>
          <w:spacing w:val="1"/>
          <w:position w:val="-1"/>
          <w:sz w:val="18"/>
          <w:szCs w:val="18"/>
        </w:rPr>
        <w:t>k</w:t>
      </w:r>
      <w:r>
        <w:rPr>
          <w:position w:val="-1"/>
          <w:sz w:val="18"/>
          <w:szCs w:val="18"/>
        </w:rPr>
        <w:t>.s</w:t>
      </w:r>
      <w:r>
        <w:rPr>
          <w:spacing w:val="-2"/>
          <w:position w:val="-1"/>
          <w:sz w:val="18"/>
          <w:szCs w:val="18"/>
        </w:rPr>
        <w:t>u</w:t>
      </w:r>
      <w:r>
        <w:rPr>
          <w:spacing w:val="-1"/>
          <w:position w:val="-1"/>
          <w:sz w:val="18"/>
          <w:szCs w:val="18"/>
        </w:rPr>
        <w:t>me</w:t>
      </w:r>
      <w:r>
        <w:rPr>
          <w:spacing w:val="1"/>
          <w:position w:val="-1"/>
          <w:sz w:val="18"/>
          <w:szCs w:val="18"/>
        </w:rPr>
        <w:t>d</w:t>
      </w:r>
      <w:r>
        <w:rPr>
          <w:spacing w:val="-1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ngk</w:t>
      </w:r>
      <w:r>
        <w:rPr>
          <w:spacing w:val="-1"/>
          <w:position w:val="-1"/>
          <w:sz w:val="18"/>
          <w:szCs w:val="18"/>
        </w:rPr>
        <w:t>ab</w:t>
      </w:r>
      <w:r>
        <w:rPr>
          <w:position w:val="-1"/>
          <w:sz w:val="18"/>
          <w:szCs w:val="18"/>
        </w:rPr>
        <w:t>.</w:t>
      </w:r>
      <w:r>
        <w:rPr>
          <w:spacing w:val="-1"/>
          <w:position w:val="-1"/>
          <w:sz w:val="18"/>
          <w:szCs w:val="18"/>
        </w:rPr>
        <w:t>g</w:t>
      </w:r>
      <w:r>
        <w:rPr>
          <w:spacing w:val="1"/>
          <w:position w:val="-1"/>
          <w:sz w:val="18"/>
          <w:szCs w:val="18"/>
        </w:rPr>
        <w:t>o</w:t>
      </w:r>
      <w:r>
        <w:rPr>
          <w:position w:val="-1"/>
          <w:sz w:val="18"/>
          <w:szCs w:val="18"/>
        </w:rPr>
        <w:t xml:space="preserve">.id  </w:t>
      </w:r>
      <w:r>
        <w:rPr>
          <w:spacing w:val="4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-</w:t>
      </w:r>
      <w:r>
        <w:rPr>
          <w:spacing w:val="-1"/>
          <w:position w:val="-1"/>
          <w:sz w:val="18"/>
          <w:szCs w:val="18"/>
        </w:rPr>
        <w:t>ma</w:t>
      </w:r>
      <w:r>
        <w:rPr>
          <w:position w:val="-1"/>
          <w:sz w:val="18"/>
          <w:szCs w:val="18"/>
        </w:rPr>
        <w:t>il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:</w:t>
      </w:r>
      <w:r>
        <w:rPr>
          <w:spacing w:val="44"/>
          <w:position w:val="-1"/>
          <w:sz w:val="18"/>
          <w:szCs w:val="18"/>
        </w:rPr>
        <w:t xml:space="preserve"> </w:t>
      </w:r>
      <w:hyperlink r:id="rId8">
        <w:r>
          <w:rPr>
            <w:spacing w:val="1"/>
            <w:position w:val="-1"/>
            <w:sz w:val="18"/>
            <w:szCs w:val="18"/>
          </w:rPr>
          <w:t>d</w:t>
        </w:r>
        <w:r>
          <w:rPr>
            <w:position w:val="-1"/>
            <w:sz w:val="18"/>
            <w:szCs w:val="18"/>
          </w:rPr>
          <w:t>i</w:t>
        </w:r>
        <w:r>
          <w:rPr>
            <w:spacing w:val="-3"/>
            <w:position w:val="-1"/>
            <w:sz w:val="18"/>
            <w:szCs w:val="18"/>
          </w:rPr>
          <w:t>s</w:t>
        </w:r>
        <w:r>
          <w:rPr>
            <w:spacing w:val="1"/>
            <w:position w:val="-1"/>
            <w:sz w:val="18"/>
            <w:szCs w:val="18"/>
          </w:rPr>
          <w:t>k</w:t>
        </w:r>
        <w:r>
          <w:rPr>
            <w:spacing w:val="-1"/>
            <w:position w:val="-1"/>
            <w:sz w:val="18"/>
            <w:szCs w:val="18"/>
          </w:rPr>
          <w:t>om</w:t>
        </w:r>
        <w:r>
          <w:rPr>
            <w:position w:val="-1"/>
            <w:sz w:val="18"/>
            <w:szCs w:val="18"/>
          </w:rPr>
          <w:t>i</w:t>
        </w:r>
        <w:r>
          <w:rPr>
            <w:spacing w:val="1"/>
            <w:position w:val="-1"/>
            <w:sz w:val="18"/>
            <w:szCs w:val="18"/>
          </w:rPr>
          <w:t>n</w:t>
        </w:r>
        <w:r>
          <w:rPr>
            <w:position w:val="-1"/>
            <w:sz w:val="18"/>
            <w:szCs w:val="18"/>
          </w:rPr>
          <w:t>f</w:t>
        </w:r>
        <w:r>
          <w:rPr>
            <w:spacing w:val="1"/>
            <w:position w:val="-1"/>
            <w:sz w:val="18"/>
            <w:szCs w:val="18"/>
          </w:rPr>
          <w:t>o</w:t>
        </w:r>
        <w:r>
          <w:rPr>
            <w:position w:val="-1"/>
            <w:sz w:val="18"/>
            <w:szCs w:val="18"/>
          </w:rPr>
          <w:t>s</w:t>
        </w:r>
        <w:r>
          <w:rPr>
            <w:spacing w:val="-1"/>
            <w:position w:val="-1"/>
            <w:sz w:val="18"/>
            <w:szCs w:val="18"/>
          </w:rPr>
          <w:t>a</w:t>
        </w:r>
        <w:r>
          <w:rPr>
            <w:spacing w:val="1"/>
            <w:position w:val="-1"/>
            <w:sz w:val="18"/>
            <w:szCs w:val="18"/>
          </w:rPr>
          <w:t>n</w:t>
        </w:r>
        <w:r>
          <w:rPr>
            <w:spacing w:val="-1"/>
            <w:position w:val="-1"/>
            <w:sz w:val="18"/>
            <w:szCs w:val="18"/>
          </w:rPr>
          <w:t>d</w:t>
        </w:r>
        <w:r>
          <w:rPr>
            <w:position w:val="-1"/>
            <w:sz w:val="18"/>
            <w:szCs w:val="18"/>
          </w:rPr>
          <w:t>i</w:t>
        </w:r>
        <w:r>
          <w:rPr>
            <w:spacing w:val="1"/>
            <w:position w:val="-1"/>
            <w:sz w:val="18"/>
            <w:szCs w:val="18"/>
          </w:rPr>
          <w:t>t</w:t>
        </w:r>
        <w:r>
          <w:rPr>
            <w:position w:val="-1"/>
            <w:sz w:val="18"/>
            <w:szCs w:val="18"/>
          </w:rPr>
          <w:t>i</w:t>
        </w:r>
        <w:r>
          <w:rPr>
            <w:spacing w:val="1"/>
            <w:position w:val="-1"/>
            <w:sz w:val="18"/>
            <w:szCs w:val="18"/>
          </w:rPr>
          <w:t>k</w:t>
        </w:r>
        <w:r>
          <w:rPr>
            <w:position w:val="-1"/>
            <w:sz w:val="18"/>
            <w:szCs w:val="18"/>
          </w:rPr>
          <w:t>@</w:t>
        </w:r>
        <w:r>
          <w:rPr>
            <w:spacing w:val="-3"/>
            <w:position w:val="-1"/>
            <w:sz w:val="18"/>
            <w:szCs w:val="18"/>
          </w:rPr>
          <w:t>s</w:t>
        </w:r>
        <w:r>
          <w:rPr>
            <w:spacing w:val="1"/>
            <w:position w:val="-1"/>
            <w:sz w:val="18"/>
            <w:szCs w:val="18"/>
          </w:rPr>
          <w:t>u</w:t>
        </w:r>
        <w:r>
          <w:rPr>
            <w:spacing w:val="-1"/>
            <w:position w:val="-1"/>
            <w:sz w:val="18"/>
            <w:szCs w:val="18"/>
          </w:rPr>
          <w:t>me</w:t>
        </w:r>
        <w:r>
          <w:rPr>
            <w:spacing w:val="1"/>
            <w:position w:val="-1"/>
            <w:sz w:val="18"/>
            <w:szCs w:val="18"/>
          </w:rPr>
          <w:t>d</w:t>
        </w:r>
        <w:r>
          <w:rPr>
            <w:spacing w:val="-1"/>
            <w:position w:val="-1"/>
            <w:sz w:val="18"/>
            <w:szCs w:val="18"/>
          </w:rPr>
          <w:t>a</w:t>
        </w:r>
        <w:r>
          <w:rPr>
            <w:spacing w:val="1"/>
            <w:position w:val="-1"/>
            <w:sz w:val="18"/>
            <w:szCs w:val="18"/>
          </w:rPr>
          <w:t>n</w:t>
        </w:r>
        <w:r>
          <w:rPr>
            <w:spacing w:val="-1"/>
            <w:position w:val="-1"/>
            <w:sz w:val="18"/>
            <w:szCs w:val="18"/>
          </w:rPr>
          <w:t>g</w:t>
        </w:r>
        <w:r>
          <w:rPr>
            <w:spacing w:val="1"/>
            <w:position w:val="-1"/>
            <w:sz w:val="18"/>
            <w:szCs w:val="18"/>
          </w:rPr>
          <w:t>k</w:t>
        </w:r>
        <w:r>
          <w:rPr>
            <w:spacing w:val="-1"/>
            <w:position w:val="-1"/>
            <w:sz w:val="18"/>
            <w:szCs w:val="18"/>
          </w:rPr>
          <w:t>a</w:t>
        </w:r>
        <w:r>
          <w:rPr>
            <w:spacing w:val="1"/>
            <w:position w:val="-1"/>
            <w:sz w:val="18"/>
            <w:szCs w:val="18"/>
          </w:rPr>
          <w:t>b</w:t>
        </w:r>
        <w:r>
          <w:rPr>
            <w:spacing w:val="-2"/>
            <w:position w:val="-1"/>
            <w:sz w:val="18"/>
            <w:szCs w:val="18"/>
          </w:rPr>
          <w:t>.</w:t>
        </w:r>
        <w:r>
          <w:rPr>
            <w:spacing w:val="1"/>
            <w:position w:val="-1"/>
            <w:sz w:val="18"/>
            <w:szCs w:val="18"/>
          </w:rPr>
          <w:t>go</w:t>
        </w:r>
        <w:r>
          <w:rPr>
            <w:spacing w:val="-2"/>
            <w:position w:val="-1"/>
            <w:sz w:val="18"/>
            <w:szCs w:val="18"/>
          </w:rPr>
          <w:t>.</w:t>
        </w:r>
        <w:r>
          <w:rPr>
            <w:position w:val="-1"/>
            <w:sz w:val="18"/>
            <w:szCs w:val="18"/>
          </w:rPr>
          <w:t>id</w:t>
        </w:r>
      </w:hyperlink>
    </w:p>
    <w:p w14:paraId="65791D2F" w14:textId="77777777" w:rsidR="001A4100" w:rsidRDefault="001A4100">
      <w:pPr>
        <w:spacing w:line="120" w:lineRule="exact"/>
        <w:rPr>
          <w:sz w:val="13"/>
          <w:szCs w:val="13"/>
        </w:rPr>
      </w:pPr>
    </w:p>
    <w:p w14:paraId="72617F72" w14:textId="77777777" w:rsidR="001A4100" w:rsidRDefault="001A4100">
      <w:pPr>
        <w:spacing w:line="200" w:lineRule="exact"/>
      </w:pPr>
    </w:p>
    <w:p w14:paraId="21631D6B" w14:textId="77777777" w:rsidR="001A4100" w:rsidRDefault="001A4100">
      <w:pPr>
        <w:spacing w:line="200" w:lineRule="exact"/>
      </w:pPr>
    </w:p>
    <w:p w14:paraId="726C6603" w14:textId="52A812B2" w:rsidR="001A4100" w:rsidRPr="00CB7658" w:rsidRDefault="007548B9" w:rsidP="00E125EC">
      <w:pPr>
        <w:spacing w:before="29"/>
        <w:ind w:left="993" w:right="659" w:firstLine="1"/>
        <w:jc w:val="center"/>
        <w:rPr>
          <w:b/>
          <w:sz w:val="28"/>
          <w:szCs w:val="28"/>
        </w:rPr>
      </w:pPr>
      <w:r w:rsidRPr="00CB7658">
        <w:rPr>
          <w:b/>
          <w:spacing w:val="1"/>
          <w:sz w:val="28"/>
          <w:szCs w:val="28"/>
        </w:rPr>
        <w:t>S</w:t>
      </w:r>
      <w:r w:rsidRPr="00CB7658">
        <w:rPr>
          <w:b/>
          <w:sz w:val="28"/>
          <w:szCs w:val="28"/>
        </w:rPr>
        <w:t>U</w:t>
      </w:r>
      <w:r w:rsidRPr="00CB7658">
        <w:rPr>
          <w:b/>
          <w:spacing w:val="-1"/>
          <w:sz w:val="28"/>
          <w:szCs w:val="28"/>
        </w:rPr>
        <w:t>R</w:t>
      </w:r>
      <w:r w:rsidRPr="00CB7658">
        <w:rPr>
          <w:b/>
          <w:sz w:val="28"/>
          <w:szCs w:val="28"/>
        </w:rPr>
        <w:t>AT REKO</w:t>
      </w:r>
      <w:bookmarkStart w:id="0" w:name="_GoBack"/>
      <w:bookmarkEnd w:id="0"/>
      <w:r w:rsidRPr="00CB7658">
        <w:rPr>
          <w:b/>
          <w:sz w:val="28"/>
          <w:szCs w:val="28"/>
        </w:rPr>
        <w:t>MEN</w:t>
      </w:r>
      <w:r w:rsidRPr="00CB7658">
        <w:rPr>
          <w:b/>
          <w:spacing w:val="-1"/>
          <w:sz w:val="28"/>
          <w:szCs w:val="28"/>
        </w:rPr>
        <w:t>D</w:t>
      </w:r>
      <w:r w:rsidRPr="00CB7658">
        <w:rPr>
          <w:b/>
          <w:sz w:val="28"/>
          <w:szCs w:val="28"/>
        </w:rPr>
        <w:t>ASI</w:t>
      </w:r>
      <w:r w:rsidRPr="00CB7658">
        <w:rPr>
          <w:b/>
          <w:spacing w:val="2"/>
          <w:sz w:val="28"/>
          <w:szCs w:val="28"/>
        </w:rPr>
        <w:t xml:space="preserve"> </w:t>
      </w:r>
      <w:r w:rsidRPr="00CB7658">
        <w:rPr>
          <w:b/>
          <w:sz w:val="28"/>
          <w:szCs w:val="28"/>
        </w:rPr>
        <w:t>PER</w:t>
      </w:r>
      <w:r w:rsidRPr="00CB7658">
        <w:rPr>
          <w:b/>
          <w:spacing w:val="-1"/>
          <w:sz w:val="28"/>
          <w:szCs w:val="28"/>
        </w:rPr>
        <w:t>M</w:t>
      </w:r>
      <w:r w:rsidRPr="00CB7658">
        <w:rPr>
          <w:b/>
          <w:sz w:val="28"/>
          <w:szCs w:val="28"/>
        </w:rPr>
        <w:t>O</w:t>
      </w:r>
      <w:r w:rsidRPr="00CB7658">
        <w:rPr>
          <w:b/>
          <w:spacing w:val="1"/>
          <w:sz w:val="28"/>
          <w:szCs w:val="28"/>
        </w:rPr>
        <w:t>H</w:t>
      </w:r>
      <w:r w:rsidRPr="00CB7658">
        <w:rPr>
          <w:b/>
          <w:sz w:val="28"/>
          <w:szCs w:val="28"/>
        </w:rPr>
        <w:t>ONAN</w:t>
      </w:r>
      <w:r w:rsidRPr="00CB7658">
        <w:rPr>
          <w:b/>
          <w:spacing w:val="-1"/>
          <w:sz w:val="28"/>
          <w:szCs w:val="28"/>
        </w:rPr>
        <w:t xml:space="preserve"> </w:t>
      </w:r>
      <w:r w:rsidRPr="00CB7658">
        <w:rPr>
          <w:b/>
          <w:sz w:val="28"/>
          <w:szCs w:val="28"/>
        </w:rPr>
        <w:t>PENERBI</w:t>
      </w:r>
      <w:r w:rsidRPr="00CB7658">
        <w:rPr>
          <w:b/>
          <w:spacing w:val="1"/>
          <w:sz w:val="28"/>
          <w:szCs w:val="28"/>
        </w:rPr>
        <w:t>T</w:t>
      </w:r>
      <w:r w:rsidRPr="00CB7658">
        <w:rPr>
          <w:b/>
          <w:sz w:val="28"/>
          <w:szCs w:val="28"/>
        </w:rPr>
        <w:t>AN</w:t>
      </w:r>
      <w:r w:rsidRPr="00CB7658">
        <w:rPr>
          <w:b/>
          <w:spacing w:val="-1"/>
          <w:sz w:val="28"/>
          <w:szCs w:val="28"/>
        </w:rPr>
        <w:t xml:space="preserve"> </w:t>
      </w:r>
      <w:r w:rsidRPr="00CB7658">
        <w:rPr>
          <w:b/>
          <w:spacing w:val="1"/>
          <w:sz w:val="28"/>
          <w:szCs w:val="28"/>
        </w:rPr>
        <w:t>S</w:t>
      </w:r>
      <w:r w:rsidRPr="00CB7658">
        <w:rPr>
          <w:b/>
          <w:sz w:val="28"/>
          <w:szCs w:val="28"/>
        </w:rPr>
        <w:t>ERTIF</w:t>
      </w:r>
      <w:r w:rsidRPr="00CB7658">
        <w:rPr>
          <w:b/>
          <w:spacing w:val="-2"/>
          <w:sz w:val="28"/>
          <w:szCs w:val="28"/>
        </w:rPr>
        <w:t>I</w:t>
      </w:r>
      <w:r w:rsidRPr="00CB7658">
        <w:rPr>
          <w:b/>
          <w:sz w:val="28"/>
          <w:szCs w:val="28"/>
        </w:rPr>
        <w:t>KAT ELEK</w:t>
      </w:r>
      <w:r w:rsidRPr="00CB7658">
        <w:rPr>
          <w:b/>
          <w:spacing w:val="1"/>
          <w:sz w:val="28"/>
          <w:szCs w:val="28"/>
        </w:rPr>
        <w:t>T</w:t>
      </w:r>
      <w:r w:rsidRPr="00CB7658">
        <w:rPr>
          <w:b/>
          <w:sz w:val="28"/>
          <w:szCs w:val="28"/>
        </w:rPr>
        <w:t>RONIK</w:t>
      </w:r>
    </w:p>
    <w:p w14:paraId="665D0D3B" w14:textId="50DFFE20" w:rsidR="001A4100" w:rsidRPr="00CB7658" w:rsidRDefault="00C543A5" w:rsidP="00C45D8E">
      <w:pPr>
        <w:spacing w:before="29"/>
        <w:ind w:left="1276" w:firstLine="1"/>
        <w:jc w:val="center"/>
        <w:rPr>
          <w:sz w:val="28"/>
          <w:szCs w:val="28"/>
        </w:rPr>
      </w:pPr>
      <w:proofErr w:type="spellStart"/>
      <w:r w:rsidRPr="00CB7658">
        <w:rPr>
          <w:b/>
          <w:sz w:val="28"/>
          <w:szCs w:val="28"/>
        </w:rPr>
        <w:t>Nomor</w:t>
      </w:r>
      <w:proofErr w:type="spellEnd"/>
      <w:r w:rsidRPr="00CB7658">
        <w:rPr>
          <w:b/>
          <w:sz w:val="28"/>
          <w:szCs w:val="28"/>
        </w:rPr>
        <w:t xml:space="preserve"> :</w:t>
      </w:r>
    </w:p>
    <w:p w14:paraId="1AD1767D" w14:textId="77777777" w:rsidR="001A4100" w:rsidRPr="00CB7658" w:rsidRDefault="001A4100">
      <w:pPr>
        <w:spacing w:line="200" w:lineRule="exact"/>
        <w:rPr>
          <w:sz w:val="28"/>
          <w:szCs w:val="28"/>
        </w:rPr>
      </w:pPr>
    </w:p>
    <w:p w14:paraId="70BB5C05" w14:textId="77777777" w:rsidR="001A4100" w:rsidRPr="00CB7658" w:rsidRDefault="007548B9">
      <w:pPr>
        <w:spacing w:line="260" w:lineRule="exact"/>
        <w:ind w:left="960"/>
        <w:rPr>
          <w:sz w:val="28"/>
          <w:szCs w:val="28"/>
        </w:rPr>
      </w:pPr>
      <w:r w:rsidRPr="00CB7658">
        <w:rPr>
          <w:spacing w:val="1"/>
          <w:position w:val="-1"/>
          <w:sz w:val="28"/>
          <w:szCs w:val="28"/>
        </w:rPr>
        <w:t>S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ya</w:t>
      </w:r>
      <w:r w:rsidRPr="00CB7658">
        <w:rPr>
          <w:spacing w:val="-1"/>
          <w:position w:val="-1"/>
          <w:sz w:val="28"/>
          <w:szCs w:val="28"/>
        </w:rPr>
        <w:t xml:space="preserve"> </w:t>
      </w:r>
      <w:r w:rsidRPr="00CB7658">
        <w:rPr>
          <w:position w:val="-1"/>
          <w:sz w:val="28"/>
          <w:szCs w:val="28"/>
        </w:rPr>
        <w:t>y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 xml:space="preserve">ng </w:t>
      </w:r>
      <w:proofErr w:type="spellStart"/>
      <w:r w:rsidRPr="00CB7658">
        <w:rPr>
          <w:position w:val="-1"/>
          <w:sz w:val="28"/>
          <w:szCs w:val="28"/>
        </w:rPr>
        <w:t>b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r</w:t>
      </w:r>
      <w:r w:rsidRPr="00CB7658">
        <w:rPr>
          <w:spacing w:val="2"/>
          <w:position w:val="-1"/>
          <w:sz w:val="28"/>
          <w:szCs w:val="28"/>
        </w:rPr>
        <w:t>t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nd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tan</w:t>
      </w:r>
      <w:r w:rsidRPr="00CB7658">
        <w:rPr>
          <w:spacing w:val="2"/>
          <w:position w:val="-1"/>
          <w:sz w:val="28"/>
          <w:szCs w:val="28"/>
        </w:rPr>
        <w:t>g</w:t>
      </w:r>
      <w:r w:rsidRPr="00CB7658">
        <w:rPr>
          <w:spacing w:val="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diba</w:t>
      </w:r>
      <w:r w:rsidRPr="00CB7658">
        <w:rPr>
          <w:spacing w:val="-1"/>
          <w:position w:val="-1"/>
          <w:sz w:val="28"/>
          <w:szCs w:val="28"/>
        </w:rPr>
        <w:t>wa</w:t>
      </w:r>
      <w:r w:rsidRPr="00CB7658">
        <w:rPr>
          <w:position w:val="-1"/>
          <w:sz w:val="28"/>
          <w:szCs w:val="28"/>
        </w:rPr>
        <w:t>h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ini</w:t>
      </w:r>
      <w:proofErr w:type="spellEnd"/>
      <w:r w:rsidRPr="00CB7658">
        <w:rPr>
          <w:spacing w:val="2"/>
          <w:position w:val="-1"/>
          <w:sz w:val="28"/>
          <w:szCs w:val="28"/>
        </w:rPr>
        <w:t xml:space="preserve"> </w:t>
      </w:r>
      <w:r w:rsidRPr="00CB7658">
        <w:rPr>
          <w:position w:val="-1"/>
          <w:sz w:val="28"/>
          <w:szCs w:val="28"/>
        </w:rPr>
        <w:t>:</w:t>
      </w:r>
    </w:p>
    <w:p w14:paraId="5EC61803" w14:textId="77777777" w:rsidR="001A4100" w:rsidRPr="00CB7658" w:rsidRDefault="001A4100">
      <w:pPr>
        <w:spacing w:before="6" w:line="160" w:lineRule="exact"/>
        <w:rPr>
          <w:sz w:val="28"/>
          <w:szCs w:val="28"/>
        </w:rPr>
      </w:pPr>
    </w:p>
    <w:tbl>
      <w:tblPr>
        <w:tblStyle w:val="TableGrid"/>
        <w:tblW w:w="8735" w:type="dxa"/>
        <w:tblInd w:w="9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6210"/>
      </w:tblGrid>
      <w:tr w:rsidR="00CB7658" w:rsidRPr="00CB7658" w14:paraId="0D7C6148" w14:textId="77777777" w:rsidTr="00EA2259">
        <w:tc>
          <w:tcPr>
            <w:tcW w:w="2525" w:type="dxa"/>
          </w:tcPr>
          <w:p w14:paraId="12346B6B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>Nama</w:t>
            </w:r>
          </w:p>
        </w:tc>
        <w:tc>
          <w:tcPr>
            <w:tcW w:w="6210" w:type="dxa"/>
          </w:tcPr>
          <w:p w14:paraId="0009A7F0" w14:textId="52E9A5B8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Camat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Kadis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Kaban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Sekda</w:t>
            </w:r>
            <w:proofErr w:type="spellEnd"/>
          </w:p>
        </w:tc>
      </w:tr>
      <w:tr w:rsidR="00CB7658" w:rsidRPr="00CB7658" w14:paraId="50E627D6" w14:textId="77777777" w:rsidTr="00EA2259">
        <w:tc>
          <w:tcPr>
            <w:tcW w:w="2525" w:type="dxa"/>
          </w:tcPr>
          <w:p w14:paraId="77ACB862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>NIP</w:t>
            </w:r>
          </w:p>
        </w:tc>
        <w:tc>
          <w:tcPr>
            <w:tcW w:w="6210" w:type="dxa"/>
          </w:tcPr>
          <w:p w14:paraId="382A7C0F" w14:textId="0CF5EF84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Camat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Kadis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Kaban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Sekda</w:t>
            </w:r>
            <w:proofErr w:type="spellEnd"/>
          </w:p>
        </w:tc>
      </w:tr>
      <w:tr w:rsidR="00CB7658" w:rsidRPr="00CB7658" w14:paraId="40CC51B9" w14:textId="77777777" w:rsidTr="00EA2259">
        <w:tc>
          <w:tcPr>
            <w:tcW w:w="2525" w:type="dxa"/>
          </w:tcPr>
          <w:p w14:paraId="64D620A8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proofErr w:type="spellStart"/>
            <w:r w:rsidRPr="00CB7658">
              <w:rPr>
                <w:sz w:val="28"/>
                <w:szCs w:val="28"/>
              </w:rPr>
              <w:t>Pangkat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Golongan</w:t>
            </w:r>
            <w:proofErr w:type="spellEnd"/>
          </w:p>
        </w:tc>
        <w:tc>
          <w:tcPr>
            <w:tcW w:w="6210" w:type="dxa"/>
          </w:tcPr>
          <w:p w14:paraId="05AFB556" w14:textId="77777777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Pangkat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Golongan</w:t>
            </w:r>
            <w:proofErr w:type="spellEnd"/>
            <w:r w:rsidRPr="00CB7658">
              <w:rPr>
                <w:sz w:val="28"/>
                <w:szCs w:val="28"/>
              </w:rPr>
              <w:t xml:space="preserve"> (</w:t>
            </w:r>
            <w:proofErr w:type="spellStart"/>
            <w:r w:rsidRPr="00CB7658">
              <w:rPr>
                <w:sz w:val="28"/>
                <w:szCs w:val="28"/>
              </w:rPr>
              <w:t>contoh</w:t>
            </w:r>
            <w:proofErr w:type="spellEnd"/>
            <w:r w:rsidRPr="00CB7658">
              <w:rPr>
                <w:sz w:val="28"/>
                <w:szCs w:val="28"/>
              </w:rPr>
              <w:t xml:space="preserve"> : Pembina / </w:t>
            </w:r>
            <w:proofErr w:type="spellStart"/>
            <w:r w:rsidRPr="00CB7658">
              <w:rPr>
                <w:sz w:val="28"/>
                <w:szCs w:val="28"/>
              </w:rPr>
              <w:t>IVa</w:t>
            </w:r>
            <w:proofErr w:type="spellEnd"/>
            <w:r w:rsidRPr="00CB7658">
              <w:rPr>
                <w:sz w:val="28"/>
                <w:szCs w:val="28"/>
              </w:rPr>
              <w:t>)</w:t>
            </w:r>
          </w:p>
        </w:tc>
      </w:tr>
      <w:tr w:rsidR="00CB7658" w:rsidRPr="00CB7658" w14:paraId="2381A20D" w14:textId="77777777" w:rsidTr="00EA2259">
        <w:tc>
          <w:tcPr>
            <w:tcW w:w="2525" w:type="dxa"/>
          </w:tcPr>
          <w:p w14:paraId="796809DC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proofErr w:type="spellStart"/>
            <w:r w:rsidRPr="00CB7658">
              <w:rPr>
                <w:sz w:val="28"/>
                <w:szCs w:val="28"/>
              </w:rPr>
              <w:t>Jabatan</w:t>
            </w:r>
            <w:proofErr w:type="spellEnd"/>
          </w:p>
        </w:tc>
        <w:tc>
          <w:tcPr>
            <w:tcW w:w="6210" w:type="dxa"/>
          </w:tcPr>
          <w:p w14:paraId="274F2D17" w14:textId="77777777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Camat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Kadis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Kaban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Sekda</w:t>
            </w:r>
            <w:proofErr w:type="spellEnd"/>
          </w:p>
        </w:tc>
      </w:tr>
      <w:tr w:rsidR="00CB7658" w:rsidRPr="00CB7658" w14:paraId="1F7FF506" w14:textId="77777777" w:rsidTr="00EA2259">
        <w:tc>
          <w:tcPr>
            <w:tcW w:w="2525" w:type="dxa"/>
          </w:tcPr>
          <w:p w14:paraId="3F328645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proofErr w:type="spellStart"/>
            <w:r w:rsidRPr="00CB7658">
              <w:rPr>
                <w:sz w:val="28"/>
                <w:szCs w:val="28"/>
              </w:rPr>
              <w:t>Instansi</w:t>
            </w:r>
            <w:proofErr w:type="spellEnd"/>
          </w:p>
        </w:tc>
        <w:tc>
          <w:tcPr>
            <w:tcW w:w="6210" w:type="dxa"/>
          </w:tcPr>
          <w:p w14:paraId="1055CBBA" w14:textId="77777777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contoh</w:t>
            </w:r>
            <w:proofErr w:type="spellEnd"/>
            <w:r w:rsidRPr="00CB7658">
              <w:rPr>
                <w:sz w:val="28"/>
                <w:szCs w:val="28"/>
              </w:rPr>
              <w:t xml:space="preserve"> : </w:t>
            </w:r>
            <w:proofErr w:type="spellStart"/>
            <w:r w:rsidRPr="00CB7658">
              <w:rPr>
                <w:sz w:val="28"/>
                <w:szCs w:val="28"/>
              </w:rPr>
              <w:t>Kecamatan</w:t>
            </w:r>
            <w:proofErr w:type="spellEnd"/>
            <w:r w:rsidRPr="00CB7658">
              <w:rPr>
                <w:sz w:val="28"/>
                <w:szCs w:val="28"/>
              </w:rPr>
              <w:t xml:space="preserve"> </w:t>
            </w:r>
            <w:proofErr w:type="spellStart"/>
            <w:r w:rsidRPr="00CB7658">
              <w:rPr>
                <w:sz w:val="28"/>
                <w:szCs w:val="28"/>
              </w:rPr>
              <w:t>Surian</w:t>
            </w:r>
            <w:proofErr w:type="spellEnd"/>
            <w:r w:rsidRPr="00CB7658">
              <w:rPr>
                <w:sz w:val="28"/>
                <w:szCs w:val="28"/>
              </w:rPr>
              <w:t xml:space="preserve"> / </w:t>
            </w:r>
            <w:proofErr w:type="spellStart"/>
            <w:r w:rsidRPr="00CB7658">
              <w:rPr>
                <w:sz w:val="28"/>
                <w:szCs w:val="28"/>
              </w:rPr>
              <w:t>Dinas</w:t>
            </w:r>
            <w:proofErr w:type="spellEnd"/>
            <w:r w:rsidRPr="00CB7658">
              <w:rPr>
                <w:sz w:val="28"/>
                <w:szCs w:val="28"/>
              </w:rPr>
              <w:t xml:space="preserve"> </w:t>
            </w:r>
            <w:proofErr w:type="spellStart"/>
            <w:r w:rsidRPr="00CB7658">
              <w:rPr>
                <w:sz w:val="28"/>
                <w:szCs w:val="28"/>
              </w:rPr>
              <w:t>Kesehatan</w:t>
            </w:r>
            <w:proofErr w:type="spellEnd"/>
            <w:r w:rsidRPr="00CB7658">
              <w:rPr>
                <w:sz w:val="28"/>
                <w:szCs w:val="28"/>
              </w:rPr>
              <w:t xml:space="preserve"> /</w:t>
            </w:r>
          </w:p>
          <w:p w14:paraId="46755D0F" w14:textId="77777777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  </w:t>
            </w:r>
            <w:proofErr w:type="spellStart"/>
            <w:r w:rsidRPr="00CB7658">
              <w:rPr>
                <w:sz w:val="28"/>
                <w:szCs w:val="28"/>
              </w:rPr>
              <w:t>Desa</w:t>
            </w:r>
            <w:proofErr w:type="spellEnd"/>
            <w:r w:rsidRPr="00CB7658">
              <w:rPr>
                <w:sz w:val="28"/>
                <w:szCs w:val="28"/>
              </w:rPr>
              <w:t xml:space="preserve"> </w:t>
            </w:r>
            <w:proofErr w:type="spellStart"/>
            <w:r w:rsidRPr="00CB7658">
              <w:rPr>
                <w:sz w:val="28"/>
                <w:szCs w:val="28"/>
              </w:rPr>
              <w:t>Surian</w:t>
            </w:r>
            <w:proofErr w:type="spellEnd"/>
          </w:p>
        </w:tc>
      </w:tr>
      <w:tr w:rsidR="00CB7658" w:rsidRPr="00CB7658" w14:paraId="0FFAC9BE" w14:textId="77777777" w:rsidTr="00EA2259">
        <w:tc>
          <w:tcPr>
            <w:tcW w:w="2525" w:type="dxa"/>
          </w:tcPr>
          <w:p w14:paraId="0AE7A23A" w14:textId="77777777" w:rsidR="00CB7658" w:rsidRPr="00CB7658" w:rsidRDefault="00CB7658" w:rsidP="007F33C7">
            <w:pPr>
              <w:ind w:right="-108"/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>Alamat e-mail</w:t>
            </w:r>
          </w:p>
        </w:tc>
        <w:tc>
          <w:tcPr>
            <w:tcW w:w="6210" w:type="dxa"/>
          </w:tcPr>
          <w:p w14:paraId="734743A3" w14:textId="653EBD5D" w:rsidR="00CB7658" w:rsidRPr="00CB7658" w:rsidRDefault="00CB7658" w:rsidP="007F33C7">
            <w:pPr>
              <w:rPr>
                <w:sz w:val="28"/>
                <w:szCs w:val="28"/>
              </w:rPr>
            </w:pPr>
            <w:r w:rsidRPr="00CB7658">
              <w:rPr>
                <w:sz w:val="28"/>
                <w:szCs w:val="28"/>
              </w:rPr>
              <w:t xml:space="preserve">: </w:t>
            </w:r>
            <w:proofErr w:type="spellStart"/>
            <w:r w:rsidRPr="00CB7658">
              <w:rPr>
                <w:sz w:val="28"/>
                <w:szCs w:val="28"/>
              </w:rPr>
              <w:t>contoh</w:t>
            </w:r>
            <w:proofErr w:type="spellEnd"/>
            <w:r w:rsidRPr="00CB7658">
              <w:rPr>
                <w:sz w:val="28"/>
                <w:szCs w:val="28"/>
              </w:rPr>
              <w:t xml:space="preserve"> : </w:t>
            </w:r>
            <w:r w:rsidR="00EE2EC0">
              <w:rPr>
                <w:sz w:val="28"/>
                <w:szCs w:val="28"/>
              </w:rPr>
              <w:t>roza</w:t>
            </w:r>
            <w:r w:rsidRPr="00CB7658">
              <w:rPr>
                <w:sz w:val="28"/>
                <w:szCs w:val="28"/>
              </w:rPr>
              <w:t>@sumedangkab.go.id</w:t>
            </w:r>
          </w:p>
        </w:tc>
      </w:tr>
    </w:tbl>
    <w:p w14:paraId="0ACA0538" w14:textId="77777777" w:rsidR="001A4100" w:rsidRPr="00CB7658" w:rsidRDefault="001A4100">
      <w:pPr>
        <w:spacing w:before="2" w:line="140" w:lineRule="exact"/>
        <w:rPr>
          <w:sz w:val="28"/>
          <w:szCs w:val="28"/>
        </w:rPr>
      </w:pPr>
    </w:p>
    <w:p w14:paraId="0336F9FB" w14:textId="77777777" w:rsidR="001A4100" w:rsidRPr="00CB7658" w:rsidRDefault="007548B9">
      <w:pPr>
        <w:spacing w:before="29"/>
        <w:ind w:left="960"/>
        <w:rPr>
          <w:sz w:val="28"/>
          <w:szCs w:val="28"/>
        </w:rPr>
      </w:pPr>
      <w:proofErr w:type="spellStart"/>
      <w:r w:rsidRPr="00CB7658">
        <w:rPr>
          <w:sz w:val="28"/>
          <w:szCs w:val="28"/>
        </w:rPr>
        <w:t>D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ng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ini</w:t>
      </w:r>
      <w:proofErr w:type="spellEnd"/>
      <w:r w:rsidRPr="00CB7658">
        <w:rPr>
          <w:spacing w:val="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memb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rik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r</w:t>
      </w:r>
      <w:r w:rsidRPr="00CB7658">
        <w:rPr>
          <w:spacing w:val="-2"/>
          <w:sz w:val="28"/>
          <w:szCs w:val="28"/>
        </w:rPr>
        <w:t>e</w:t>
      </w:r>
      <w:r w:rsidRPr="00CB7658">
        <w:rPr>
          <w:sz w:val="28"/>
          <w:szCs w:val="28"/>
        </w:rPr>
        <w:t>komend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si</w:t>
      </w:r>
      <w:proofErr w:type="spellEnd"/>
      <w:r w:rsidRPr="00CB7658">
        <w:rPr>
          <w:sz w:val="28"/>
          <w:szCs w:val="28"/>
        </w:rPr>
        <w:t>:</w:t>
      </w:r>
    </w:p>
    <w:p w14:paraId="6F20D458" w14:textId="77777777" w:rsidR="001A4100" w:rsidRPr="00CB7658" w:rsidRDefault="001A4100">
      <w:pPr>
        <w:spacing w:line="240" w:lineRule="exact"/>
        <w:rPr>
          <w:sz w:val="28"/>
          <w:szCs w:val="28"/>
        </w:rPr>
      </w:pPr>
    </w:p>
    <w:p w14:paraId="597F1CB8" w14:textId="5A7EF398" w:rsidR="001A4100" w:rsidRPr="00CB7658" w:rsidRDefault="007548B9">
      <w:pPr>
        <w:ind w:left="960"/>
        <w:rPr>
          <w:sz w:val="28"/>
          <w:szCs w:val="28"/>
        </w:rPr>
      </w:pPr>
      <w:proofErr w:type="spellStart"/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da</w:t>
      </w:r>
      <w:proofErr w:type="spellEnd"/>
      <w:r w:rsidRPr="00CB7658">
        <w:rPr>
          <w:sz w:val="28"/>
          <w:szCs w:val="28"/>
        </w:rPr>
        <w:t xml:space="preserve">      :  </w:t>
      </w:r>
      <w:r w:rsidRPr="00CB7658">
        <w:rPr>
          <w:spacing w:val="36"/>
          <w:sz w:val="28"/>
          <w:szCs w:val="28"/>
        </w:rPr>
        <w:t xml:space="preserve"> </w:t>
      </w:r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ma</w:t>
      </w:r>
      <w:r w:rsidRPr="00CB7658">
        <w:rPr>
          <w:spacing w:val="-1"/>
          <w:sz w:val="28"/>
          <w:szCs w:val="28"/>
        </w:rPr>
        <w:t>-</w:t>
      </w:r>
      <w:proofErr w:type="spellStart"/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3"/>
          <w:sz w:val="28"/>
          <w:szCs w:val="28"/>
        </w:rPr>
        <w:t>m</w:t>
      </w:r>
      <w:r w:rsidRPr="00CB7658">
        <w:rPr>
          <w:sz w:val="28"/>
          <w:szCs w:val="28"/>
        </w:rPr>
        <w:t>a</w:t>
      </w:r>
      <w:proofErr w:type="spellEnd"/>
      <w:r w:rsidRPr="00CB7658">
        <w:rPr>
          <w:spacing w:val="-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b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2"/>
          <w:sz w:val="28"/>
          <w:szCs w:val="28"/>
        </w:rPr>
        <w:t>g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i</w:t>
      </w:r>
      <w:r w:rsidRPr="00CB7658">
        <w:rPr>
          <w:spacing w:val="1"/>
          <w:sz w:val="28"/>
          <w:szCs w:val="28"/>
        </w:rPr>
        <w:t>m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2"/>
          <w:sz w:val="28"/>
          <w:szCs w:val="28"/>
        </w:rPr>
        <w:t>n</w:t>
      </w:r>
      <w:r w:rsidRPr="00CB7658">
        <w:rPr>
          <w:sz w:val="28"/>
          <w:szCs w:val="28"/>
        </w:rPr>
        <w:t>a</w:t>
      </w:r>
      <w:proofErr w:type="spellEnd"/>
      <w:r w:rsidRPr="00CB7658">
        <w:rPr>
          <w:spacing w:val="-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te</w:t>
      </w:r>
      <w:r w:rsidRPr="00CB7658">
        <w:rPr>
          <w:spacing w:val="-1"/>
          <w:sz w:val="28"/>
          <w:szCs w:val="28"/>
        </w:rPr>
        <w:t>r</w:t>
      </w:r>
      <w:r w:rsidRPr="00CB7658">
        <w:rPr>
          <w:spacing w:val="1"/>
          <w:sz w:val="28"/>
          <w:szCs w:val="28"/>
        </w:rPr>
        <w:t>c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ntum</w:t>
      </w:r>
      <w:proofErr w:type="spellEnd"/>
      <w:r w:rsidRPr="00CB7658">
        <w:rPr>
          <w:spacing w:val="1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lam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lampir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sur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t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i</w:t>
      </w:r>
      <w:r w:rsidRPr="00CB7658">
        <w:rPr>
          <w:sz w:val="28"/>
          <w:szCs w:val="28"/>
        </w:rPr>
        <w:t>ni</w:t>
      </w:r>
      <w:proofErr w:type="spellEnd"/>
    </w:p>
    <w:p w14:paraId="7C7DAD36" w14:textId="77777777" w:rsidR="001A4100" w:rsidRPr="00CB7658" w:rsidRDefault="007548B9">
      <w:pPr>
        <w:tabs>
          <w:tab w:val="left" w:pos="2220"/>
        </w:tabs>
        <w:ind w:left="2520" w:right="401" w:hanging="1560"/>
        <w:rPr>
          <w:sz w:val="28"/>
          <w:szCs w:val="28"/>
        </w:rPr>
      </w:pPr>
      <w:proofErr w:type="spellStart"/>
      <w:r w:rsidRPr="00CB7658">
        <w:rPr>
          <w:sz w:val="28"/>
          <w:szCs w:val="28"/>
        </w:rPr>
        <w:t>Untuk</w:t>
      </w:r>
      <w:proofErr w:type="spellEnd"/>
      <w:r w:rsidRPr="00CB7658">
        <w:rPr>
          <w:sz w:val="28"/>
          <w:szCs w:val="28"/>
        </w:rPr>
        <w:tab/>
        <w:t xml:space="preserve">:  </w:t>
      </w:r>
      <w:r w:rsidRPr="00CB7658">
        <w:rPr>
          <w:spacing w:val="36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M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laks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2"/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f</w:t>
      </w:r>
      <w:r w:rsidRPr="00CB7658">
        <w:rPr>
          <w:spacing w:val="2"/>
          <w:sz w:val="28"/>
          <w:szCs w:val="28"/>
        </w:rPr>
        <w:t>t</w:t>
      </w:r>
      <w:r w:rsidRPr="00CB7658">
        <w:rPr>
          <w:spacing w:val="-1"/>
          <w:sz w:val="28"/>
          <w:szCs w:val="28"/>
        </w:rPr>
        <w:t>a</w:t>
      </w:r>
      <w:r w:rsidRPr="00CB7658">
        <w:rPr>
          <w:spacing w:val="1"/>
          <w:sz w:val="28"/>
          <w:szCs w:val="28"/>
        </w:rPr>
        <w:t>r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rtifik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t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El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ktronik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3"/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l</w:t>
      </w:r>
      <w:r w:rsidRPr="00CB7658">
        <w:rPr>
          <w:spacing w:val="1"/>
          <w:sz w:val="28"/>
          <w:szCs w:val="28"/>
        </w:rPr>
        <w:t>i</w:t>
      </w:r>
      <w:r w:rsidRPr="00CB7658">
        <w:rPr>
          <w:sz w:val="28"/>
          <w:szCs w:val="28"/>
        </w:rPr>
        <w:t>gus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m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njadi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1"/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meg</w:t>
      </w:r>
      <w:r w:rsidRPr="00CB7658">
        <w:rPr>
          <w:spacing w:val="1"/>
          <w:sz w:val="28"/>
          <w:szCs w:val="28"/>
        </w:rPr>
        <w:t>a</w:t>
      </w:r>
      <w:r w:rsidRPr="00CB7658">
        <w:rPr>
          <w:sz w:val="28"/>
          <w:szCs w:val="28"/>
        </w:rPr>
        <w:t>ng</w:t>
      </w:r>
      <w:proofErr w:type="spellEnd"/>
      <w:r w:rsidRPr="00CB7658">
        <w:rPr>
          <w:sz w:val="28"/>
          <w:szCs w:val="28"/>
        </w:rPr>
        <w:t xml:space="preserve"> 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 xml:space="preserve">n </w:t>
      </w:r>
      <w:proofErr w:type="spellStart"/>
      <w:r w:rsidRPr="00CB7658">
        <w:rPr>
          <w:sz w:val="28"/>
          <w:szCs w:val="28"/>
        </w:rPr>
        <w:t>p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n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nggung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j</w:t>
      </w:r>
      <w:r w:rsidRPr="00CB7658">
        <w:rPr>
          <w:spacing w:val="2"/>
          <w:sz w:val="28"/>
          <w:szCs w:val="28"/>
        </w:rPr>
        <w:t>a</w:t>
      </w:r>
      <w:r w:rsidRPr="00CB7658">
        <w:rPr>
          <w:sz w:val="28"/>
          <w:szCs w:val="28"/>
        </w:rPr>
        <w:t>w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b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pacing w:val="3"/>
          <w:sz w:val="28"/>
          <w:szCs w:val="28"/>
        </w:rPr>
        <w:t>S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rtifik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t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El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ktronik</w:t>
      </w:r>
      <w:proofErr w:type="spellEnd"/>
      <w:r w:rsidRPr="00CB7658">
        <w:rPr>
          <w:sz w:val="28"/>
          <w:szCs w:val="28"/>
        </w:rPr>
        <w:t xml:space="preserve"> y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ng</w:t>
      </w:r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digunak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n</w:t>
      </w:r>
      <w:proofErr w:type="spellEnd"/>
      <w:r w:rsidRPr="00CB7658">
        <w:rPr>
          <w:sz w:val="28"/>
          <w:szCs w:val="28"/>
        </w:rPr>
        <w:t xml:space="preserve"> p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d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:</w:t>
      </w:r>
    </w:p>
    <w:p w14:paraId="7C6ADFCF" w14:textId="3339E775" w:rsidR="001A4100" w:rsidRPr="00CB7658" w:rsidRDefault="007548B9">
      <w:pPr>
        <w:ind w:left="2585"/>
        <w:rPr>
          <w:sz w:val="28"/>
          <w:szCs w:val="28"/>
        </w:rPr>
      </w:pP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 xml:space="preserve">.  </w:t>
      </w:r>
      <w:r w:rsidRPr="00CB7658">
        <w:rPr>
          <w:spacing w:val="14"/>
          <w:sz w:val="28"/>
          <w:szCs w:val="28"/>
        </w:rPr>
        <w:t xml:space="preserve"> </w:t>
      </w:r>
      <w:proofErr w:type="spellStart"/>
      <w:r w:rsidR="00C543A5" w:rsidRPr="00CB7658">
        <w:rPr>
          <w:spacing w:val="14"/>
          <w:sz w:val="28"/>
          <w:szCs w:val="28"/>
        </w:rPr>
        <w:t>Si</w:t>
      </w:r>
      <w:r w:rsidRPr="00CB7658">
        <w:rPr>
          <w:sz w:val="28"/>
          <w:szCs w:val="28"/>
        </w:rPr>
        <w:t>tem</w:t>
      </w:r>
      <w:proofErr w:type="spellEnd"/>
      <w:r w:rsidR="00C543A5" w:rsidRPr="00CB7658">
        <w:rPr>
          <w:sz w:val="28"/>
          <w:szCs w:val="28"/>
        </w:rPr>
        <w:tab/>
      </w:r>
      <w:r w:rsidRPr="00CB7658">
        <w:rPr>
          <w:sz w:val="28"/>
          <w:szCs w:val="28"/>
        </w:rPr>
        <w:t xml:space="preserve">: </w:t>
      </w:r>
      <w:proofErr w:type="spellStart"/>
      <w:r w:rsidRPr="00CB7658">
        <w:rPr>
          <w:sz w:val="28"/>
          <w:szCs w:val="28"/>
        </w:rPr>
        <w:t>Apl</w:t>
      </w:r>
      <w:r w:rsidRPr="00CB7658">
        <w:rPr>
          <w:spacing w:val="1"/>
          <w:sz w:val="28"/>
          <w:szCs w:val="28"/>
        </w:rPr>
        <w:t>i</w:t>
      </w:r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si</w:t>
      </w:r>
      <w:proofErr w:type="spellEnd"/>
      <w:r w:rsidRPr="00CB7658">
        <w:rPr>
          <w:sz w:val="28"/>
          <w:szCs w:val="28"/>
        </w:rPr>
        <w:t xml:space="preserve"> </w:t>
      </w:r>
      <w:r w:rsidRPr="00CB7658">
        <w:rPr>
          <w:spacing w:val="1"/>
          <w:sz w:val="28"/>
          <w:szCs w:val="28"/>
        </w:rPr>
        <w:t>E</w:t>
      </w:r>
      <w:r w:rsidRPr="00CB7658">
        <w:rPr>
          <w:spacing w:val="-1"/>
          <w:sz w:val="28"/>
          <w:szCs w:val="28"/>
        </w:rPr>
        <w:t>-</w:t>
      </w:r>
      <w:r w:rsidRPr="00CB7658">
        <w:rPr>
          <w:sz w:val="28"/>
          <w:szCs w:val="28"/>
        </w:rPr>
        <w:t>Of</w:t>
      </w:r>
      <w:r w:rsidRPr="00CB7658">
        <w:rPr>
          <w:spacing w:val="-1"/>
          <w:sz w:val="28"/>
          <w:szCs w:val="28"/>
        </w:rPr>
        <w:t>f</w:t>
      </w:r>
      <w:r w:rsidRPr="00CB7658">
        <w:rPr>
          <w:sz w:val="28"/>
          <w:szCs w:val="28"/>
        </w:rPr>
        <w:t>ice</w:t>
      </w:r>
      <w:r w:rsidR="00CC5352">
        <w:rPr>
          <w:sz w:val="28"/>
          <w:szCs w:val="28"/>
        </w:rPr>
        <w:t xml:space="preserve"> </w:t>
      </w:r>
      <w:proofErr w:type="spellStart"/>
      <w:r w:rsidR="00CC5352">
        <w:rPr>
          <w:sz w:val="28"/>
          <w:szCs w:val="28"/>
        </w:rPr>
        <w:t>Kabupaten</w:t>
      </w:r>
      <w:proofErr w:type="spellEnd"/>
      <w:r w:rsidR="00CC5352">
        <w:rPr>
          <w:sz w:val="28"/>
          <w:szCs w:val="28"/>
        </w:rPr>
        <w:t xml:space="preserve"> </w:t>
      </w:r>
      <w:proofErr w:type="spellStart"/>
      <w:r w:rsidR="00CC5352">
        <w:rPr>
          <w:sz w:val="28"/>
          <w:szCs w:val="28"/>
        </w:rPr>
        <w:t>Sumedang</w:t>
      </w:r>
      <w:proofErr w:type="spellEnd"/>
    </w:p>
    <w:p w14:paraId="2B18F752" w14:textId="74BD619C" w:rsidR="001A4100" w:rsidRPr="00CB7658" w:rsidRDefault="007548B9">
      <w:pPr>
        <w:ind w:left="2585"/>
        <w:rPr>
          <w:sz w:val="28"/>
          <w:szCs w:val="28"/>
        </w:rPr>
      </w:pPr>
      <w:r w:rsidRPr="00CB7658">
        <w:rPr>
          <w:sz w:val="28"/>
          <w:szCs w:val="28"/>
        </w:rPr>
        <w:t xml:space="preserve">b.   </w:t>
      </w:r>
      <w:proofErr w:type="spellStart"/>
      <w:r w:rsidRPr="00CB7658">
        <w:rPr>
          <w:sz w:val="28"/>
          <w:szCs w:val="28"/>
        </w:rPr>
        <w:t>K</w:t>
      </w:r>
      <w:r w:rsidRPr="00CB7658">
        <w:rPr>
          <w:spacing w:val="-1"/>
          <w:sz w:val="28"/>
          <w:szCs w:val="28"/>
        </w:rPr>
        <w:t>e</w:t>
      </w:r>
      <w:r w:rsidRPr="00CB7658">
        <w:rPr>
          <w:sz w:val="28"/>
          <w:szCs w:val="28"/>
        </w:rPr>
        <w:t>gun</w:t>
      </w:r>
      <w:r w:rsidRPr="00CB7658">
        <w:rPr>
          <w:spacing w:val="-1"/>
          <w:sz w:val="28"/>
          <w:szCs w:val="28"/>
        </w:rPr>
        <w:t>aa</w:t>
      </w:r>
      <w:r w:rsidRPr="00CB7658">
        <w:rPr>
          <w:sz w:val="28"/>
          <w:szCs w:val="28"/>
        </w:rPr>
        <w:t>n</w:t>
      </w:r>
      <w:proofErr w:type="spellEnd"/>
      <w:r w:rsidR="00C543A5" w:rsidRPr="00CB7658">
        <w:rPr>
          <w:sz w:val="28"/>
          <w:szCs w:val="28"/>
        </w:rPr>
        <w:tab/>
      </w:r>
      <w:r w:rsidRPr="00CB7658">
        <w:rPr>
          <w:sz w:val="28"/>
          <w:szCs w:val="28"/>
        </w:rPr>
        <w:t>: T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 xml:space="preserve">ta </w:t>
      </w:r>
      <w:proofErr w:type="spellStart"/>
      <w:r w:rsidRPr="00CB7658">
        <w:rPr>
          <w:spacing w:val="-1"/>
          <w:sz w:val="28"/>
          <w:szCs w:val="28"/>
        </w:rPr>
        <w:t>Na</w:t>
      </w:r>
      <w:r w:rsidRPr="00CB7658">
        <w:rPr>
          <w:sz w:val="28"/>
          <w:szCs w:val="28"/>
        </w:rPr>
        <w:t>sk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h</w:t>
      </w:r>
      <w:proofErr w:type="spellEnd"/>
      <w:r w:rsidRPr="00CB7658">
        <w:rPr>
          <w:spacing w:val="2"/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Din</w:t>
      </w:r>
      <w:r w:rsidRPr="00CB7658">
        <w:rPr>
          <w:spacing w:val="-1"/>
          <w:sz w:val="28"/>
          <w:szCs w:val="28"/>
        </w:rPr>
        <w:t>a</w:t>
      </w:r>
      <w:r w:rsidRPr="00CB7658">
        <w:rPr>
          <w:sz w:val="28"/>
          <w:szCs w:val="28"/>
        </w:rPr>
        <w:t>s</w:t>
      </w:r>
      <w:proofErr w:type="spellEnd"/>
      <w:r w:rsidRPr="00CB7658">
        <w:rPr>
          <w:sz w:val="28"/>
          <w:szCs w:val="28"/>
        </w:rPr>
        <w:t xml:space="preserve"> </w:t>
      </w:r>
      <w:proofErr w:type="spellStart"/>
      <w:r w:rsidRPr="00CB7658">
        <w:rPr>
          <w:sz w:val="28"/>
          <w:szCs w:val="28"/>
        </w:rPr>
        <w:t>Ele</w:t>
      </w:r>
      <w:r w:rsidRPr="00CB7658">
        <w:rPr>
          <w:spacing w:val="2"/>
          <w:sz w:val="28"/>
          <w:szCs w:val="28"/>
        </w:rPr>
        <w:t>k</w:t>
      </w:r>
      <w:r w:rsidRPr="00CB7658">
        <w:rPr>
          <w:sz w:val="28"/>
          <w:szCs w:val="28"/>
        </w:rPr>
        <w:t>tro</w:t>
      </w:r>
      <w:r w:rsidRPr="00CB7658">
        <w:rPr>
          <w:spacing w:val="1"/>
          <w:sz w:val="28"/>
          <w:szCs w:val="28"/>
        </w:rPr>
        <w:t>n</w:t>
      </w:r>
      <w:r w:rsidRPr="00CB7658">
        <w:rPr>
          <w:sz w:val="28"/>
          <w:szCs w:val="28"/>
        </w:rPr>
        <w:t>ik</w:t>
      </w:r>
      <w:proofErr w:type="spellEnd"/>
    </w:p>
    <w:p w14:paraId="77D4C6A6" w14:textId="77777777" w:rsidR="001A4100" w:rsidRPr="00CB7658" w:rsidRDefault="001A4100">
      <w:pPr>
        <w:spacing w:before="16" w:line="260" w:lineRule="exact"/>
        <w:rPr>
          <w:sz w:val="28"/>
          <w:szCs w:val="28"/>
        </w:rPr>
      </w:pPr>
    </w:p>
    <w:p w14:paraId="3C6CDE2E" w14:textId="243FA7F1" w:rsidR="001A4100" w:rsidRDefault="007548B9" w:rsidP="00A7689B">
      <w:pPr>
        <w:spacing w:line="260" w:lineRule="exact"/>
        <w:ind w:left="960" w:right="270"/>
        <w:rPr>
          <w:position w:val="-1"/>
          <w:sz w:val="28"/>
          <w:szCs w:val="28"/>
        </w:rPr>
      </w:pPr>
      <w:proofErr w:type="spellStart"/>
      <w:r w:rsidRPr="00CB7658">
        <w:rPr>
          <w:position w:val="-1"/>
          <w:sz w:val="28"/>
          <w:szCs w:val="28"/>
        </w:rPr>
        <w:t>D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m</w:t>
      </w:r>
      <w:r w:rsidRPr="00CB7658">
        <w:rPr>
          <w:spacing w:val="1"/>
          <w:position w:val="-1"/>
          <w:sz w:val="28"/>
          <w:szCs w:val="28"/>
        </w:rPr>
        <w:t>i</w:t>
      </w:r>
      <w:r w:rsidRPr="00CB7658">
        <w:rPr>
          <w:position w:val="-1"/>
          <w:sz w:val="28"/>
          <w:szCs w:val="28"/>
        </w:rPr>
        <w:t>kian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r w:rsidRPr="00CB7658">
        <w:rPr>
          <w:spacing w:val="1"/>
          <w:position w:val="-1"/>
          <w:sz w:val="28"/>
          <w:szCs w:val="28"/>
        </w:rPr>
        <w:t>S</w:t>
      </w:r>
      <w:r w:rsidRPr="00CB7658">
        <w:rPr>
          <w:position w:val="-1"/>
          <w:sz w:val="28"/>
          <w:szCs w:val="28"/>
        </w:rPr>
        <w:t>ur</w:t>
      </w:r>
      <w:r w:rsidRPr="00CB7658">
        <w:rPr>
          <w:spacing w:val="-2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 xml:space="preserve">t </w:t>
      </w:r>
      <w:proofErr w:type="spellStart"/>
      <w:r w:rsidRPr="00CB7658">
        <w:rPr>
          <w:spacing w:val="1"/>
          <w:position w:val="-1"/>
          <w:sz w:val="28"/>
          <w:szCs w:val="28"/>
        </w:rPr>
        <w:t>R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kom</w:t>
      </w:r>
      <w:r w:rsidRPr="00CB7658">
        <w:rPr>
          <w:spacing w:val="2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nd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si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spacing w:val="1"/>
          <w:position w:val="-1"/>
          <w:sz w:val="28"/>
          <w:szCs w:val="28"/>
        </w:rPr>
        <w:t>i</w:t>
      </w:r>
      <w:r w:rsidRPr="00CB7658">
        <w:rPr>
          <w:position w:val="-1"/>
          <w:sz w:val="28"/>
          <w:szCs w:val="28"/>
        </w:rPr>
        <w:t>ni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d</w:t>
      </w:r>
      <w:r w:rsidRPr="00CB7658">
        <w:rPr>
          <w:spacing w:val="1"/>
          <w:position w:val="-1"/>
          <w:sz w:val="28"/>
          <w:szCs w:val="28"/>
        </w:rPr>
        <w:t>i</w:t>
      </w:r>
      <w:r w:rsidRPr="00CB7658">
        <w:rPr>
          <w:position w:val="-1"/>
          <w:sz w:val="28"/>
          <w:szCs w:val="28"/>
        </w:rPr>
        <w:t>bu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t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un</w:t>
      </w:r>
      <w:r w:rsidRPr="00CB7658">
        <w:rPr>
          <w:spacing w:val="1"/>
          <w:position w:val="-1"/>
          <w:sz w:val="28"/>
          <w:szCs w:val="28"/>
        </w:rPr>
        <w:t>t</w:t>
      </w:r>
      <w:r w:rsidRPr="00CB7658">
        <w:rPr>
          <w:position w:val="-1"/>
          <w:sz w:val="28"/>
          <w:szCs w:val="28"/>
        </w:rPr>
        <w:t>uk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di</w:t>
      </w:r>
      <w:r w:rsidRPr="00CB7658">
        <w:rPr>
          <w:spacing w:val="-2"/>
          <w:position w:val="-1"/>
          <w:sz w:val="28"/>
          <w:szCs w:val="28"/>
        </w:rPr>
        <w:t>p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rgun</w:t>
      </w:r>
      <w:r w:rsidRPr="00CB7658">
        <w:rPr>
          <w:spacing w:val="-2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k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</w:t>
      </w:r>
      <w:proofErr w:type="spellEnd"/>
      <w:r w:rsidRPr="00CB7658">
        <w:rPr>
          <w:position w:val="-1"/>
          <w:sz w:val="28"/>
          <w:szCs w:val="28"/>
        </w:rPr>
        <w:t xml:space="preserve"> </w:t>
      </w:r>
      <w:proofErr w:type="spellStart"/>
      <w:r w:rsidRPr="00CB7658">
        <w:rPr>
          <w:spacing w:val="2"/>
          <w:position w:val="-1"/>
          <w:sz w:val="28"/>
          <w:szCs w:val="28"/>
        </w:rPr>
        <w:t>s</w:t>
      </w:r>
      <w:r w:rsidRPr="00CB7658">
        <w:rPr>
          <w:spacing w:val="-1"/>
          <w:position w:val="-1"/>
          <w:sz w:val="28"/>
          <w:szCs w:val="28"/>
        </w:rPr>
        <w:t>e</w:t>
      </w:r>
      <w:r w:rsidRPr="00CB7658">
        <w:rPr>
          <w:position w:val="-1"/>
          <w:sz w:val="28"/>
          <w:szCs w:val="28"/>
        </w:rPr>
        <w:t>b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spacing w:val="2"/>
          <w:position w:val="-1"/>
          <w:sz w:val="28"/>
          <w:szCs w:val="28"/>
        </w:rPr>
        <w:t>g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i</w:t>
      </w:r>
      <w:r w:rsidRPr="00CB7658">
        <w:rPr>
          <w:spacing w:val="1"/>
          <w:position w:val="-1"/>
          <w:sz w:val="28"/>
          <w:szCs w:val="28"/>
        </w:rPr>
        <w:t>m</w:t>
      </w:r>
      <w:r w:rsidRPr="00CB7658">
        <w:rPr>
          <w:spacing w:val="-1"/>
          <w:position w:val="-1"/>
          <w:sz w:val="28"/>
          <w:szCs w:val="28"/>
        </w:rPr>
        <w:t>a</w:t>
      </w:r>
      <w:r w:rsidRPr="00CB7658">
        <w:rPr>
          <w:position w:val="-1"/>
          <w:sz w:val="28"/>
          <w:szCs w:val="28"/>
        </w:rPr>
        <w:t>na</w:t>
      </w:r>
      <w:proofErr w:type="spellEnd"/>
      <w:r w:rsidRPr="00CB7658">
        <w:rPr>
          <w:spacing w:val="1"/>
          <w:position w:val="-1"/>
          <w:sz w:val="28"/>
          <w:szCs w:val="28"/>
        </w:rPr>
        <w:t xml:space="preserve"> </w:t>
      </w:r>
      <w:proofErr w:type="spellStart"/>
      <w:r w:rsidRPr="00CB7658">
        <w:rPr>
          <w:position w:val="-1"/>
          <w:sz w:val="28"/>
          <w:szCs w:val="28"/>
        </w:rPr>
        <w:t>mestinya</w:t>
      </w:r>
      <w:proofErr w:type="spellEnd"/>
    </w:p>
    <w:p w14:paraId="391AA071" w14:textId="77777777" w:rsidR="00C45D8E" w:rsidRPr="00CB7658" w:rsidRDefault="00C45D8E" w:rsidP="00A7689B">
      <w:pPr>
        <w:spacing w:line="260" w:lineRule="exact"/>
        <w:ind w:left="960" w:right="27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718" w:tblpY="172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082"/>
      </w:tblGrid>
      <w:tr w:rsidR="00CB7658" w:rsidRPr="00CB7658" w14:paraId="24C6F516" w14:textId="77777777" w:rsidTr="00CB7658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9C692" w14:textId="77777777" w:rsidR="00CB7658" w:rsidRPr="00CB7658" w:rsidRDefault="00CB7658" w:rsidP="00CB7658">
            <w:pPr>
              <w:rPr>
                <w:rFonts w:asciiTheme="majorBidi" w:hAnsiTheme="majorBidi" w:cstheme="majorBidi"/>
              </w:rPr>
            </w:pPr>
            <w:bookmarkStart w:id="1" w:name="_Hlk16889772"/>
            <w:r w:rsidRPr="00CB7658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5136" behindDoc="0" locked="0" layoutInCell="1" allowOverlap="1" wp14:anchorId="7FB524E1" wp14:editId="3ED69FE9">
                  <wp:simplePos x="0" y="0"/>
                  <wp:positionH relativeFrom="column">
                    <wp:posOffset>-68299</wp:posOffset>
                  </wp:positionH>
                  <wp:positionV relativeFrom="paragraph">
                    <wp:posOffset>572179</wp:posOffset>
                  </wp:positionV>
                  <wp:extent cx="907091" cy="1266825"/>
                  <wp:effectExtent l="0" t="0" r="0" b="0"/>
                  <wp:wrapThrough wrapText="bothSides">
                    <wp:wrapPolygon edited="0">
                      <wp:start x="454" y="0"/>
                      <wp:lineTo x="454" y="21113"/>
                      <wp:lineTo x="20874" y="21113"/>
                      <wp:lineTo x="20874" y="0"/>
                      <wp:lineTo x="454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6"/>
                          <a:stretch/>
                        </pic:blipFill>
                        <pic:spPr bwMode="auto">
                          <a:xfrm>
                            <a:off x="0" y="0"/>
                            <a:ext cx="907091" cy="1266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387D6" w14:textId="77777777" w:rsidR="00CB7658" w:rsidRPr="00AB7CCB" w:rsidRDefault="00CB7658" w:rsidP="00CB7658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38B4D8C1" w14:textId="1DBAB244" w:rsidR="00CB7658" w:rsidRPr="00AB7CCB" w:rsidRDefault="00CB7658" w:rsidP="00CB7658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Ditandatangani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Elektronik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Oleh:</w:t>
            </w:r>
          </w:p>
          <w:p w14:paraId="1E559932" w14:textId="77777777" w:rsidR="00AB7CCB" w:rsidRPr="00AB7CCB" w:rsidRDefault="00AB7CCB" w:rsidP="00CB7658">
            <w:pPr>
              <w:rPr>
                <w:rFonts w:asciiTheme="majorBidi" w:hAnsiTheme="majorBidi" w:cstheme="majorBidi"/>
              </w:rPr>
            </w:pPr>
          </w:p>
          <w:p w14:paraId="0CEC2694" w14:textId="2E7490A7" w:rsidR="00CB7658" w:rsidRPr="00CB7658" w:rsidRDefault="00AB7CCB" w:rsidP="00CB7658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ROZA HIDAYAT,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u w:val="single"/>
              </w:rPr>
              <w:t>S.Kom</w:t>
            </w:r>
            <w:proofErr w:type="spellEnd"/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.,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u w:val="single"/>
              </w:rPr>
              <w:t>M.Pd</w:t>
            </w:r>
            <w:proofErr w:type="spellEnd"/>
          </w:p>
          <w:p w14:paraId="5A90B3A9" w14:textId="2CBDD147" w:rsidR="00CB7658" w:rsidRPr="00CB7658" w:rsidRDefault="00CB7658" w:rsidP="00CB7658">
            <w:pPr>
              <w:rPr>
                <w:rFonts w:asciiTheme="majorBidi" w:hAnsiTheme="majorBidi" w:cstheme="majorBidi"/>
              </w:rPr>
            </w:pPr>
            <w:r w:rsidRPr="00CB7658">
              <w:rPr>
                <w:rFonts w:asciiTheme="majorBidi" w:hAnsiTheme="majorBidi" w:cstheme="majorBidi"/>
              </w:rPr>
              <w:t>NIP.  19</w:t>
            </w:r>
            <w:r w:rsidR="00AB7CCB">
              <w:rPr>
                <w:rFonts w:asciiTheme="majorBidi" w:hAnsiTheme="majorBidi" w:cstheme="majorBidi"/>
              </w:rPr>
              <w:t>97</w:t>
            </w:r>
            <w:r w:rsidRPr="00CB7658">
              <w:rPr>
                <w:rFonts w:asciiTheme="majorBidi" w:hAnsiTheme="majorBidi" w:cstheme="majorBidi"/>
              </w:rPr>
              <w:t>0</w:t>
            </w:r>
            <w:r w:rsidR="00AB7CCB">
              <w:rPr>
                <w:rFonts w:asciiTheme="majorBidi" w:hAnsiTheme="majorBidi" w:cstheme="majorBidi"/>
              </w:rPr>
              <w:t>7</w:t>
            </w:r>
            <w:r w:rsidRPr="00CB7658">
              <w:rPr>
                <w:rFonts w:asciiTheme="majorBidi" w:hAnsiTheme="majorBidi" w:cstheme="majorBidi"/>
              </w:rPr>
              <w:t>0</w:t>
            </w:r>
            <w:r w:rsidR="00AB7CCB">
              <w:rPr>
                <w:rFonts w:asciiTheme="majorBidi" w:hAnsiTheme="majorBidi" w:cstheme="majorBidi"/>
              </w:rPr>
              <w:t>8200707</w:t>
            </w:r>
            <w:r w:rsidRPr="00CB7658">
              <w:rPr>
                <w:rFonts w:asciiTheme="majorBidi" w:hAnsiTheme="majorBidi" w:cstheme="majorBidi"/>
              </w:rPr>
              <w:t>10</w:t>
            </w:r>
            <w:r w:rsidR="00AB7CCB">
              <w:rPr>
                <w:rFonts w:asciiTheme="majorBidi" w:hAnsiTheme="majorBidi" w:cstheme="majorBidi"/>
              </w:rPr>
              <w:t>07</w:t>
            </w:r>
          </w:p>
          <w:p w14:paraId="7C494790" w14:textId="77777777" w:rsidR="00CB7658" w:rsidRPr="00CB7658" w:rsidRDefault="00CB7658" w:rsidP="00CB7658">
            <w:pPr>
              <w:rPr>
                <w:rFonts w:asciiTheme="majorBidi" w:hAnsiTheme="majorBidi" w:cstheme="majorBidi"/>
              </w:rPr>
            </w:pPr>
          </w:p>
          <w:p w14:paraId="224B521B" w14:textId="77777777" w:rsidR="00CB7658" w:rsidRPr="00CB7658" w:rsidRDefault="00CB7658" w:rsidP="00CB7658">
            <w:pPr>
              <w:ind w:right="-15"/>
              <w:rPr>
                <w:rFonts w:asciiTheme="majorBidi" w:hAnsiTheme="majorBidi" w:cstheme="majorBidi"/>
              </w:rPr>
            </w:pPr>
            <w:proofErr w:type="spellStart"/>
            <w:r w:rsidRPr="00CB7658">
              <w:rPr>
                <w:rFonts w:asciiTheme="majorBidi" w:hAnsiTheme="majorBidi" w:cstheme="majorBidi"/>
              </w:rPr>
              <w:t>Kepala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B7658">
              <w:rPr>
                <w:rFonts w:asciiTheme="majorBidi" w:hAnsiTheme="majorBidi" w:cstheme="majorBidi"/>
              </w:rPr>
              <w:t>Dinas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B7658">
              <w:rPr>
                <w:rFonts w:asciiTheme="majorBidi" w:hAnsiTheme="majorBidi" w:cstheme="majorBidi"/>
              </w:rPr>
              <w:t>Komunikasi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CB7658">
              <w:rPr>
                <w:rFonts w:asciiTheme="majorBidi" w:hAnsiTheme="majorBidi" w:cstheme="majorBidi"/>
              </w:rPr>
              <w:t>Informatika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B7658">
              <w:rPr>
                <w:rFonts w:asciiTheme="majorBidi" w:hAnsiTheme="majorBidi" w:cstheme="majorBidi"/>
              </w:rPr>
              <w:t>Persandian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CB7658">
              <w:rPr>
                <w:rFonts w:asciiTheme="majorBidi" w:hAnsiTheme="majorBidi" w:cstheme="majorBidi"/>
              </w:rPr>
              <w:t>Statistik</w:t>
            </w:r>
            <w:proofErr w:type="spellEnd"/>
          </w:p>
          <w:p w14:paraId="3E9993C6" w14:textId="77777777" w:rsidR="00CB7658" w:rsidRPr="00CB7658" w:rsidRDefault="00CB7658" w:rsidP="00CB7658">
            <w:pPr>
              <w:rPr>
                <w:rFonts w:asciiTheme="majorBidi" w:hAnsiTheme="majorBidi" w:cstheme="majorBidi"/>
              </w:rPr>
            </w:pPr>
          </w:p>
        </w:tc>
      </w:tr>
    </w:tbl>
    <w:bookmarkEnd w:id="1"/>
    <w:p w14:paraId="608D5644" w14:textId="3F872657" w:rsidR="00800EF9" w:rsidRDefault="00AB7CCB" w:rsidP="00800EF9">
      <w:pPr>
        <w:ind w:left="6748" w:right="76"/>
        <w:rPr>
          <w:sz w:val="24"/>
          <w:szCs w:val="24"/>
        </w:rPr>
        <w:sectPr w:rsidR="00800EF9" w:rsidSect="00CB7658">
          <w:footerReference w:type="default" r:id="rId10"/>
          <w:pgSz w:w="11909" w:h="16128" w:code="9"/>
          <w:pgMar w:top="374" w:right="994" w:bottom="274" w:left="475" w:header="0" w:footer="1512" w:gutter="0"/>
          <w:cols w:space="720"/>
          <w:docGrid w:linePitch="272"/>
        </w:sectPr>
      </w:pPr>
      <w:r w:rsidRPr="00CB7658">
        <w:rPr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251661824" behindDoc="1" locked="0" layoutInCell="1" allowOverlap="1" wp14:anchorId="1CB56768" wp14:editId="22C62C05">
            <wp:simplePos x="0" y="0"/>
            <wp:positionH relativeFrom="column">
              <wp:posOffset>1521460</wp:posOffset>
            </wp:positionH>
            <wp:positionV relativeFrom="paragraph">
              <wp:posOffset>988060</wp:posOffset>
            </wp:positionV>
            <wp:extent cx="1421130" cy="650240"/>
            <wp:effectExtent l="19050" t="19050" r="26670" b="16510"/>
            <wp:wrapTight wrapText="bothSides">
              <wp:wrapPolygon edited="0">
                <wp:start x="-290" y="-633"/>
                <wp:lineTo x="-290" y="21516"/>
                <wp:lineTo x="21716" y="21516"/>
                <wp:lineTo x="21716" y="-633"/>
                <wp:lineTo x="-290" y="-63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5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ABE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77184" behindDoc="1" locked="0" layoutInCell="1" allowOverlap="1" wp14:anchorId="79D0D365" wp14:editId="573B2E92">
            <wp:simplePos x="0" y="0"/>
            <wp:positionH relativeFrom="margin">
              <wp:posOffset>760095</wp:posOffset>
            </wp:positionH>
            <wp:positionV relativeFrom="paragraph">
              <wp:posOffset>981237</wp:posOffset>
            </wp:positionV>
            <wp:extent cx="657860" cy="657860"/>
            <wp:effectExtent l="19050" t="19050" r="27940" b="27940"/>
            <wp:wrapTight wrapText="bothSides">
              <wp:wrapPolygon edited="0">
                <wp:start x="-625" y="-625"/>
                <wp:lineTo x="-625" y="21892"/>
                <wp:lineTo x="21892" y="21892"/>
                <wp:lineTo x="21892" y="-625"/>
                <wp:lineTo x="-625" y="-62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E1D8F" w14:textId="5CDEE7E4" w:rsidR="001A4100" w:rsidRDefault="001A4100">
      <w:pPr>
        <w:spacing w:before="9" w:line="180" w:lineRule="exact"/>
        <w:rPr>
          <w:sz w:val="18"/>
          <w:szCs w:val="18"/>
        </w:rPr>
      </w:pPr>
    </w:p>
    <w:p w14:paraId="5590CB05" w14:textId="77777777" w:rsidR="001A4100" w:rsidRDefault="001A4100">
      <w:pPr>
        <w:spacing w:line="200" w:lineRule="exact"/>
      </w:pPr>
    </w:p>
    <w:p w14:paraId="2EC95104" w14:textId="77777777" w:rsidR="001A4100" w:rsidRPr="00C543A5" w:rsidRDefault="007548B9" w:rsidP="00A7689B">
      <w:pPr>
        <w:spacing w:before="19" w:line="240" w:lineRule="exact"/>
        <w:ind w:left="6750"/>
        <w:rPr>
          <w:rFonts w:eastAsia="Calibri"/>
          <w:sz w:val="24"/>
          <w:szCs w:val="24"/>
        </w:rPr>
      </w:pPr>
      <w:r w:rsidRPr="00C543A5">
        <w:rPr>
          <w:rFonts w:eastAsia="Calibri"/>
          <w:sz w:val="24"/>
          <w:szCs w:val="24"/>
        </w:rPr>
        <w:t>DAF</w:t>
      </w:r>
      <w:r w:rsidRPr="00C543A5">
        <w:rPr>
          <w:rFonts w:eastAsia="Calibri"/>
          <w:spacing w:val="1"/>
          <w:sz w:val="24"/>
          <w:szCs w:val="24"/>
        </w:rPr>
        <w:t>T</w:t>
      </w:r>
      <w:r w:rsidRPr="00C543A5">
        <w:rPr>
          <w:rFonts w:eastAsia="Calibri"/>
          <w:sz w:val="24"/>
          <w:szCs w:val="24"/>
        </w:rPr>
        <w:t>AR</w:t>
      </w:r>
      <w:r w:rsidRPr="00C543A5">
        <w:rPr>
          <w:rFonts w:eastAsia="Calibri"/>
          <w:spacing w:val="-13"/>
          <w:sz w:val="24"/>
          <w:szCs w:val="24"/>
        </w:rPr>
        <w:t xml:space="preserve"> </w:t>
      </w:r>
      <w:r w:rsidRPr="00C543A5">
        <w:rPr>
          <w:rFonts w:eastAsia="Calibri"/>
          <w:spacing w:val="5"/>
          <w:sz w:val="24"/>
          <w:szCs w:val="24"/>
        </w:rPr>
        <w:t>P</w:t>
      </w:r>
      <w:r w:rsidRPr="00C543A5">
        <w:rPr>
          <w:rFonts w:eastAsia="Calibri"/>
          <w:spacing w:val="6"/>
          <w:sz w:val="24"/>
          <w:szCs w:val="24"/>
        </w:rPr>
        <w:t>E</w:t>
      </w:r>
      <w:r w:rsidRPr="00C543A5">
        <w:rPr>
          <w:rFonts w:eastAsia="Calibri"/>
          <w:spacing w:val="4"/>
          <w:sz w:val="24"/>
          <w:szCs w:val="24"/>
        </w:rPr>
        <w:t>GA</w:t>
      </w:r>
      <w:r w:rsidRPr="00C543A5">
        <w:rPr>
          <w:rFonts w:eastAsia="Calibri"/>
          <w:spacing w:val="5"/>
          <w:sz w:val="24"/>
          <w:szCs w:val="24"/>
        </w:rPr>
        <w:t>W</w:t>
      </w:r>
      <w:r w:rsidRPr="00C543A5">
        <w:rPr>
          <w:rFonts w:eastAsia="Calibri"/>
          <w:spacing w:val="4"/>
          <w:sz w:val="24"/>
          <w:szCs w:val="24"/>
        </w:rPr>
        <w:t>A</w:t>
      </w:r>
      <w:r w:rsidRPr="00C543A5">
        <w:rPr>
          <w:rFonts w:eastAsia="Calibri"/>
          <w:sz w:val="24"/>
          <w:szCs w:val="24"/>
        </w:rPr>
        <w:t>I</w:t>
      </w:r>
      <w:r w:rsidRPr="00C543A5">
        <w:rPr>
          <w:rFonts w:eastAsia="Calibri"/>
          <w:spacing w:val="-1"/>
          <w:sz w:val="24"/>
          <w:szCs w:val="24"/>
        </w:rPr>
        <w:t xml:space="preserve"> </w:t>
      </w:r>
      <w:r w:rsidRPr="00C543A5">
        <w:rPr>
          <w:rFonts w:eastAsia="Calibri"/>
          <w:spacing w:val="5"/>
          <w:sz w:val="24"/>
          <w:szCs w:val="24"/>
        </w:rPr>
        <w:t>P</w:t>
      </w:r>
      <w:r w:rsidRPr="00C543A5">
        <w:rPr>
          <w:rFonts w:eastAsia="Calibri"/>
          <w:spacing w:val="-6"/>
          <w:sz w:val="24"/>
          <w:szCs w:val="24"/>
        </w:rPr>
        <w:t>E</w:t>
      </w:r>
      <w:r w:rsidRPr="00C543A5">
        <w:rPr>
          <w:rFonts w:eastAsia="Calibri"/>
          <w:sz w:val="24"/>
          <w:szCs w:val="24"/>
        </w:rPr>
        <w:t>MO</w:t>
      </w:r>
      <w:r w:rsidRPr="00C543A5">
        <w:rPr>
          <w:rFonts w:eastAsia="Calibri"/>
          <w:spacing w:val="3"/>
          <w:sz w:val="24"/>
          <w:szCs w:val="24"/>
        </w:rPr>
        <w:t>H</w:t>
      </w:r>
      <w:r w:rsidRPr="00C543A5">
        <w:rPr>
          <w:rFonts w:eastAsia="Calibri"/>
          <w:spacing w:val="5"/>
          <w:sz w:val="24"/>
          <w:szCs w:val="24"/>
        </w:rPr>
        <w:t>O</w:t>
      </w:r>
      <w:r w:rsidRPr="00C543A5">
        <w:rPr>
          <w:rFonts w:eastAsia="Calibri"/>
          <w:sz w:val="24"/>
          <w:szCs w:val="24"/>
        </w:rPr>
        <w:t>N</w:t>
      </w:r>
      <w:r w:rsidRPr="00C543A5">
        <w:rPr>
          <w:rFonts w:eastAsia="Calibri"/>
          <w:spacing w:val="-15"/>
          <w:sz w:val="24"/>
          <w:szCs w:val="24"/>
        </w:rPr>
        <w:t xml:space="preserve"> </w:t>
      </w:r>
      <w:r w:rsidRPr="00C543A5">
        <w:rPr>
          <w:rFonts w:eastAsia="Calibri"/>
          <w:spacing w:val="7"/>
          <w:sz w:val="24"/>
          <w:szCs w:val="24"/>
        </w:rPr>
        <w:t>S</w:t>
      </w:r>
      <w:r w:rsidRPr="00C543A5">
        <w:rPr>
          <w:rFonts w:eastAsia="Calibri"/>
          <w:spacing w:val="-4"/>
          <w:sz w:val="24"/>
          <w:szCs w:val="24"/>
        </w:rPr>
        <w:t>E</w:t>
      </w:r>
      <w:r w:rsidRPr="00C543A5">
        <w:rPr>
          <w:rFonts w:eastAsia="Calibri"/>
          <w:spacing w:val="2"/>
          <w:sz w:val="24"/>
          <w:szCs w:val="24"/>
        </w:rPr>
        <w:t>R</w:t>
      </w:r>
      <w:r w:rsidRPr="00C543A5">
        <w:rPr>
          <w:rFonts w:eastAsia="Calibri"/>
          <w:spacing w:val="-6"/>
          <w:sz w:val="24"/>
          <w:szCs w:val="24"/>
        </w:rPr>
        <w:t>T</w:t>
      </w:r>
      <w:r w:rsidRPr="00C543A5">
        <w:rPr>
          <w:rFonts w:eastAsia="Calibri"/>
          <w:spacing w:val="3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F</w:t>
      </w:r>
      <w:r w:rsidRPr="00C543A5">
        <w:rPr>
          <w:rFonts w:eastAsia="Calibri"/>
          <w:spacing w:val="7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2"/>
          <w:sz w:val="24"/>
          <w:szCs w:val="24"/>
        </w:rPr>
        <w:t>A</w:t>
      </w:r>
      <w:r w:rsidRPr="00C543A5">
        <w:rPr>
          <w:rFonts w:eastAsia="Calibri"/>
          <w:sz w:val="24"/>
          <w:szCs w:val="24"/>
        </w:rPr>
        <w:t>T</w:t>
      </w:r>
      <w:r w:rsidRPr="00C543A5">
        <w:rPr>
          <w:rFonts w:eastAsia="Calibri"/>
          <w:spacing w:val="-12"/>
          <w:sz w:val="24"/>
          <w:szCs w:val="24"/>
        </w:rPr>
        <w:t xml:space="preserve"> </w:t>
      </w:r>
      <w:r w:rsidRPr="00C543A5">
        <w:rPr>
          <w:rFonts w:eastAsia="Calibri"/>
          <w:spacing w:val="-6"/>
          <w:sz w:val="24"/>
          <w:szCs w:val="24"/>
        </w:rPr>
        <w:t>E</w:t>
      </w:r>
      <w:r w:rsidRPr="00C543A5">
        <w:rPr>
          <w:rFonts w:eastAsia="Calibri"/>
          <w:spacing w:val="5"/>
          <w:sz w:val="24"/>
          <w:szCs w:val="24"/>
        </w:rPr>
        <w:t>L</w:t>
      </w:r>
      <w:r w:rsidRPr="00C543A5">
        <w:rPr>
          <w:rFonts w:eastAsia="Calibri"/>
          <w:spacing w:val="8"/>
          <w:sz w:val="24"/>
          <w:szCs w:val="24"/>
        </w:rPr>
        <w:t>E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-1"/>
          <w:sz w:val="24"/>
          <w:szCs w:val="24"/>
        </w:rPr>
        <w:t>T</w:t>
      </w:r>
      <w:r w:rsidRPr="00C543A5">
        <w:rPr>
          <w:rFonts w:eastAsia="Calibri"/>
          <w:sz w:val="24"/>
          <w:szCs w:val="24"/>
        </w:rPr>
        <w:t>RO</w:t>
      </w:r>
      <w:r w:rsidRPr="00C543A5">
        <w:rPr>
          <w:rFonts w:eastAsia="Calibri"/>
          <w:spacing w:val="1"/>
          <w:sz w:val="24"/>
          <w:szCs w:val="24"/>
        </w:rPr>
        <w:t>N</w:t>
      </w:r>
      <w:r w:rsidRPr="00C543A5">
        <w:rPr>
          <w:rFonts w:eastAsia="Calibri"/>
          <w:spacing w:val="3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-10"/>
          <w:sz w:val="24"/>
          <w:szCs w:val="24"/>
        </w:rPr>
        <w:t xml:space="preserve"> </w:t>
      </w:r>
      <w:r w:rsidRPr="00C543A5">
        <w:rPr>
          <w:rFonts w:eastAsia="Calibri"/>
          <w:spacing w:val="-1"/>
          <w:sz w:val="24"/>
          <w:szCs w:val="24"/>
        </w:rPr>
        <w:t>U</w:t>
      </w:r>
      <w:r w:rsidRPr="00C543A5">
        <w:rPr>
          <w:rFonts w:eastAsia="Calibri"/>
          <w:spacing w:val="1"/>
          <w:sz w:val="24"/>
          <w:szCs w:val="24"/>
        </w:rPr>
        <w:t>NT</w:t>
      </w:r>
      <w:r w:rsidRPr="00C543A5">
        <w:rPr>
          <w:rFonts w:eastAsia="Calibri"/>
          <w:spacing w:val="-1"/>
          <w:sz w:val="24"/>
          <w:szCs w:val="24"/>
        </w:rPr>
        <w:t>U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-6"/>
          <w:sz w:val="24"/>
          <w:szCs w:val="24"/>
        </w:rPr>
        <w:t xml:space="preserve"> </w:t>
      </w:r>
      <w:r w:rsidRPr="00C543A5">
        <w:rPr>
          <w:rFonts w:eastAsia="Calibri"/>
          <w:sz w:val="24"/>
          <w:szCs w:val="24"/>
        </w:rPr>
        <w:t>APL</w:t>
      </w:r>
      <w:r w:rsidRPr="00C543A5">
        <w:rPr>
          <w:rFonts w:eastAsia="Calibri"/>
          <w:spacing w:val="3"/>
          <w:sz w:val="24"/>
          <w:szCs w:val="24"/>
        </w:rPr>
        <w:t>I</w:t>
      </w:r>
      <w:r w:rsidRPr="00C543A5">
        <w:rPr>
          <w:rFonts w:eastAsia="Calibri"/>
          <w:sz w:val="24"/>
          <w:szCs w:val="24"/>
        </w:rPr>
        <w:t>K</w:t>
      </w:r>
      <w:r w:rsidRPr="00C543A5">
        <w:rPr>
          <w:rFonts w:eastAsia="Calibri"/>
          <w:spacing w:val="2"/>
          <w:sz w:val="24"/>
          <w:szCs w:val="24"/>
        </w:rPr>
        <w:t>A</w:t>
      </w:r>
      <w:r w:rsidRPr="00C543A5">
        <w:rPr>
          <w:rFonts w:eastAsia="Calibri"/>
          <w:sz w:val="24"/>
          <w:szCs w:val="24"/>
        </w:rPr>
        <w:t>SI</w:t>
      </w:r>
      <w:r w:rsidRPr="00C543A5">
        <w:rPr>
          <w:rFonts w:eastAsia="Calibri"/>
          <w:spacing w:val="-6"/>
          <w:sz w:val="24"/>
          <w:szCs w:val="24"/>
        </w:rPr>
        <w:t xml:space="preserve"> </w:t>
      </w:r>
      <w:r w:rsidRPr="00C543A5">
        <w:rPr>
          <w:rFonts w:eastAsia="Calibri"/>
          <w:spacing w:val="4"/>
          <w:sz w:val="24"/>
          <w:szCs w:val="24"/>
        </w:rPr>
        <w:t>E</w:t>
      </w:r>
      <w:r w:rsidRPr="00C543A5">
        <w:rPr>
          <w:rFonts w:eastAsia="Calibri"/>
          <w:spacing w:val="-1"/>
          <w:sz w:val="24"/>
          <w:szCs w:val="24"/>
        </w:rPr>
        <w:t>-</w:t>
      </w:r>
      <w:r w:rsidRPr="00C543A5">
        <w:rPr>
          <w:rFonts w:eastAsia="Calibri"/>
          <w:sz w:val="24"/>
          <w:szCs w:val="24"/>
        </w:rPr>
        <w:t>OF</w:t>
      </w:r>
      <w:r w:rsidRPr="00C543A5">
        <w:rPr>
          <w:rFonts w:eastAsia="Calibri"/>
          <w:spacing w:val="-1"/>
          <w:sz w:val="24"/>
          <w:szCs w:val="24"/>
        </w:rPr>
        <w:t>F</w:t>
      </w:r>
      <w:r w:rsidRPr="00C543A5">
        <w:rPr>
          <w:rFonts w:eastAsia="Calibri"/>
          <w:spacing w:val="5"/>
          <w:sz w:val="24"/>
          <w:szCs w:val="24"/>
        </w:rPr>
        <w:t>I</w:t>
      </w:r>
      <w:r w:rsidRPr="00C543A5">
        <w:rPr>
          <w:rFonts w:eastAsia="Calibri"/>
          <w:spacing w:val="-1"/>
          <w:sz w:val="24"/>
          <w:szCs w:val="24"/>
        </w:rPr>
        <w:t>C</w:t>
      </w:r>
      <w:r w:rsidRPr="00C543A5">
        <w:rPr>
          <w:rFonts w:eastAsia="Calibri"/>
          <w:sz w:val="24"/>
          <w:szCs w:val="24"/>
        </w:rPr>
        <w:t>E</w:t>
      </w:r>
    </w:p>
    <w:p w14:paraId="7C35C3E4" w14:textId="77777777" w:rsidR="001A4100" w:rsidRPr="00C543A5" w:rsidRDefault="001A4100" w:rsidP="00C543A5">
      <w:pPr>
        <w:spacing w:before="2" w:line="240" w:lineRule="exact"/>
        <w:ind w:left="5220"/>
        <w:rPr>
          <w:sz w:val="32"/>
          <w:szCs w:val="32"/>
        </w:rPr>
      </w:pPr>
    </w:p>
    <w:tbl>
      <w:tblPr>
        <w:tblStyle w:val="TableGrid"/>
        <w:tblW w:w="22132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2942"/>
        <w:gridCol w:w="2430"/>
        <w:gridCol w:w="2160"/>
        <w:gridCol w:w="2250"/>
        <w:gridCol w:w="1710"/>
        <w:gridCol w:w="1750"/>
        <w:gridCol w:w="1229"/>
        <w:gridCol w:w="1184"/>
        <w:gridCol w:w="3844"/>
        <w:gridCol w:w="2070"/>
      </w:tblGrid>
      <w:tr w:rsidR="00800EF9" w14:paraId="6B975899" w14:textId="77777777" w:rsidTr="00462F4D">
        <w:trPr>
          <w:jc w:val="center"/>
        </w:trPr>
        <w:tc>
          <w:tcPr>
            <w:tcW w:w="563" w:type="dxa"/>
            <w:vAlign w:val="center"/>
          </w:tcPr>
          <w:p w14:paraId="56ECE5AE" w14:textId="77777777" w:rsidR="00800EF9" w:rsidRDefault="00800EF9" w:rsidP="00462F4D">
            <w:pPr>
              <w:jc w:val="center"/>
            </w:pPr>
            <w:r>
              <w:t>NO</w:t>
            </w:r>
          </w:p>
        </w:tc>
        <w:tc>
          <w:tcPr>
            <w:tcW w:w="2942" w:type="dxa"/>
            <w:vAlign w:val="center"/>
          </w:tcPr>
          <w:p w14:paraId="59342E15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41D8CEB8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357F42AF" w14:textId="77777777" w:rsidR="00800EF9" w:rsidRDefault="00800EF9" w:rsidP="00462F4D">
            <w:pPr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  <w:spacing w:val="-5"/>
              </w:rPr>
              <w:t>A</w:t>
            </w:r>
            <w:r w:rsidRPr="00697DE0">
              <w:rPr>
                <w:rFonts w:eastAsia="Times New Roman"/>
                <w:spacing w:val="8"/>
              </w:rPr>
              <w:t>M</w:t>
            </w:r>
            <w:r w:rsidRPr="00697DE0">
              <w:rPr>
                <w:rFonts w:eastAsia="Times New Roman"/>
              </w:rPr>
              <w:t>A</w:t>
            </w:r>
          </w:p>
        </w:tc>
        <w:tc>
          <w:tcPr>
            <w:tcW w:w="2430" w:type="dxa"/>
            <w:vAlign w:val="center"/>
          </w:tcPr>
          <w:p w14:paraId="6E2E053E" w14:textId="77777777" w:rsidR="00800EF9" w:rsidRPr="00697DE0" w:rsidRDefault="00800EF9" w:rsidP="00462F4D">
            <w:pPr>
              <w:spacing w:before="7" w:line="100" w:lineRule="exact"/>
              <w:ind w:left="-123" w:right="-50"/>
              <w:jc w:val="center"/>
            </w:pPr>
          </w:p>
          <w:p w14:paraId="768C1B46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77FF4117" w14:textId="77777777" w:rsidR="00800EF9" w:rsidRDefault="00800EF9" w:rsidP="00462F4D">
            <w:pPr>
              <w:ind w:left="-96" w:right="-117"/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  <w:spacing w:val="-2"/>
              </w:rPr>
              <w:t>I</w:t>
            </w:r>
            <w:r w:rsidRPr="00697DE0">
              <w:rPr>
                <w:rFonts w:eastAsia="Times New Roman"/>
              </w:rPr>
              <w:t>P</w:t>
            </w:r>
          </w:p>
        </w:tc>
        <w:tc>
          <w:tcPr>
            <w:tcW w:w="2160" w:type="dxa"/>
            <w:vAlign w:val="center"/>
          </w:tcPr>
          <w:p w14:paraId="16710884" w14:textId="77777777" w:rsidR="00800EF9" w:rsidRPr="00697DE0" w:rsidRDefault="00800EF9" w:rsidP="00462F4D">
            <w:pPr>
              <w:spacing w:before="7" w:line="100" w:lineRule="exact"/>
              <w:ind w:left="-123" w:right="-93"/>
              <w:jc w:val="center"/>
            </w:pPr>
          </w:p>
          <w:p w14:paraId="09607EDB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55EF554C" w14:textId="77777777" w:rsidR="00800EF9" w:rsidRDefault="00800EF9" w:rsidP="00462F4D">
            <w:pPr>
              <w:ind w:left="-107" w:right="-93"/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  <w:spacing w:val="-2"/>
              </w:rPr>
              <w:t>I</w:t>
            </w:r>
            <w:r w:rsidRPr="00697DE0">
              <w:rPr>
                <w:rFonts w:eastAsia="Times New Roman"/>
              </w:rPr>
              <w:t>K</w:t>
            </w:r>
          </w:p>
        </w:tc>
        <w:tc>
          <w:tcPr>
            <w:tcW w:w="2250" w:type="dxa"/>
            <w:vAlign w:val="center"/>
          </w:tcPr>
          <w:p w14:paraId="59A83839" w14:textId="77777777" w:rsidR="00800EF9" w:rsidRPr="00697DE0" w:rsidRDefault="00800EF9" w:rsidP="00462F4D">
            <w:pPr>
              <w:spacing w:before="10" w:line="180" w:lineRule="exact"/>
              <w:ind w:left="-123" w:right="67"/>
              <w:jc w:val="center"/>
            </w:pPr>
          </w:p>
          <w:p w14:paraId="2581C6F7" w14:textId="77777777" w:rsidR="00800EF9" w:rsidRDefault="00800EF9" w:rsidP="00462F4D">
            <w:pPr>
              <w:ind w:left="-112" w:right="-105"/>
              <w:jc w:val="center"/>
            </w:pPr>
            <w:r w:rsidRPr="00697DE0">
              <w:rPr>
                <w:rFonts w:eastAsia="Times New Roman"/>
              </w:rPr>
              <w:t>P</w:t>
            </w:r>
            <w:r w:rsidRPr="00697DE0">
              <w:rPr>
                <w:rFonts w:eastAsia="Times New Roman"/>
                <w:spacing w:val="-11"/>
              </w:rPr>
              <w:t>A</w:t>
            </w:r>
            <w:r w:rsidRPr="00697DE0">
              <w:rPr>
                <w:rFonts w:eastAsia="Times New Roman"/>
                <w:spacing w:val="1"/>
              </w:rPr>
              <w:t>N</w:t>
            </w:r>
            <w:r w:rsidRPr="00697DE0">
              <w:rPr>
                <w:rFonts w:eastAsia="Times New Roman"/>
                <w:spacing w:val="6"/>
              </w:rPr>
              <w:t>G</w:t>
            </w:r>
            <w:r w:rsidRPr="00697DE0">
              <w:rPr>
                <w:rFonts w:eastAsia="Times New Roman"/>
                <w:spacing w:val="-1"/>
              </w:rPr>
              <w:t>K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7"/>
              </w:rPr>
              <w:t>T</w:t>
            </w:r>
            <w:r w:rsidRPr="00697DE0">
              <w:rPr>
                <w:rFonts w:eastAsia="Times New Roman"/>
              </w:rPr>
              <w:t xml:space="preserve">/ </w:t>
            </w:r>
            <w:r w:rsidRPr="00697DE0">
              <w:rPr>
                <w:rFonts w:eastAsia="Times New Roman"/>
                <w:spacing w:val="-1"/>
              </w:rPr>
              <w:t>GO</w:t>
            </w:r>
            <w:r w:rsidRPr="00697DE0">
              <w:rPr>
                <w:rFonts w:eastAsia="Times New Roman"/>
                <w:spacing w:val="-8"/>
              </w:rPr>
              <w:t>L</w:t>
            </w:r>
            <w:r w:rsidRPr="00697DE0">
              <w:rPr>
                <w:rFonts w:eastAsia="Times New Roman"/>
                <w:spacing w:val="7"/>
              </w:rPr>
              <w:t>.</w:t>
            </w:r>
            <w:r w:rsidRPr="00697DE0">
              <w:rPr>
                <w:rFonts w:eastAsia="Times New Roman"/>
                <w:spacing w:val="-1"/>
              </w:rPr>
              <w:t>R</w:t>
            </w:r>
            <w:r w:rsidRPr="00697DE0">
              <w:rPr>
                <w:rFonts w:eastAsia="Times New Roman"/>
                <w:spacing w:val="1"/>
              </w:rPr>
              <w:t>U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-1"/>
              </w:rPr>
              <w:t>NG</w:t>
            </w:r>
          </w:p>
        </w:tc>
        <w:tc>
          <w:tcPr>
            <w:tcW w:w="1710" w:type="dxa"/>
            <w:vAlign w:val="center"/>
          </w:tcPr>
          <w:p w14:paraId="7EBAA68D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59947199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2ED6D685" w14:textId="77777777" w:rsidR="00800EF9" w:rsidRDefault="00800EF9" w:rsidP="00462F4D">
            <w:pPr>
              <w:ind w:left="-101" w:right="-74"/>
              <w:jc w:val="center"/>
            </w:pPr>
            <w:r w:rsidRPr="00697DE0">
              <w:rPr>
                <w:rFonts w:eastAsia="Times New Roman"/>
                <w:spacing w:val="3"/>
              </w:rPr>
              <w:t>J</w:t>
            </w:r>
            <w:r w:rsidRPr="00697DE0">
              <w:rPr>
                <w:rFonts w:eastAsia="Times New Roman"/>
                <w:spacing w:val="-11"/>
              </w:rPr>
              <w:t>A</w:t>
            </w:r>
            <w:r w:rsidRPr="00697DE0">
              <w:rPr>
                <w:rFonts w:eastAsia="Times New Roman"/>
                <w:spacing w:val="6"/>
              </w:rPr>
              <w:t>B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9"/>
              </w:rPr>
              <w:t>T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</w:rPr>
              <w:t>N</w:t>
            </w:r>
          </w:p>
        </w:tc>
        <w:tc>
          <w:tcPr>
            <w:tcW w:w="1750" w:type="dxa"/>
            <w:vAlign w:val="center"/>
          </w:tcPr>
          <w:p w14:paraId="02F0814A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5F9CA69C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17B08764" w14:textId="77777777" w:rsidR="00800EF9" w:rsidRDefault="00800EF9" w:rsidP="00462F4D">
            <w:pPr>
              <w:ind w:left="-150" w:right="-115"/>
              <w:jc w:val="center"/>
            </w:pPr>
            <w:r w:rsidRPr="00697DE0">
              <w:rPr>
                <w:rFonts w:eastAsia="Times New Roman"/>
                <w:spacing w:val="1"/>
              </w:rPr>
              <w:t>I</w:t>
            </w: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S</w:t>
            </w:r>
            <w:r w:rsidRPr="00697DE0">
              <w:rPr>
                <w:rFonts w:eastAsia="Times New Roman"/>
                <w:spacing w:val="7"/>
              </w:rPr>
              <w:t>T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SI</w:t>
            </w:r>
          </w:p>
        </w:tc>
        <w:tc>
          <w:tcPr>
            <w:tcW w:w="1229" w:type="dxa"/>
            <w:vAlign w:val="center"/>
          </w:tcPr>
          <w:p w14:paraId="6A46D434" w14:textId="77777777" w:rsidR="00800EF9" w:rsidRPr="00697DE0" w:rsidRDefault="00800EF9" w:rsidP="00462F4D">
            <w:pPr>
              <w:spacing w:before="4" w:line="180" w:lineRule="exact"/>
              <w:ind w:left="-123" w:right="67"/>
              <w:jc w:val="center"/>
            </w:pPr>
          </w:p>
          <w:p w14:paraId="3A47B6AB" w14:textId="77777777" w:rsidR="00800EF9" w:rsidRDefault="00800EF9" w:rsidP="00462F4D">
            <w:pPr>
              <w:ind w:left="-109" w:right="-69"/>
              <w:jc w:val="center"/>
            </w:pPr>
            <w:r w:rsidRPr="00697DE0">
              <w:rPr>
                <w:rFonts w:eastAsia="Times New Roman"/>
                <w:spacing w:val="-1"/>
              </w:rPr>
              <w:t>K</w:t>
            </w:r>
            <w:r w:rsidRPr="00697DE0">
              <w:rPr>
                <w:rFonts w:eastAsia="Times New Roman"/>
                <w:spacing w:val="-6"/>
              </w:rPr>
              <w:t>A</w:t>
            </w:r>
            <w:r w:rsidRPr="00697DE0">
              <w:rPr>
                <w:rFonts w:eastAsia="Times New Roman"/>
                <w:spacing w:val="-1"/>
              </w:rPr>
              <w:t>BU</w:t>
            </w:r>
            <w:r w:rsidRPr="00697DE0">
              <w:rPr>
                <w:rFonts w:eastAsia="Times New Roman"/>
                <w:spacing w:val="9"/>
              </w:rPr>
              <w:t>P</w:t>
            </w:r>
            <w:r w:rsidRPr="00697DE0">
              <w:rPr>
                <w:rFonts w:eastAsia="Times New Roman"/>
              </w:rPr>
              <w:t xml:space="preserve">A </w:t>
            </w:r>
            <w:r w:rsidRPr="00697DE0">
              <w:rPr>
                <w:rFonts w:eastAsia="Times New Roman"/>
                <w:spacing w:val="7"/>
              </w:rPr>
              <w:t>TE</w:t>
            </w:r>
            <w:r w:rsidRPr="00697DE0">
              <w:rPr>
                <w:rFonts w:eastAsia="Times New Roman"/>
              </w:rPr>
              <w:t>N</w:t>
            </w:r>
          </w:p>
        </w:tc>
        <w:tc>
          <w:tcPr>
            <w:tcW w:w="1184" w:type="dxa"/>
            <w:vAlign w:val="center"/>
          </w:tcPr>
          <w:p w14:paraId="6C37878C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2958065D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30F8E50B" w14:textId="77777777" w:rsidR="00800EF9" w:rsidRDefault="00800EF9" w:rsidP="00462F4D">
            <w:pPr>
              <w:ind w:left="-136" w:right="-110"/>
              <w:jc w:val="center"/>
            </w:pPr>
            <w:r w:rsidRPr="00697DE0">
              <w:rPr>
                <w:rFonts w:eastAsia="Times New Roman"/>
              </w:rPr>
              <w:t>P</w:t>
            </w:r>
            <w:r w:rsidRPr="00697DE0">
              <w:rPr>
                <w:rFonts w:eastAsia="Times New Roman"/>
                <w:spacing w:val="-1"/>
              </w:rPr>
              <w:t>ROV</w:t>
            </w:r>
            <w:r w:rsidRPr="00697DE0">
              <w:rPr>
                <w:rFonts w:eastAsia="Times New Roman"/>
                <w:spacing w:val="1"/>
              </w:rPr>
              <w:t>I</w:t>
            </w: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SI</w:t>
            </w:r>
          </w:p>
        </w:tc>
        <w:tc>
          <w:tcPr>
            <w:tcW w:w="3844" w:type="dxa"/>
            <w:vAlign w:val="center"/>
          </w:tcPr>
          <w:p w14:paraId="5777A6DE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2449849E" w14:textId="77777777" w:rsidR="00800EF9" w:rsidRPr="00697DE0" w:rsidRDefault="00800EF9" w:rsidP="00462F4D">
            <w:pPr>
              <w:spacing w:line="200" w:lineRule="exact"/>
              <w:ind w:left="-123" w:right="67"/>
              <w:jc w:val="center"/>
            </w:pPr>
          </w:p>
          <w:p w14:paraId="33715F71" w14:textId="77777777" w:rsidR="00800EF9" w:rsidRDefault="00800EF9" w:rsidP="00462F4D">
            <w:pPr>
              <w:ind w:left="-114" w:right="-38"/>
              <w:jc w:val="center"/>
            </w:pPr>
            <w:r w:rsidRPr="00697DE0">
              <w:rPr>
                <w:rFonts w:eastAsia="Times New Roman"/>
                <w:spacing w:val="7"/>
              </w:rPr>
              <w:t>E</w:t>
            </w:r>
            <w:r w:rsidRPr="00697DE0">
              <w:rPr>
                <w:rFonts w:eastAsia="Times New Roman"/>
                <w:spacing w:val="-7"/>
              </w:rPr>
              <w:t>M</w:t>
            </w:r>
            <w:r w:rsidRPr="00697DE0">
              <w:rPr>
                <w:rFonts w:eastAsia="Times New Roman"/>
                <w:spacing w:val="-8"/>
              </w:rPr>
              <w:t>A</w:t>
            </w:r>
            <w:r w:rsidRPr="00697DE0">
              <w:rPr>
                <w:rFonts w:eastAsia="Times New Roman"/>
                <w:spacing w:val="3"/>
              </w:rPr>
              <w:t>I</w:t>
            </w:r>
            <w:r w:rsidRPr="00697DE0">
              <w:rPr>
                <w:rFonts w:eastAsia="Times New Roman"/>
              </w:rPr>
              <w:t>L</w:t>
            </w:r>
          </w:p>
        </w:tc>
        <w:tc>
          <w:tcPr>
            <w:tcW w:w="2070" w:type="dxa"/>
            <w:vAlign w:val="center"/>
          </w:tcPr>
          <w:p w14:paraId="1F6734D0" w14:textId="77777777" w:rsidR="00800EF9" w:rsidRPr="00697DE0" w:rsidRDefault="00800EF9" w:rsidP="00462F4D">
            <w:pPr>
              <w:spacing w:before="7" w:line="100" w:lineRule="exact"/>
              <w:ind w:left="-123" w:right="67"/>
              <w:jc w:val="center"/>
            </w:pPr>
          </w:p>
          <w:p w14:paraId="5561E355" w14:textId="77777777" w:rsidR="00800EF9" w:rsidRPr="00697DE0" w:rsidRDefault="00800EF9" w:rsidP="00462F4D">
            <w:pPr>
              <w:spacing w:line="200" w:lineRule="exact"/>
              <w:ind w:left="-123" w:right="-62"/>
              <w:jc w:val="center"/>
            </w:pPr>
          </w:p>
          <w:p w14:paraId="275B1091" w14:textId="77777777" w:rsidR="00800EF9" w:rsidRDefault="00800EF9" w:rsidP="00462F4D">
            <w:pPr>
              <w:jc w:val="center"/>
            </w:pPr>
            <w:r w:rsidRPr="00697DE0">
              <w:rPr>
                <w:rFonts w:eastAsia="Times New Roman"/>
                <w:spacing w:val="-1"/>
              </w:rPr>
              <w:t>N</w:t>
            </w:r>
            <w:r w:rsidRPr="00697DE0">
              <w:rPr>
                <w:rFonts w:eastAsia="Times New Roman"/>
              </w:rPr>
              <w:t>O</w:t>
            </w:r>
            <w:r w:rsidRPr="00697DE0">
              <w:rPr>
                <w:rFonts w:eastAsia="Times New Roman"/>
                <w:spacing w:val="2"/>
              </w:rPr>
              <w:t xml:space="preserve"> T</w:t>
            </w:r>
            <w:r w:rsidRPr="00697DE0">
              <w:rPr>
                <w:rFonts w:eastAsia="Times New Roman"/>
                <w:spacing w:val="7"/>
              </w:rPr>
              <w:t>E</w:t>
            </w:r>
            <w:r w:rsidRPr="00697DE0">
              <w:rPr>
                <w:rFonts w:eastAsia="Times New Roman"/>
                <w:spacing w:val="-8"/>
              </w:rPr>
              <w:t>L</w:t>
            </w:r>
            <w:r w:rsidRPr="00697DE0">
              <w:rPr>
                <w:rFonts w:eastAsia="Times New Roman"/>
              </w:rPr>
              <w:t>P</w:t>
            </w:r>
          </w:p>
        </w:tc>
      </w:tr>
      <w:tr w:rsidR="00800EF9" w14:paraId="16BE628D" w14:textId="77777777" w:rsidTr="00462F4D">
        <w:trPr>
          <w:jc w:val="center"/>
        </w:trPr>
        <w:tc>
          <w:tcPr>
            <w:tcW w:w="563" w:type="dxa"/>
            <w:vAlign w:val="center"/>
          </w:tcPr>
          <w:p w14:paraId="282EE231" w14:textId="77777777" w:rsidR="00800EF9" w:rsidRDefault="00800EF9" w:rsidP="00462F4D">
            <w:pPr>
              <w:jc w:val="center"/>
            </w:pPr>
            <w:r>
              <w:t>1</w:t>
            </w:r>
          </w:p>
        </w:tc>
        <w:tc>
          <w:tcPr>
            <w:tcW w:w="2942" w:type="dxa"/>
            <w:vAlign w:val="center"/>
          </w:tcPr>
          <w:p w14:paraId="29A827FA" w14:textId="43E54A53" w:rsidR="00800EF9" w:rsidRDefault="00A7689B" w:rsidP="00462F4D">
            <w:pPr>
              <w:jc w:val="center"/>
            </w:pPr>
            <w:r>
              <w:t xml:space="preserve">HENDRI WIGUNA, </w:t>
            </w:r>
            <w:proofErr w:type="spellStart"/>
            <w:r>
              <w:t>S.Kom</w:t>
            </w:r>
            <w:proofErr w:type="spellEnd"/>
            <w:r>
              <w:t>., CEH</w:t>
            </w:r>
          </w:p>
        </w:tc>
        <w:tc>
          <w:tcPr>
            <w:tcW w:w="2430" w:type="dxa"/>
            <w:vAlign w:val="center"/>
          </w:tcPr>
          <w:p w14:paraId="633F20AF" w14:textId="6C4CC66D" w:rsidR="00800EF9" w:rsidRDefault="00A7689B" w:rsidP="00462F4D">
            <w:pPr>
              <w:jc w:val="center"/>
            </w:pPr>
            <w:r>
              <w:t>1990060620200</w:t>
            </w:r>
            <w:r w:rsidR="00462F4D">
              <w:t>2</w:t>
            </w:r>
            <w:r>
              <w:t>1002</w:t>
            </w:r>
          </w:p>
        </w:tc>
        <w:tc>
          <w:tcPr>
            <w:tcW w:w="2160" w:type="dxa"/>
            <w:vAlign w:val="center"/>
          </w:tcPr>
          <w:p w14:paraId="2C9897F3" w14:textId="2124FE50" w:rsidR="00800EF9" w:rsidRDefault="00800EF9" w:rsidP="00462F4D">
            <w:pPr>
              <w:jc w:val="center"/>
            </w:pPr>
            <w:r w:rsidRPr="00697DE0">
              <w:t>32111</w:t>
            </w:r>
            <w:r w:rsidR="00A7689B">
              <w:t>22233344455</w:t>
            </w:r>
          </w:p>
        </w:tc>
        <w:tc>
          <w:tcPr>
            <w:tcW w:w="2250" w:type="dxa"/>
            <w:vAlign w:val="center"/>
          </w:tcPr>
          <w:p w14:paraId="1C5661BE" w14:textId="77777777" w:rsidR="00800EF9" w:rsidRDefault="00800EF9" w:rsidP="00462F4D">
            <w:pPr>
              <w:jc w:val="center"/>
            </w:pPr>
            <w:r w:rsidRPr="00697DE0">
              <w:rPr>
                <w:rFonts w:eastAsia="Times New Roman"/>
              </w:rPr>
              <w:t>Pe</w:t>
            </w:r>
            <w:r w:rsidRPr="00697DE0">
              <w:t>mbina</w:t>
            </w:r>
            <w:r w:rsidRPr="00697DE0">
              <w:rPr>
                <w:rFonts w:eastAsia="Times New Roman"/>
              </w:rPr>
              <w:t xml:space="preserve"> Tk. </w:t>
            </w:r>
            <w:r w:rsidRPr="00697DE0">
              <w:rPr>
                <w:rFonts w:eastAsia="Times New Roman"/>
                <w:spacing w:val="-2"/>
              </w:rPr>
              <w:t>I</w:t>
            </w:r>
            <w:r w:rsidRPr="00697DE0">
              <w:rPr>
                <w:rFonts w:eastAsia="Times New Roman"/>
              </w:rPr>
              <w:t xml:space="preserve">/ </w:t>
            </w:r>
            <w:proofErr w:type="spellStart"/>
            <w:r w:rsidRPr="00697DE0">
              <w:rPr>
                <w:spacing w:val="-2"/>
              </w:rPr>
              <w:t>IVc</w:t>
            </w:r>
            <w:proofErr w:type="spellEnd"/>
          </w:p>
        </w:tc>
        <w:tc>
          <w:tcPr>
            <w:tcW w:w="1710" w:type="dxa"/>
            <w:vAlign w:val="center"/>
          </w:tcPr>
          <w:p w14:paraId="38F0768A" w14:textId="77777777" w:rsidR="00800EF9" w:rsidRDefault="00800EF9" w:rsidP="00462F4D">
            <w:pPr>
              <w:jc w:val="center"/>
            </w:pPr>
            <w:r w:rsidRPr="00697DE0">
              <w:rPr>
                <w:spacing w:val="-1"/>
              </w:rPr>
              <w:t>CAMAT</w:t>
            </w:r>
          </w:p>
        </w:tc>
        <w:tc>
          <w:tcPr>
            <w:tcW w:w="1750" w:type="dxa"/>
            <w:vAlign w:val="center"/>
          </w:tcPr>
          <w:p w14:paraId="7C004EAA" w14:textId="77777777" w:rsidR="00800EF9" w:rsidRDefault="00800EF9" w:rsidP="00462F4D">
            <w:pPr>
              <w:jc w:val="center"/>
            </w:pPr>
            <w:r w:rsidRPr="00697DE0">
              <w:rPr>
                <w:spacing w:val="-1"/>
              </w:rPr>
              <w:t>KECAMATAN SITURAJA</w:t>
            </w:r>
          </w:p>
        </w:tc>
        <w:tc>
          <w:tcPr>
            <w:tcW w:w="1229" w:type="dxa"/>
            <w:vAlign w:val="center"/>
          </w:tcPr>
          <w:p w14:paraId="32D6DB5A" w14:textId="77777777" w:rsidR="00800EF9" w:rsidRDefault="00800EF9" w:rsidP="00462F4D">
            <w:pPr>
              <w:jc w:val="center"/>
            </w:pPr>
            <w:proofErr w:type="spellStart"/>
            <w:r w:rsidRPr="00697DE0">
              <w:rPr>
                <w:rFonts w:eastAsia="Times New Roman"/>
              </w:rPr>
              <w:t>Sum</w:t>
            </w:r>
            <w:r w:rsidRPr="00697DE0">
              <w:rPr>
                <w:rFonts w:eastAsia="Times New Roman"/>
                <w:spacing w:val="1"/>
              </w:rPr>
              <w:t>e</w:t>
            </w:r>
            <w:r w:rsidRPr="00697DE0">
              <w:rPr>
                <w:rFonts w:eastAsia="Times New Roman"/>
                <w:spacing w:val="-2"/>
              </w:rPr>
              <w:t>d</w:t>
            </w:r>
            <w:r w:rsidRPr="00697DE0">
              <w:rPr>
                <w:rFonts w:eastAsia="Times New Roman"/>
              </w:rPr>
              <w:t>ang</w:t>
            </w:r>
            <w:proofErr w:type="spellEnd"/>
          </w:p>
        </w:tc>
        <w:tc>
          <w:tcPr>
            <w:tcW w:w="1184" w:type="dxa"/>
            <w:vAlign w:val="center"/>
          </w:tcPr>
          <w:p w14:paraId="77A9CE74" w14:textId="77777777" w:rsidR="00800EF9" w:rsidRDefault="00800EF9" w:rsidP="00462F4D">
            <w:pPr>
              <w:jc w:val="center"/>
            </w:pPr>
            <w:proofErr w:type="spellStart"/>
            <w:r w:rsidRPr="00697DE0">
              <w:rPr>
                <w:rFonts w:eastAsia="Times New Roman"/>
              </w:rPr>
              <w:t>J</w:t>
            </w:r>
            <w:r w:rsidRPr="00697DE0">
              <w:rPr>
                <w:rFonts w:eastAsia="Times New Roman"/>
                <w:spacing w:val="1"/>
              </w:rPr>
              <w:t>a</w:t>
            </w:r>
            <w:r w:rsidRPr="00697DE0">
              <w:rPr>
                <w:rFonts w:eastAsia="Times New Roman"/>
                <w:spacing w:val="-1"/>
              </w:rPr>
              <w:t>w</w:t>
            </w:r>
            <w:r w:rsidRPr="00697DE0">
              <w:rPr>
                <w:rFonts w:eastAsia="Times New Roman"/>
              </w:rPr>
              <w:t>a</w:t>
            </w:r>
            <w:proofErr w:type="spellEnd"/>
            <w:r w:rsidRPr="00697DE0">
              <w:rPr>
                <w:rFonts w:eastAsia="Times New Roman"/>
              </w:rPr>
              <w:t xml:space="preserve"> Ba</w:t>
            </w:r>
            <w:r w:rsidRPr="00697DE0">
              <w:rPr>
                <w:rFonts w:eastAsia="Times New Roman"/>
                <w:spacing w:val="-2"/>
              </w:rPr>
              <w:t>r</w:t>
            </w:r>
            <w:r w:rsidRPr="00697DE0">
              <w:rPr>
                <w:rFonts w:eastAsia="Times New Roman"/>
              </w:rPr>
              <w:t>at</w:t>
            </w:r>
          </w:p>
        </w:tc>
        <w:tc>
          <w:tcPr>
            <w:tcW w:w="3844" w:type="dxa"/>
            <w:vAlign w:val="center"/>
          </w:tcPr>
          <w:p w14:paraId="0BF20092" w14:textId="00D2BCD8" w:rsidR="00800EF9" w:rsidRDefault="00233F51" w:rsidP="00462F4D">
            <w:pPr>
              <w:ind w:left="-123" w:right="-109"/>
              <w:jc w:val="center"/>
            </w:pPr>
            <w:r>
              <w:t>hendri</w:t>
            </w:r>
            <w:hyperlink r:id="rId13">
              <w:r w:rsidR="00800EF9" w:rsidRPr="00697DE0">
                <w:rPr>
                  <w:rFonts w:eastAsia="Times New Roman"/>
                </w:rPr>
                <w:t>@</w:t>
              </w:r>
              <w:r w:rsidR="00800EF9" w:rsidRPr="00697DE0">
                <w:rPr>
                  <w:rFonts w:eastAsia="Times New Roman"/>
                  <w:spacing w:val="1"/>
                </w:rPr>
                <w:t>s</w:t>
              </w:r>
              <w:r w:rsidR="00800EF9" w:rsidRPr="00697DE0">
                <w:rPr>
                  <w:rFonts w:eastAsia="Times New Roman"/>
                  <w:spacing w:val="-2"/>
                </w:rPr>
                <w:t>u</w:t>
              </w:r>
              <w:r w:rsidR="00800EF9" w:rsidRPr="00697DE0">
                <w:rPr>
                  <w:rFonts w:eastAsia="Times New Roman"/>
                  <w:spacing w:val="1"/>
                </w:rPr>
                <w:t>m</w:t>
              </w:r>
              <w:r w:rsidR="00800EF9" w:rsidRPr="00697DE0">
                <w:rPr>
                  <w:rFonts w:eastAsia="Times New Roman"/>
                </w:rPr>
                <w:t>e</w:t>
              </w:r>
              <w:r w:rsidR="00800EF9" w:rsidRPr="00697DE0">
                <w:rPr>
                  <w:rFonts w:eastAsia="Times New Roman"/>
                  <w:spacing w:val="-2"/>
                </w:rPr>
                <w:t>d</w:t>
              </w:r>
              <w:r w:rsidR="00800EF9" w:rsidRPr="00697DE0">
                <w:rPr>
                  <w:rFonts w:eastAsia="Times New Roman"/>
                </w:rPr>
                <w:t>angk</w:t>
              </w:r>
            </w:hyperlink>
            <w:r w:rsidR="00800EF9" w:rsidRPr="00697DE0">
              <w:rPr>
                <w:rFonts w:eastAsia="Times New Roman"/>
              </w:rPr>
              <w:t>ab.go.</w:t>
            </w:r>
            <w:r w:rsidR="00800EF9" w:rsidRPr="00697DE0">
              <w:rPr>
                <w:rFonts w:eastAsia="Times New Roman"/>
                <w:spacing w:val="-1"/>
              </w:rPr>
              <w:t>i</w:t>
            </w:r>
            <w:r w:rsidR="00800EF9" w:rsidRPr="00697DE0">
              <w:rPr>
                <w:rFonts w:eastAsia="Times New Roman"/>
              </w:rPr>
              <w:t>d</w:t>
            </w:r>
          </w:p>
        </w:tc>
        <w:tc>
          <w:tcPr>
            <w:tcW w:w="2070" w:type="dxa"/>
            <w:vAlign w:val="center"/>
          </w:tcPr>
          <w:p w14:paraId="26EE1593" w14:textId="77777777" w:rsidR="00800EF9" w:rsidRDefault="00800EF9" w:rsidP="00462F4D">
            <w:pPr>
              <w:jc w:val="center"/>
            </w:pPr>
            <w:r w:rsidRPr="00697DE0">
              <w:t>081220393837</w:t>
            </w:r>
          </w:p>
        </w:tc>
      </w:tr>
      <w:tr w:rsidR="00800EF9" w14:paraId="262B3A37" w14:textId="77777777" w:rsidTr="00462F4D">
        <w:trPr>
          <w:jc w:val="center"/>
        </w:trPr>
        <w:tc>
          <w:tcPr>
            <w:tcW w:w="563" w:type="dxa"/>
            <w:vAlign w:val="center"/>
          </w:tcPr>
          <w:p w14:paraId="20D76CE7" w14:textId="77777777" w:rsidR="00800EF9" w:rsidRDefault="00800EF9" w:rsidP="00462F4D">
            <w:pPr>
              <w:jc w:val="center"/>
            </w:pPr>
            <w:r>
              <w:t>2</w:t>
            </w:r>
          </w:p>
        </w:tc>
        <w:tc>
          <w:tcPr>
            <w:tcW w:w="2942" w:type="dxa"/>
            <w:vAlign w:val="center"/>
          </w:tcPr>
          <w:p w14:paraId="03799DCF" w14:textId="290D0C2A" w:rsidR="00800EF9" w:rsidRDefault="00A7689B" w:rsidP="00462F4D">
            <w:pPr>
              <w:jc w:val="center"/>
            </w:pPr>
            <w:r>
              <w:rPr>
                <w:spacing w:val="-1"/>
              </w:rPr>
              <w:t>ALFAN FATHUROHMAN, S.T</w:t>
            </w:r>
          </w:p>
        </w:tc>
        <w:tc>
          <w:tcPr>
            <w:tcW w:w="2430" w:type="dxa"/>
            <w:vAlign w:val="center"/>
          </w:tcPr>
          <w:p w14:paraId="6BA7B10A" w14:textId="3F93850C" w:rsidR="00800EF9" w:rsidRDefault="00800EF9" w:rsidP="00462F4D">
            <w:pPr>
              <w:jc w:val="center"/>
            </w:pPr>
            <w:r w:rsidRPr="00697DE0">
              <w:t>19</w:t>
            </w:r>
            <w:r w:rsidR="00A7689B">
              <w:t>9707072007</w:t>
            </w:r>
            <w:r w:rsidR="00462F4D">
              <w:t>07</w:t>
            </w:r>
            <w:r w:rsidR="00A7689B">
              <w:t>1007</w:t>
            </w:r>
          </w:p>
        </w:tc>
        <w:tc>
          <w:tcPr>
            <w:tcW w:w="2160" w:type="dxa"/>
            <w:vAlign w:val="center"/>
          </w:tcPr>
          <w:p w14:paraId="1B3FB83B" w14:textId="1B7803B3" w:rsidR="00800EF9" w:rsidRDefault="00800EF9" w:rsidP="00462F4D">
            <w:pPr>
              <w:jc w:val="center"/>
            </w:pPr>
            <w:r w:rsidRPr="00697DE0">
              <w:t>32111</w:t>
            </w:r>
            <w:r w:rsidR="00A7689B">
              <w:t>00001111333</w:t>
            </w:r>
          </w:p>
        </w:tc>
        <w:tc>
          <w:tcPr>
            <w:tcW w:w="2250" w:type="dxa"/>
            <w:vAlign w:val="center"/>
          </w:tcPr>
          <w:p w14:paraId="768B82FA" w14:textId="77777777" w:rsidR="00800EF9" w:rsidRPr="00697DE0" w:rsidRDefault="00800EF9" w:rsidP="00462F4D">
            <w:pPr>
              <w:spacing w:before="8" w:line="100" w:lineRule="exact"/>
              <w:ind w:left="-123" w:right="67"/>
              <w:jc w:val="center"/>
            </w:pPr>
          </w:p>
          <w:p w14:paraId="07DB442C" w14:textId="5E11EC6B" w:rsidR="00800EF9" w:rsidRDefault="00800EF9" w:rsidP="00462F4D">
            <w:pPr>
              <w:ind w:left="-123" w:right="67"/>
              <w:jc w:val="center"/>
            </w:pPr>
            <w:proofErr w:type="spellStart"/>
            <w:r w:rsidRPr="00697DE0">
              <w:rPr>
                <w:rFonts w:eastAsia="Times New Roman"/>
              </w:rPr>
              <w:t>Pena</w:t>
            </w:r>
            <w:r w:rsidRPr="00697DE0">
              <w:rPr>
                <w:rFonts w:eastAsia="Times New Roman"/>
                <w:spacing w:val="-1"/>
              </w:rPr>
              <w:t>t</w:t>
            </w:r>
            <w:r w:rsidRPr="00697DE0">
              <w:rPr>
                <w:rFonts w:eastAsia="Times New Roman"/>
              </w:rPr>
              <w:t>a</w:t>
            </w:r>
            <w:proofErr w:type="spellEnd"/>
            <w:r w:rsidR="00233F51">
              <w:t xml:space="preserve"> </w:t>
            </w:r>
            <w:r w:rsidRPr="00697DE0">
              <w:rPr>
                <w:rFonts w:eastAsia="Times New Roman"/>
              </w:rPr>
              <w:t>T</w:t>
            </w:r>
            <w:r w:rsidRPr="00697DE0">
              <w:rPr>
                <w:rFonts w:eastAsia="Times New Roman"/>
                <w:spacing w:val="-2"/>
              </w:rPr>
              <w:t>K</w:t>
            </w:r>
            <w:r w:rsidRPr="00697DE0">
              <w:rPr>
                <w:rFonts w:eastAsia="Times New Roman"/>
              </w:rPr>
              <w:t>.</w:t>
            </w:r>
            <w:r w:rsidRPr="00697DE0">
              <w:rPr>
                <w:rFonts w:eastAsia="Times New Roman"/>
                <w:spacing w:val="-2"/>
              </w:rPr>
              <w:t>I</w:t>
            </w:r>
            <w:r w:rsidRPr="00697DE0">
              <w:rPr>
                <w:spacing w:val="-2"/>
              </w:rPr>
              <w:t xml:space="preserve"> </w:t>
            </w:r>
            <w:r w:rsidRPr="00697DE0">
              <w:rPr>
                <w:rFonts w:eastAsia="Times New Roman"/>
                <w:spacing w:val="1"/>
              </w:rPr>
              <w:t>/</w:t>
            </w:r>
            <w:r w:rsidRPr="00697DE0">
              <w:rPr>
                <w:spacing w:val="1"/>
              </w:rPr>
              <w:t xml:space="preserve"> </w:t>
            </w:r>
            <w:proofErr w:type="spellStart"/>
            <w:r w:rsidRPr="00697DE0">
              <w:rPr>
                <w:rFonts w:eastAsia="Times New Roman"/>
                <w:spacing w:val="-2"/>
              </w:rPr>
              <w:t>I</w:t>
            </w:r>
            <w:r w:rsidRPr="00697DE0">
              <w:rPr>
                <w:rFonts w:eastAsia="Times New Roman"/>
                <w:spacing w:val="1"/>
              </w:rPr>
              <w:t>I</w:t>
            </w:r>
            <w:r w:rsidRPr="00697DE0">
              <w:rPr>
                <w:rFonts w:eastAsia="Times New Roman"/>
              </w:rPr>
              <w:t>I</w:t>
            </w:r>
            <w:r w:rsidRPr="00697DE0">
              <w:rPr>
                <w:spacing w:val="-1"/>
              </w:rPr>
              <w:t>d</w:t>
            </w:r>
            <w:proofErr w:type="spellEnd"/>
          </w:p>
        </w:tc>
        <w:tc>
          <w:tcPr>
            <w:tcW w:w="1710" w:type="dxa"/>
            <w:vAlign w:val="center"/>
          </w:tcPr>
          <w:p w14:paraId="01D308AE" w14:textId="77777777" w:rsidR="00800EF9" w:rsidRDefault="00800EF9" w:rsidP="00462F4D">
            <w:pPr>
              <w:jc w:val="center"/>
            </w:pPr>
            <w:r w:rsidRPr="00697DE0">
              <w:t>KASI TRANTIBUM</w:t>
            </w:r>
          </w:p>
        </w:tc>
        <w:tc>
          <w:tcPr>
            <w:tcW w:w="1750" w:type="dxa"/>
            <w:vAlign w:val="center"/>
          </w:tcPr>
          <w:p w14:paraId="1800B3A2" w14:textId="77777777" w:rsidR="00800EF9" w:rsidRDefault="00800EF9" w:rsidP="00462F4D">
            <w:pPr>
              <w:jc w:val="center"/>
            </w:pPr>
            <w:r w:rsidRPr="00697DE0">
              <w:t>KECAMATAN SITURAJA</w:t>
            </w:r>
          </w:p>
        </w:tc>
        <w:tc>
          <w:tcPr>
            <w:tcW w:w="1229" w:type="dxa"/>
            <w:vAlign w:val="center"/>
          </w:tcPr>
          <w:p w14:paraId="6DF81F13" w14:textId="77777777" w:rsidR="00800EF9" w:rsidRDefault="00800EF9" w:rsidP="00462F4D">
            <w:pPr>
              <w:jc w:val="center"/>
            </w:pPr>
            <w:proofErr w:type="spellStart"/>
            <w:r w:rsidRPr="00697DE0">
              <w:rPr>
                <w:rFonts w:eastAsia="Times New Roman"/>
              </w:rPr>
              <w:t>Sum</w:t>
            </w:r>
            <w:r w:rsidRPr="00697DE0">
              <w:rPr>
                <w:rFonts w:eastAsia="Times New Roman"/>
                <w:spacing w:val="1"/>
              </w:rPr>
              <w:t>e</w:t>
            </w:r>
            <w:r w:rsidRPr="00697DE0">
              <w:rPr>
                <w:rFonts w:eastAsia="Times New Roman"/>
                <w:spacing w:val="-2"/>
              </w:rPr>
              <w:t>d</w:t>
            </w:r>
            <w:r w:rsidRPr="00697DE0">
              <w:rPr>
                <w:rFonts w:eastAsia="Times New Roman"/>
              </w:rPr>
              <w:t>ang</w:t>
            </w:r>
            <w:proofErr w:type="spellEnd"/>
          </w:p>
        </w:tc>
        <w:tc>
          <w:tcPr>
            <w:tcW w:w="1184" w:type="dxa"/>
            <w:vAlign w:val="center"/>
          </w:tcPr>
          <w:p w14:paraId="62CD08D9" w14:textId="77777777" w:rsidR="00800EF9" w:rsidRDefault="00800EF9" w:rsidP="00462F4D">
            <w:pPr>
              <w:jc w:val="center"/>
            </w:pPr>
            <w:proofErr w:type="spellStart"/>
            <w:r w:rsidRPr="00697DE0">
              <w:rPr>
                <w:rFonts w:eastAsia="Times New Roman"/>
              </w:rPr>
              <w:t>J</w:t>
            </w:r>
            <w:r w:rsidRPr="00697DE0">
              <w:rPr>
                <w:rFonts w:eastAsia="Times New Roman"/>
                <w:spacing w:val="1"/>
              </w:rPr>
              <w:t>a</w:t>
            </w:r>
            <w:r w:rsidRPr="00697DE0">
              <w:rPr>
                <w:rFonts w:eastAsia="Times New Roman"/>
                <w:spacing w:val="-1"/>
              </w:rPr>
              <w:t>w</w:t>
            </w:r>
            <w:r w:rsidRPr="00697DE0">
              <w:rPr>
                <w:rFonts w:eastAsia="Times New Roman"/>
              </w:rPr>
              <w:t>a</w:t>
            </w:r>
            <w:proofErr w:type="spellEnd"/>
            <w:r w:rsidRPr="00697DE0">
              <w:rPr>
                <w:rFonts w:eastAsia="Times New Roman"/>
              </w:rPr>
              <w:t xml:space="preserve"> Ba</w:t>
            </w:r>
            <w:r w:rsidRPr="00697DE0">
              <w:rPr>
                <w:rFonts w:eastAsia="Times New Roman"/>
                <w:spacing w:val="-2"/>
              </w:rPr>
              <w:t>r</w:t>
            </w:r>
            <w:r w:rsidRPr="00697DE0">
              <w:rPr>
                <w:rFonts w:eastAsia="Times New Roman"/>
              </w:rPr>
              <w:t>at</w:t>
            </w:r>
          </w:p>
        </w:tc>
        <w:tc>
          <w:tcPr>
            <w:tcW w:w="3844" w:type="dxa"/>
            <w:vAlign w:val="center"/>
          </w:tcPr>
          <w:p w14:paraId="7D552FF2" w14:textId="6C7AB587" w:rsidR="00800EF9" w:rsidRDefault="00233F51" w:rsidP="00462F4D">
            <w:pPr>
              <w:ind w:left="-123" w:right="-109"/>
              <w:jc w:val="center"/>
            </w:pPr>
            <w:r>
              <w:t>alfan</w:t>
            </w:r>
            <w:hyperlink r:id="rId14">
              <w:r w:rsidR="00800EF9" w:rsidRPr="00697DE0">
                <w:rPr>
                  <w:rFonts w:eastAsia="Times New Roman"/>
                </w:rPr>
                <w:t>@</w:t>
              </w:r>
              <w:r w:rsidR="00800EF9" w:rsidRPr="00697DE0">
                <w:rPr>
                  <w:rFonts w:eastAsia="Times New Roman"/>
                  <w:spacing w:val="1"/>
                </w:rPr>
                <w:t>s</w:t>
              </w:r>
              <w:r w:rsidR="00800EF9" w:rsidRPr="00697DE0">
                <w:rPr>
                  <w:rFonts w:eastAsia="Times New Roman"/>
                  <w:spacing w:val="-2"/>
                </w:rPr>
                <w:t>u</w:t>
              </w:r>
              <w:r w:rsidR="00800EF9">
                <w:rPr>
                  <w:rFonts w:eastAsia="Times New Roman"/>
                  <w:spacing w:val="1"/>
                </w:rPr>
                <w:t>m</w:t>
              </w:r>
              <w:r w:rsidR="00800EF9" w:rsidRPr="00697DE0">
                <w:rPr>
                  <w:rFonts w:eastAsia="Times New Roman"/>
                </w:rPr>
                <w:t>e</w:t>
              </w:r>
              <w:r w:rsidR="00800EF9" w:rsidRPr="00697DE0">
                <w:rPr>
                  <w:rFonts w:eastAsia="Times New Roman"/>
                  <w:spacing w:val="-2"/>
                </w:rPr>
                <w:t>d</w:t>
              </w:r>
              <w:r w:rsidR="00800EF9" w:rsidRPr="00697DE0">
                <w:rPr>
                  <w:rFonts w:eastAsia="Times New Roman"/>
                </w:rPr>
                <w:t>angk</w:t>
              </w:r>
            </w:hyperlink>
            <w:r w:rsidR="00800EF9" w:rsidRPr="00697DE0">
              <w:rPr>
                <w:rFonts w:eastAsia="Times New Roman"/>
              </w:rPr>
              <w:t>ab.go.</w:t>
            </w:r>
            <w:r w:rsidR="00800EF9" w:rsidRPr="00697DE0">
              <w:rPr>
                <w:rFonts w:eastAsia="Times New Roman"/>
                <w:spacing w:val="-1"/>
              </w:rPr>
              <w:t>i</w:t>
            </w:r>
            <w:r w:rsidR="00800EF9" w:rsidRPr="00697DE0">
              <w:rPr>
                <w:rFonts w:eastAsia="Times New Roman"/>
              </w:rPr>
              <w:t>d</w:t>
            </w:r>
          </w:p>
        </w:tc>
        <w:tc>
          <w:tcPr>
            <w:tcW w:w="2070" w:type="dxa"/>
            <w:vAlign w:val="center"/>
          </w:tcPr>
          <w:p w14:paraId="1E4DB526" w14:textId="77777777" w:rsidR="00800EF9" w:rsidRDefault="00800EF9" w:rsidP="00462F4D">
            <w:pPr>
              <w:jc w:val="center"/>
            </w:pPr>
            <w:r w:rsidRPr="00697DE0">
              <w:t>081274599521</w:t>
            </w:r>
          </w:p>
        </w:tc>
      </w:tr>
      <w:tr w:rsidR="00A7689B" w14:paraId="38223D99" w14:textId="77777777" w:rsidTr="00462F4D">
        <w:trPr>
          <w:jc w:val="center"/>
        </w:trPr>
        <w:tc>
          <w:tcPr>
            <w:tcW w:w="563" w:type="dxa"/>
            <w:vAlign w:val="center"/>
          </w:tcPr>
          <w:p w14:paraId="028411C5" w14:textId="14A1EBB4" w:rsidR="00A7689B" w:rsidRDefault="00A7689B" w:rsidP="00462F4D">
            <w:pPr>
              <w:jc w:val="center"/>
            </w:pPr>
            <w:r>
              <w:t>3</w:t>
            </w:r>
          </w:p>
        </w:tc>
        <w:tc>
          <w:tcPr>
            <w:tcW w:w="2942" w:type="dxa"/>
            <w:vAlign w:val="center"/>
          </w:tcPr>
          <w:p w14:paraId="1FAA776E" w14:textId="5E9E7188" w:rsidR="00A7689B" w:rsidRDefault="00A7689B" w:rsidP="00462F4D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DAN S</w:t>
            </w:r>
            <w:r w:rsidR="00233F51">
              <w:rPr>
                <w:spacing w:val="-1"/>
              </w:rPr>
              <w:t>ETERUSNYA JUGA SEBANYAK BANYAKNYA YANG DI PERLUKAN</w:t>
            </w:r>
          </w:p>
        </w:tc>
        <w:tc>
          <w:tcPr>
            <w:tcW w:w="2430" w:type="dxa"/>
            <w:vAlign w:val="center"/>
          </w:tcPr>
          <w:p w14:paraId="69B467AA" w14:textId="77777777" w:rsidR="00A7689B" w:rsidRPr="00697DE0" w:rsidRDefault="00A7689B" w:rsidP="00462F4D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8F9D826" w14:textId="77777777" w:rsidR="00A7689B" w:rsidRPr="00697DE0" w:rsidRDefault="00A7689B" w:rsidP="00462F4D">
            <w:pPr>
              <w:jc w:val="center"/>
            </w:pPr>
          </w:p>
        </w:tc>
        <w:tc>
          <w:tcPr>
            <w:tcW w:w="2250" w:type="dxa"/>
            <w:vAlign w:val="center"/>
          </w:tcPr>
          <w:p w14:paraId="33E5F928" w14:textId="77777777" w:rsidR="00A7689B" w:rsidRPr="00697DE0" w:rsidRDefault="00A7689B" w:rsidP="00462F4D">
            <w:pPr>
              <w:spacing w:before="8" w:line="100" w:lineRule="exact"/>
              <w:ind w:left="-123" w:right="67"/>
              <w:jc w:val="center"/>
            </w:pPr>
          </w:p>
        </w:tc>
        <w:tc>
          <w:tcPr>
            <w:tcW w:w="1710" w:type="dxa"/>
            <w:vAlign w:val="center"/>
          </w:tcPr>
          <w:p w14:paraId="189434B9" w14:textId="77777777" w:rsidR="00A7689B" w:rsidRPr="00697DE0" w:rsidRDefault="00A7689B" w:rsidP="00462F4D">
            <w:pPr>
              <w:jc w:val="center"/>
            </w:pPr>
          </w:p>
        </w:tc>
        <w:tc>
          <w:tcPr>
            <w:tcW w:w="1750" w:type="dxa"/>
            <w:vAlign w:val="center"/>
          </w:tcPr>
          <w:p w14:paraId="08B751BC" w14:textId="77777777" w:rsidR="00A7689B" w:rsidRPr="00697DE0" w:rsidRDefault="00A7689B" w:rsidP="00462F4D">
            <w:pPr>
              <w:jc w:val="center"/>
            </w:pPr>
          </w:p>
        </w:tc>
        <w:tc>
          <w:tcPr>
            <w:tcW w:w="1229" w:type="dxa"/>
            <w:vAlign w:val="center"/>
          </w:tcPr>
          <w:p w14:paraId="7BC7596F" w14:textId="77777777" w:rsidR="00A7689B" w:rsidRPr="00697DE0" w:rsidRDefault="00A7689B" w:rsidP="00462F4D">
            <w:pPr>
              <w:jc w:val="center"/>
            </w:pPr>
          </w:p>
        </w:tc>
        <w:tc>
          <w:tcPr>
            <w:tcW w:w="1184" w:type="dxa"/>
            <w:vAlign w:val="center"/>
          </w:tcPr>
          <w:p w14:paraId="29BEE3BF" w14:textId="77777777" w:rsidR="00A7689B" w:rsidRPr="00697DE0" w:rsidRDefault="00A7689B" w:rsidP="00462F4D">
            <w:pPr>
              <w:jc w:val="center"/>
            </w:pPr>
          </w:p>
        </w:tc>
        <w:tc>
          <w:tcPr>
            <w:tcW w:w="3844" w:type="dxa"/>
            <w:vAlign w:val="center"/>
          </w:tcPr>
          <w:p w14:paraId="1B33E9EF" w14:textId="77777777" w:rsidR="00A7689B" w:rsidRPr="00697DE0" w:rsidRDefault="00A7689B" w:rsidP="00462F4D">
            <w:pPr>
              <w:spacing w:before="3" w:line="180" w:lineRule="exact"/>
              <w:ind w:left="-123" w:right="67"/>
              <w:jc w:val="center"/>
            </w:pPr>
          </w:p>
        </w:tc>
        <w:tc>
          <w:tcPr>
            <w:tcW w:w="2070" w:type="dxa"/>
            <w:vAlign w:val="center"/>
          </w:tcPr>
          <w:p w14:paraId="31A23D9B" w14:textId="77777777" w:rsidR="00A7689B" w:rsidRPr="00697DE0" w:rsidRDefault="00A7689B" w:rsidP="00462F4D">
            <w:pPr>
              <w:spacing w:line="200" w:lineRule="exact"/>
              <w:ind w:left="-123" w:right="67"/>
              <w:jc w:val="center"/>
            </w:pPr>
          </w:p>
        </w:tc>
      </w:tr>
    </w:tbl>
    <w:p w14:paraId="4CC943FC" w14:textId="66A199F1" w:rsidR="00800EF9" w:rsidRDefault="00800EF9" w:rsidP="00800EF9">
      <w:pPr>
        <w:tabs>
          <w:tab w:val="left" w:pos="5490"/>
        </w:tabs>
        <w:spacing w:line="26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026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082"/>
      </w:tblGrid>
      <w:tr w:rsidR="00AB7CCB" w:rsidRPr="00CB7658" w14:paraId="69827E5F" w14:textId="77777777" w:rsidTr="00AB7CCB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2ADF4" w14:textId="77777777" w:rsidR="00AB7CCB" w:rsidRPr="00CB7658" w:rsidRDefault="00AB7CCB" w:rsidP="00AB7CCB">
            <w:pPr>
              <w:rPr>
                <w:rFonts w:asciiTheme="majorBidi" w:hAnsiTheme="majorBidi" w:cstheme="majorBidi"/>
              </w:rPr>
            </w:pPr>
            <w:r w:rsidRPr="00CB7658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9232" behindDoc="0" locked="0" layoutInCell="1" allowOverlap="1" wp14:anchorId="4E36F108" wp14:editId="2CC996AD">
                  <wp:simplePos x="0" y="0"/>
                  <wp:positionH relativeFrom="column">
                    <wp:posOffset>-68299</wp:posOffset>
                  </wp:positionH>
                  <wp:positionV relativeFrom="paragraph">
                    <wp:posOffset>572179</wp:posOffset>
                  </wp:positionV>
                  <wp:extent cx="907091" cy="1266825"/>
                  <wp:effectExtent l="0" t="0" r="0" b="0"/>
                  <wp:wrapThrough wrapText="bothSides">
                    <wp:wrapPolygon edited="0">
                      <wp:start x="454" y="0"/>
                      <wp:lineTo x="454" y="21113"/>
                      <wp:lineTo x="20874" y="21113"/>
                      <wp:lineTo x="20874" y="0"/>
                      <wp:lineTo x="454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6"/>
                          <a:stretch/>
                        </pic:blipFill>
                        <pic:spPr bwMode="auto">
                          <a:xfrm>
                            <a:off x="0" y="0"/>
                            <a:ext cx="907091" cy="12668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8279C" w14:textId="77777777" w:rsidR="00AB7CCB" w:rsidRPr="00AB7CCB" w:rsidRDefault="00AB7CCB" w:rsidP="00AB7CCB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68A44777" w14:textId="77777777" w:rsidR="00AB7CCB" w:rsidRPr="00AB7CCB" w:rsidRDefault="00AB7CCB" w:rsidP="00AB7CCB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Ditandatangani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Secara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AB7CCB">
              <w:rPr>
                <w:rFonts w:asciiTheme="majorBidi" w:hAnsiTheme="majorBidi" w:cstheme="majorBidi"/>
                <w:sz w:val="20"/>
                <w:szCs w:val="20"/>
              </w:rPr>
              <w:t>Elektronik</w:t>
            </w:r>
            <w:proofErr w:type="spellEnd"/>
            <w:r w:rsidRPr="00AB7CCB">
              <w:rPr>
                <w:rFonts w:asciiTheme="majorBidi" w:hAnsiTheme="majorBidi" w:cstheme="majorBidi"/>
                <w:sz w:val="20"/>
                <w:szCs w:val="20"/>
              </w:rPr>
              <w:t xml:space="preserve"> Oleh:</w:t>
            </w:r>
          </w:p>
          <w:p w14:paraId="01568F21" w14:textId="77777777" w:rsidR="00AB7CCB" w:rsidRPr="00AB7CCB" w:rsidRDefault="00AB7CCB" w:rsidP="00AB7CCB">
            <w:pPr>
              <w:rPr>
                <w:rFonts w:asciiTheme="majorBidi" w:hAnsiTheme="majorBidi" w:cstheme="majorBidi"/>
              </w:rPr>
            </w:pPr>
          </w:p>
          <w:p w14:paraId="70BD91DE" w14:textId="77777777" w:rsidR="00AB7CCB" w:rsidRPr="00CB7658" w:rsidRDefault="00AB7CCB" w:rsidP="00AB7CCB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ROZA HIDAYAT,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u w:val="single"/>
              </w:rPr>
              <w:t>S.Kom</w:t>
            </w:r>
            <w:proofErr w:type="spellEnd"/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.,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u w:val="single"/>
              </w:rPr>
              <w:t>M.Pd</w:t>
            </w:r>
            <w:proofErr w:type="spellEnd"/>
          </w:p>
          <w:p w14:paraId="3391EA49" w14:textId="77777777" w:rsidR="00AB7CCB" w:rsidRPr="00CB7658" w:rsidRDefault="00AB7CCB" w:rsidP="00AB7CCB">
            <w:pPr>
              <w:rPr>
                <w:rFonts w:asciiTheme="majorBidi" w:hAnsiTheme="majorBidi" w:cstheme="majorBidi"/>
              </w:rPr>
            </w:pPr>
            <w:r w:rsidRPr="00CB7658">
              <w:rPr>
                <w:rFonts w:asciiTheme="majorBidi" w:hAnsiTheme="majorBidi" w:cstheme="majorBidi"/>
              </w:rPr>
              <w:t>NIP.  19</w:t>
            </w:r>
            <w:r>
              <w:rPr>
                <w:rFonts w:asciiTheme="majorBidi" w:hAnsiTheme="majorBidi" w:cstheme="majorBidi"/>
              </w:rPr>
              <w:t>97</w:t>
            </w:r>
            <w:r w:rsidRPr="00CB7658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7</w:t>
            </w:r>
            <w:r w:rsidRPr="00CB7658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8200707</w:t>
            </w:r>
            <w:r w:rsidRPr="00CB7658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>07</w:t>
            </w:r>
          </w:p>
          <w:p w14:paraId="7FD5C277" w14:textId="77777777" w:rsidR="00AB7CCB" w:rsidRPr="00CB7658" w:rsidRDefault="00AB7CCB" w:rsidP="00AB7CCB">
            <w:pPr>
              <w:rPr>
                <w:rFonts w:asciiTheme="majorBidi" w:hAnsiTheme="majorBidi" w:cstheme="majorBidi"/>
              </w:rPr>
            </w:pPr>
          </w:p>
          <w:p w14:paraId="4692482A" w14:textId="77777777" w:rsidR="00AB7CCB" w:rsidRPr="00CB7658" w:rsidRDefault="00AB7CCB" w:rsidP="00AB7CCB">
            <w:pPr>
              <w:ind w:right="-15"/>
              <w:rPr>
                <w:rFonts w:asciiTheme="majorBidi" w:hAnsiTheme="majorBidi" w:cstheme="majorBidi"/>
              </w:rPr>
            </w:pPr>
            <w:proofErr w:type="spellStart"/>
            <w:r w:rsidRPr="00CB7658">
              <w:rPr>
                <w:rFonts w:asciiTheme="majorBidi" w:hAnsiTheme="majorBidi" w:cstheme="majorBidi"/>
              </w:rPr>
              <w:t>Kepala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B7658">
              <w:rPr>
                <w:rFonts w:asciiTheme="majorBidi" w:hAnsiTheme="majorBidi" w:cstheme="majorBidi"/>
              </w:rPr>
              <w:t>Dinas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B7658">
              <w:rPr>
                <w:rFonts w:asciiTheme="majorBidi" w:hAnsiTheme="majorBidi" w:cstheme="majorBidi"/>
              </w:rPr>
              <w:t>Komunikasi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CB7658">
              <w:rPr>
                <w:rFonts w:asciiTheme="majorBidi" w:hAnsiTheme="majorBidi" w:cstheme="majorBidi"/>
              </w:rPr>
              <w:t>Informatika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B7658">
              <w:rPr>
                <w:rFonts w:asciiTheme="majorBidi" w:hAnsiTheme="majorBidi" w:cstheme="majorBidi"/>
              </w:rPr>
              <w:t>Persandian</w:t>
            </w:r>
            <w:proofErr w:type="spellEnd"/>
            <w:r w:rsidRPr="00CB7658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CB7658">
              <w:rPr>
                <w:rFonts w:asciiTheme="majorBidi" w:hAnsiTheme="majorBidi" w:cstheme="majorBidi"/>
              </w:rPr>
              <w:t>Statistik</w:t>
            </w:r>
            <w:proofErr w:type="spellEnd"/>
          </w:p>
          <w:p w14:paraId="74E753B0" w14:textId="77777777" w:rsidR="00AB7CCB" w:rsidRPr="00CB7658" w:rsidRDefault="00AB7CCB" w:rsidP="00AB7CCB">
            <w:pPr>
              <w:rPr>
                <w:rFonts w:asciiTheme="majorBidi" w:hAnsiTheme="majorBidi" w:cstheme="majorBidi"/>
              </w:rPr>
            </w:pPr>
          </w:p>
        </w:tc>
      </w:tr>
    </w:tbl>
    <w:p w14:paraId="00E1342B" w14:textId="77777777" w:rsidR="00AB7CCB" w:rsidRDefault="00AB7CCB" w:rsidP="0065009E">
      <w:pPr>
        <w:spacing w:line="200" w:lineRule="exact"/>
        <w:ind w:right="3870"/>
        <w:jc w:val="right"/>
        <w:rPr>
          <w:spacing w:val="1"/>
          <w:sz w:val="24"/>
          <w:szCs w:val="24"/>
        </w:rPr>
      </w:pPr>
    </w:p>
    <w:sectPr w:rsidR="00AB7CCB" w:rsidSect="00233F51">
      <w:footerReference w:type="default" r:id="rId15"/>
      <w:pgSz w:w="22464" w:h="13536" w:orient="landscape"/>
      <w:pgMar w:top="1267" w:right="0" w:bottom="274" w:left="0" w:header="0" w:footer="1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022DD" w14:textId="77777777" w:rsidR="009125BF" w:rsidRDefault="009125BF">
      <w:r>
        <w:separator/>
      </w:r>
    </w:p>
  </w:endnote>
  <w:endnote w:type="continuationSeparator" w:id="0">
    <w:p w14:paraId="6CE8AEDA" w14:textId="77777777" w:rsidR="009125BF" w:rsidRDefault="0091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970E9" w14:textId="318D8866" w:rsidR="001A4100" w:rsidRDefault="00C543A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D324A3" wp14:editId="3CEDA614">
              <wp:simplePos x="0" y="0"/>
              <wp:positionH relativeFrom="page">
                <wp:posOffset>370205</wp:posOffset>
              </wp:positionH>
              <wp:positionV relativeFrom="page">
                <wp:posOffset>9091031</wp:posOffset>
              </wp:positionV>
              <wp:extent cx="6385560" cy="665480"/>
              <wp:effectExtent l="0" t="0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5560" cy="66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D25343" w14:textId="77777777" w:rsidR="00C543A5" w:rsidRDefault="00C543A5" w:rsidP="00C543A5">
                          <w:pPr>
                            <w:tabs>
                              <w:tab w:val="left" w:pos="10020"/>
                            </w:tabs>
                            <w:spacing w:line="200" w:lineRule="exact"/>
                            <w:ind w:left="20" w:right="-27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proofErr w:type="spellEnd"/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 xml:space="preserve">: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ab/>
                          </w:r>
                        </w:p>
                        <w:p w14:paraId="40D0DF32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UU ITE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280F614D" w14:textId="77777777" w:rsidR="00C543A5" w:rsidRDefault="00C543A5" w:rsidP="00C543A5">
                          <w:pPr>
                            <w:spacing w:line="200" w:lineRule="exact"/>
                            <w:ind w:left="44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“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si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ha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bu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ti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y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ah</w:t>
                          </w:r>
                          <w:proofErr w:type="spellEnd"/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”</w:t>
                          </w:r>
                        </w:p>
                        <w:p w14:paraId="71147C2B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oku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tel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h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eca</w:t>
                          </w:r>
                          <w:r>
                            <w:rPr>
                              <w:sz w:val="18"/>
                              <w:szCs w:val="18"/>
                            </w:rPr>
                            <w:t>ra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tif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ika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lektr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b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39EC7C7A" w14:textId="5ABB4C00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Su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slia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nny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ftar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ffic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.s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me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go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k</w:t>
                            </w:r>
                          </w:hyperlink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 w:rsidR="001275F8" w:rsidRPr="00292A95">
                            <w:rPr>
                              <w:sz w:val="18"/>
                              <w:szCs w:val="18"/>
                              <w:lang w:val="en-ID"/>
                            </w:rPr>
                            <w:t>MZGZZMIY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6FD324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15pt;margin-top:715.85pt;width:502.8pt;height:52.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" filled="f" stroked="f">
              <v:textbox inset="0,0,0,0">
                <w:txbxContent>
                  <w:p w14:paraId="15D25343" w14:textId="77777777" w:rsidR="00C543A5" w:rsidRDefault="00C543A5" w:rsidP="00C543A5">
                    <w:pPr>
                      <w:tabs>
                        <w:tab w:val="left" w:pos="10020"/>
                      </w:tabs>
                      <w:spacing w:line="200" w:lineRule="exact"/>
                      <w:ind w:left="20" w:right="-27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C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pacing w:val="-2"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n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 xml:space="preserve">: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  <w:p w14:paraId="40D0DF32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UU ITE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No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20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  <w:p w14:paraId="280F614D" w14:textId="77777777" w:rsidR="00C543A5" w:rsidRDefault="00C543A5" w:rsidP="00C543A5">
                    <w:pPr>
                      <w:spacing w:line="200" w:lineRule="exact"/>
                      <w:ind w:left="445"/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“</w:t>
                    </w:r>
                    <w:r>
                      <w:rPr>
                        <w:i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f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si 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le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ik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ik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ha</w:t>
                    </w:r>
                    <w:r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ce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ka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bu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ti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h</w:t>
                    </w:r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 y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ah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.</w:t>
                    </w:r>
                    <w:r>
                      <w:rPr>
                        <w:i/>
                        <w:sz w:val="18"/>
                        <w:szCs w:val="18"/>
                      </w:rPr>
                      <w:t>”</w:t>
                    </w:r>
                  </w:p>
                  <w:p w14:paraId="71147C2B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oku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me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tel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eca</w:t>
                    </w:r>
                    <w:r>
                      <w:rPr>
                        <w:sz w:val="18"/>
                        <w:szCs w:val="18"/>
                      </w:rPr>
                      <w:t xml:space="preserve">ra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le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sz w:val="18"/>
                        <w:szCs w:val="18"/>
                      </w:rPr>
                      <w:t>ik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men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un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er</w:t>
                    </w:r>
                    <w:r>
                      <w:rPr>
                        <w:b/>
                        <w:sz w:val="18"/>
                        <w:szCs w:val="18"/>
                      </w:rPr>
                      <w:t>tif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ika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z w:val="18"/>
                        <w:szCs w:val="18"/>
                      </w:rPr>
                      <w:t>lektr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b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z w:val="18"/>
                        <w:szCs w:val="18"/>
                      </w:rPr>
                      <w:t>k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te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>B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r</w:t>
                    </w:r>
                    <w:r>
                      <w:rPr>
                        <w:b/>
                        <w:sz w:val="18"/>
                        <w:szCs w:val="18"/>
                      </w:rPr>
                      <w:t>E.</w:t>
                    </w:r>
                  </w:p>
                  <w:p w14:paraId="39EC7C7A" w14:textId="5ABB4C00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Su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d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d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ea</w:t>
                    </w:r>
                    <w:r>
                      <w:rPr>
                        <w:sz w:val="18"/>
                        <w:szCs w:val="18"/>
                      </w:rPr>
                      <w:t>slia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nny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ter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ftar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hyperlink r:id="rId2"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h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p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: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-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ffic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.s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u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me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n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g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k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b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go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spacing w:val="3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 xml:space="preserve"> k</w:t>
                      </w:r>
                    </w:hyperlink>
                    <w:r>
                      <w:rPr>
                        <w:spacing w:val="1"/>
                        <w:sz w:val="18"/>
                        <w:szCs w:val="18"/>
                      </w:rPr>
                      <w:t>od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: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 w:rsidR="001275F8" w:rsidRPr="00292A95">
                      <w:rPr>
                        <w:sz w:val="18"/>
                        <w:szCs w:val="18"/>
                        <w:lang w:val="en-ID"/>
                      </w:rPr>
                      <w:t>MZGZZMIY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125BF">
      <w:pict w14:anchorId="70BBCDC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4pt;margin-top:848.7pt;width:502.8pt;height:52.4pt;z-index:-251657728;mso-position-horizontal-relative:page;mso-position-vertical-relative:page" filled="f" stroked="f">
          <v:textbox style="mso-next-textbox:#_x0000_s2050" inset="0,0,0,0">
            <w:txbxContent>
              <w:p w14:paraId="1231621A" w14:textId="77777777" w:rsidR="001A4100" w:rsidRDefault="007548B9">
                <w:pPr>
                  <w:tabs>
                    <w:tab w:val="left" w:pos="10020"/>
                  </w:tabs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i/>
                    <w:sz w:val="18"/>
                    <w:szCs w:val="18"/>
                    <w:u w:val="single" w:color="000000"/>
                  </w:rPr>
                  <w:t>C</w:t>
                </w:r>
                <w:r>
                  <w:rPr>
                    <w:b/>
                    <w:i/>
                    <w:spacing w:val="1"/>
                    <w:sz w:val="18"/>
                    <w:szCs w:val="18"/>
                    <w:u w:val="single" w:color="000000"/>
                  </w:rPr>
                  <w:t>a</w:t>
                </w:r>
                <w:r>
                  <w:rPr>
                    <w:b/>
                    <w:i/>
                    <w:sz w:val="18"/>
                    <w:szCs w:val="18"/>
                    <w:u w:val="single" w:color="000000"/>
                  </w:rPr>
                  <w:t>t</w:t>
                </w:r>
                <w:r>
                  <w:rPr>
                    <w:b/>
                    <w:i/>
                    <w:spacing w:val="1"/>
                    <w:sz w:val="18"/>
                    <w:szCs w:val="18"/>
                    <w:u w:val="single" w:color="000000"/>
                  </w:rPr>
                  <w:t>a</w:t>
                </w:r>
                <w:r>
                  <w:rPr>
                    <w:b/>
                    <w:i/>
                    <w:spacing w:val="-2"/>
                    <w:sz w:val="18"/>
                    <w:szCs w:val="18"/>
                    <w:u w:val="single" w:color="000000"/>
                  </w:rPr>
                  <w:t>t</w:t>
                </w:r>
                <w:r>
                  <w:rPr>
                    <w:b/>
                    <w:i/>
                    <w:spacing w:val="1"/>
                    <w:sz w:val="18"/>
                    <w:szCs w:val="18"/>
                    <w:u w:val="single" w:color="000000"/>
                  </w:rPr>
                  <w:t>a</w:t>
                </w:r>
                <w:r>
                  <w:rPr>
                    <w:b/>
                    <w:i/>
                    <w:sz w:val="18"/>
                    <w:szCs w:val="18"/>
                    <w:u w:val="single" w:color="000000"/>
                  </w:rPr>
                  <w:t>n</w:t>
                </w:r>
                <w:proofErr w:type="spellEnd"/>
                <w:r>
                  <w:rPr>
                    <w:b/>
                    <w:i/>
                    <w:spacing w:val="1"/>
                    <w:sz w:val="18"/>
                    <w:szCs w:val="18"/>
                    <w:u w:val="single" w:color="000000"/>
                  </w:rPr>
                  <w:t xml:space="preserve"> </w:t>
                </w:r>
                <w:r>
                  <w:rPr>
                    <w:b/>
                    <w:i/>
                    <w:sz w:val="18"/>
                    <w:szCs w:val="18"/>
                    <w:u w:val="single" w:color="000000"/>
                  </w:rPr>
                  <w:t xml:space="preserve">: </w:t>
                </w:r>
                <w:r>
                  <w:rPr>
                    <w:b/>
                    <w:i/>
                    <w:sz w:val="18"/>
                    <w:szCs w:val="18"/>
                    <w:u w:val="single" w:color="000000"/>
                  </w:rPr>
                  <w:tab/>
                </w:r>
              </w:p>
              <w:p w14:paraId="0B8D2DAE" w14:textId="77777777" w:rsidR="001A4100" w:rsidRDefault="007548B9">
                <w:pPr>
                  <w:spacing w:line="200" w:lineRule="exact"/>
                  <w:ind w:left="85"/>
                  <w:rPr>
                    <w:sz w:val="18"/>
                    <w:szCs w:val="18"/>
                  </w:rPr>
                </w:pPr>
                <w:r>
                  <w:rPr>
                    <w:rFonts w:ascii="MS UI Gothic" w:eastAsia="MS UI Gothic" w:hAnsi="MS UI Gothic" w:cs="MS UI Gothic"/>
                    <w:w w:val="78"/>
                    <w:sz w:val="18"/>
                    <w:szCs w:val="18"/>
                  </w:rPr>
                  <w:t xml:space="preserve">✓    </w:t>
                </w:r>
                <w:r>
                  <w:rPr>
                    <w:rFonts w:ascii="MS UI Gothic" w:eastAsia="MS UI Gothic" w:hAnsi="MS UI Gothic" w:cs="MS UI Gothic"/>
                    <w:spacing w:val="5"/>
                    <w:w w:val="78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UU ITE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No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Ta</w:t>
                </w:r>
                <w:r>
                  <w:rPr>
                    <w:spacing w:val="1"/>
                    <w:sz w:val="18"/>
                    <w:szCs w:val="18"/>
                  </w:rPr>
                  <w:t>h</w:t>
                </w:r>
                <w:r>
                  <w:rPr>
                    <w:spacing w:val="-1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sz w:val="18"/>
                    <w:szCs w:val="18"/>
                  </w:rPr>
                  <w:t>20</w:t>
                </w:r>
                <w:r>
                  <w:rPr>
                    <w:spacing w:val="-1"/>
                    <w:sz w:val="18"/>
                    <w:szCs w:val="18"/>
                  </w:rPr>
                  <w:t>0</w:t>
                </w:r>
                <w:r>
                  <w:rPr>
                    <w:sz w:val="18"/>
                    <w:szCs w:val="18"/>
                  </w:rPr>
                  <w:t>8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l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y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1</w:t>
                </w:r>
              </w:p>
              <w:p w14:paraId="421E2276" w14:textId="77777777" w:rsidR="001A4100" w:rsidRDefault="007548B9">
                <w:pPr>
                  <w:spacing w:line="200" w:lineRule="exact"/>
                  <w:ind w:left="445"/>
                  <w:rPr>
                    <w:sz w:val="18"/>
                    <w:szCs w:val="18"/>
                  </w:rPr>
                </w:pPr>
                <w:r>
                  <w:rPr>
                    <w:i/>
                    <w:spacing w:val="1"/>
                    <w:sz w:val="18"/>
                    <w:szCs w:val="18"/>
                  </w:rPr>
                  <w:t>“</w:t>
                </w:r>
                <w:proofErr w:type="spellStart"/>
                <w:r>
                  <w:rPr>
                    <w:i/>
                    <w:sz w:val="18"/>
                    <w:szCs w:val="18"/>
                  </w:rPr>
                  <w:t>I</w:t>
                </w:r>
                <w:r>
                  <w:rPr>
                    <w:i/>
                    <w:spacing w:val="1"/>
                    <w:sz w:val="18"/>
                    <w:szCs w:val="18"/>
                  </w:rPr>
                  <w:t>n</w:t>
                </w:r>
                <w:r>
                  <w:rPr>
                    <w:i/>
                    <w:sz w:val="18"/>
                    <w:szCs w:val="18"/>
                  </w:rPr>
                  <w:t>f</w:t>
                </w:r>
                <w:r>
                  <w:rPr>
                    <w:i/>
                    <w:spacing w:val="1"/>
                    <w:sz w:val="18"/>
                    <w:szCs w:val="18"/>
                  </w:rPr>
                  <w:t>o</w:t>
                </w:r>
                <w:r>
                  <w:rPr>
                    <w:i/>
                    <w:sz w:val="18"/>
                    <w:szCs w:val="18"/>
                  </w:rPr>
                  <w:t>r</w:t>
                </w:r>
                <w:r>
                  <w:rPr>
                    <w:i/>
                    <w:spacing w:val="-3"/>
                    <w:sz w:val="18"/>
                    <w:szCs w:val="18"/>
                  </w:rPr>
                  <w:t>m</w:t>
                </w:r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z w:val="18"/>
                    <w:szCs w:val="18"/>
                  </w:rPr>
                  <w:t>si</w:t>
                </w:r>
                <w:proofErr w:type="spellEnd"/>
                <w:r>
                  <w:rPr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1"/>
                    <w:sz w:val="18"/>
                    <w:szCs w:val="18"/>
                  </w:rPr>
                  <w:t>E</w:t>
                </w:r>
                <w:r>
                  <w:rPr>
                    <w:i/>
                    <w:sz w:val="18"/>
                    <w:szCs w:val="18"/>
                  </w:rPr>
                  <w:t>le</w:t>
                </w:r>
                <w:r>
                  <w:rPr>
                    <w:i/>
                    <w:spacing w:val="-1"/>
                    <w:sz w:val="18"/>
                    <w:szCs w:val="18"/>
                  </w:rPr>
                  <w:t>k</w:t>
                </w:r>
                <w:r>
                  <w:rPr>
                    <w:i/>
                    <w:sz w:val="18"/>
                    <w:szCs w:val="18"/>
                  </w:rPr>
                  <w:t>tr</w:t>
                </w:r>
                <w:r>
                  <w:rPr>
                    <w:i/>
                    <w:spacing w:val="-1"/>
                    <w:sz w:val="18"/>
                    <w:szCs w:val="18"/>
                  </w:rPr>
                  <w:t>o</w:t>
                </w:r>
                <w:r>
                  <w:rPr>
                    <w:i/>
                    <w:spacing w:val="1"/>
                    <w:sz w:val="18"/>
                    <w:szCs w:val="18"/>
                  </w:rPr>
                  <w:t>n</w:t>
                </w:r>
                <w:r>
                  <w:rPr>
                    <w:i/>
                    <w:sz w:val="18"/>
                    <w:szCs w:val="18"/>
                  </w:rPr>
                  <w:t>ik</w:t>
                </w:r>
                <w:proofErr w:type="spellEnd"/>
                <w:r>
                  <w:rPr>
                    <w:i/>
                    <w:sz w:val="18"/>
                    <w:szCs w:val="18"/>
                  </w:rPr>
                  <w:t xml:space="preserve"> </w:t>
                </w:r>
                <w:r>
                  <w:rPr>
                    <w:i/>
                    <w:spacing w:val="-1"/>
                    <w:sz w:val="18"/>
                    <w:szCs w:val="18"/>
                  </w:rPr>
                  <w:t>d</w:t>
                </w:r>
                <w:r>
                  <w:rPr>
                    <w:i/>
                    <w:spacing w:val="1"/>
                    <w:sz w:val="18"/>
                    <w:szCs w:val="18"/>
                  </w:rPr>
                  <w:t>an</w:t>
                </w:r>
                <w:r>
                  <w:rPr>
                    <w:i/>
                    <w:spacing w:val="-2"/>
                    <w:sz w:val="18"/>
                    <w:szCs w:val="18"/>
                  </w:rPr>
                  <w:t>/</w:t>
                </w:r>
                <w:proofErr w:type="spellStart"/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z w:val="18"/>
                    <w:szCs w:val="18"/>
                  </w:rPr>
                  <w:t>t</w:t>
                </w:r>
                <w:r>
                  <w:rPr>
                    <w:i/>
                    <w:spacing w:val="-1"/>
                    <w:sz w:val="18"/>
                    <w:szCs w:val="18"/>
                  </w:rPr>
                  <w:t>a</w:t>
                </w:r>
                <w:r>
                  <w:rPr>
                    <w:i/>
                    <w:sz w:val="18"/>
                    <w:szCs w:val="18"/>
                  </w:rPr>
                  <w:t>u</w:t>
                </w:r>
                <w:proofErr w:type="spellEnd"/>
                <w:r>
                  <w:rPr>
                    <w:i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3"/>
                    <w:sz w:val="18"/>
                    <w:szCs w:val="18"/>
                  </w:rPr>
                  <w:t>D</w:t>
                </w:r>
                <w:r>
                  <w:rPr>
                    <w:i/>
                    <w:spacing w:val="1"/>
                    <w:sz w:val="18"/>
                    <w:szCs w:val="18"/>
                  </w:rPr>
                  <w:t>o</w:t>
                </w:r>
                <w:r>
                  <w:rPr>
                    <w:i/>
                    <w:spacing w:val="-1"/>
                    <w:sz w:val="18"/>
                    <w:szCs w:val="18"/>
                  </w:rPr>
                  <w:t>k</w:t>
                </w:r>
                <w:r>
                  <w:rPr>
                    <w:i/>
                    <w:spacing w:val="1"/>
                    <w:sz w:val="18"/>
                    <w:szCs w:val="18"/>
                  </w:rPr>
                  <w:t>u</w:t>
                </w:r>
                <w:r>
                  <w:rPr>
                    <w:i/>
                    <w:sz w:val="18"/>
                    <w:szCs w:val="18"/>
                  </w:rPr>
                  <w:t>m</w:t>
                </w:r>
                <w:r>
                  <w:rPr>
                    <w:i/>
                    <w:spacing w:val="-1"/>
                    <w:sz w:val="18"/>
                    <w:szCs w:val="18"/>
                  </w:rPr>
                  <w:t>e</w:t>
                </w:r>
                <w:r>
                  <w:rPr>
                    <w:i/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i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z w:val="18"/>
                    <w:szCs w:val="18"/>
                  </w:rPr>
                  <w:t>E</w:t>
                </w:r>
                <w:r>
                  <w:rPr>
                    <w:i/>
                    <w:spacing w:val="1"/>
                    <w:sz w:val="18"/>
                    <w:szCs w:val="18"/>
                  </w:rPr>
                  <w:t>l</w:t>
                </w:r>
                <w:r>
                  <w:rPr>
                    <w:i/>
                    <w:spacing w:val="-1"/>
                    <w:sz w:val="18"/>
                    <w:szCs w:val="18"/>
                  </w:rPr>
                  <w:t>ek</w:t>
                </w:r>
                <w:r>
                  <w:rPr>
                    <w:i/>
                    <w:sz w:val="18"/>
                    <w:szCs w:val="18"/>
                  </w:rPr>
                  <w:t>tr</w:t>
                </w:r>
                <w:r>
                  <w:rPr>
                    <w:i/>
                    <w:spacing w:val="-1"/>
                    <w:sz w:val="18"/>
                    <w:szCs w:val="18"/>
                  </w:rPr>
                  <w:t>o</w:t>
                </w:r>
                <w:r>
                  <w:rPr>
                    <w:i/>
                    <w:spacing w:val="1"/>
                    <w:sz w:val="18"/>
                    <w:szCs w:val="18"/>
                  </w:rPr>
                  <w:t>n</w:t>
                </w:r>
                <w:r>
                  <w:rPr>
                    <w:i/>
                    <w:sz w:val="18"/>
                    <w:szCs w:val="18"/>
                  </w:rPr>
                  <w:t>ik</w:t>
                </w:r>
                <w:proofErr w:type="spellEnd"/>
                <w:r>
                  <w:rPr>
                    <w:i/>
                    <w:sz w:val="18"/>
                    <w:szCs w:val="18"/>
                  </w:rPr>
                  <w:t xml:space="preserve"> </w:t>
                </w:r>
                <w:r>
                  <w:rPr>
                    <w:i/>
                    <w:spacing w:val="-1"/>
                    <w:sz w:val="18"/>
                    <w:szCs w:val="18"/>
                  </w:rPr>
                  <w:t>d</w:t>
                </w:r>
                <w:r>
                  <w:rPr>
                    <w:i/>
                    <w:spacing w:val="1"/>
                    <w:sz w:val="18"/>
                    <w:szCs w:val="18"/>
                  </w:rPr>
                  <w:t>an</w:t>
                </w:r>
                <w:r>
                  <w:rPr>
                    <w:i/>
                    <w:spacing w:val="-2"/>
                    <w:sz w:val="18"/>
                    <w:szCs w:val="18"/>
                  </w:rPr>
                  <w:t>/</w:t>
                </w:r>
                <w:proofErr w:type="spellStart"/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pacing w:val="-2"/>
                    <w:sz w:val="18"/>
                    <w:szCs w:val="18"/>
                  </w:rPr>
                  <w:t>t</w:t>
                </w:r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z w:val="18"/>
                    <w:szCs w:val="18"/>
                  </w:rPr>
                  <w:t>u</w:t>
                </w:r>
                <w:proofErr w:type="spellEnd"/>
                <w:r>
                  <w:rPr>
                    <w:i/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1"/>
                    <w:sz w:val="18"/>
                    <w:szCs w:val="18"/>
                  </w:rPr>
                  <w:t>ha</w:t>
                </w:r>
                <w:r>
                  <w:rPr>
                    <w:i/>
                    <w:sz w:val="18"/>
                    <w:szCs w:val="18"/>
                  </w:rPr>
                  <w:t>s</w:t>
                </w:r>
                <w:r>
                  <w:rPr>
                    <w:i/>
                    <w:spacing w:val="-3"/>
                    <w:sz w:val="18"/>
                    <w:szCs w:val="18"/>
                  </w:rPr>
                  <w:t>i</w:t>
                </w:r>
                <w:r>
                  <w:rPr>
                    <w:i/>
                    <w:sz w:val="18"/>
                    <w:szCs w:val="18"/>
                  </w:rPr>
                  <w:t>l</w:t>
                </w:r>
                <w:proofErr w:type="spellEnd"/>
                <w:r>
                  <w:rPr>
                    <w:i/>
                    <w:spacing w:val="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1"/>
                    <w:sz w:val="18"/>
                    <w:szCs w:val="18"/>
                  </w:rPr>
                  <w:t>ce</w:t>
                </w:r>
                <w:r>
                  <w:rPr>
                    <w:i/>
                    <w:sz w:val="18"/>
                    <w:szCs w:val="18"/>
                  </w:rPr>
                  <w:t>t</w:t>
                </w:r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pacing w:val="-1"/>
                    <w:sz w:val="18"/>
                    <w:szCs w:val="18"/>
                  </w:rPr>
                  <w:t>k</w:t>
                </w:r>
                <w:r>
                  <w:rPr>
                    <w:i/>
                    <w:spacing w:val="1"/>
                    <w:sz w:val="18"/>
                    <w:szCs w:val="18"/>
                  </w:rPr>
                  <w:t>n</w:t>
                </w:r>
                <w:r>
                  <w:rPr>
                    <w:i/>
                    <w:spacing w:val="-1"/>
                    <w:sz w:val="18"/>
                    <w:szCs w:val="18"/>
                  </w:rPr>
                  <w:t>y</w:t>
                </w:r>
                <w:r>
                  <w:rPr>
                    <w:i/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i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z w:val="18"/>
                    <w:szCs w:val="18"/>
                  </w:rPr>
                  <w:t>m</w:t>
                </w:r>
                <w:r>
                  <w:rPr>
                    <w:i/>
                    <w:spacing w:val="-1"/>
                    <w:sz w:val="18"/>
                    <w:szCs w:val="18"/>
                  </w:rPr>
                  <w:t>e</w:t>
                </w:r>
                <w:r>
                  <w:rPr>
                    <w:i/>
                    <w:sz w:val="18"/>
                    <w:szCs w:val="18"/>
                  </w:rPr>
                  <w:t>r</w:t>
                </w:r>
                <w:r>
                  <w:rPr>
                    <w:i/>
                    <w:spacing w:val="1"/>
                    <w:sz w:val="18"/>
                    <w:szCs w:val="18"/>
                  </w:rPr>
                  <w:t>u</w:t>
                </w:r>
                <w:r>
                  <w:rPr>
                    <w:i/>
                    <w:spacing w:val="-1"/>
                    <w:sz w:val="18"/>
                    <w:szCs w:val="18"/>
                  </w:rPr>
                  <w:t>p</w:t>
                </w:r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pacing w:val="-1"/>
                    <w:sz w:val="18"/>
                    <w:szCs w:val="18"/>
                  </w:rPr>
                  <w:t>ka</w:t>
                </w:r>
                <w:r>
                  <w:rPr>
                    <w:i/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i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pacing w:val="-2"/>
                    <w:sz w:val="18"/>
                    <w:szCs w:val="18"/>
                  </w:rPr>
                  <w:t>l</w:t>
                </w:r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i/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1"/>
                    <w:sz w:val="18"/>
                    <w:szCs w:val="18"/>
                  </w:rPr>
                  <w:t>bu</w:t>
                </w:r>
                <w:r>
                  <w:rPr>
                    <w:i/>
                    <w:spacing w:val="-1"/>
                    <w:sz w:val="18"/>
                    <w:szCs w:val="18"/>
                  </w:rPr>
                  <w:t>k</w:t>
                </w:r>
                <w:r>
                  <w:rPr>
                    <w:i/>
                    <w:sz w:val="18"/>
                    <w:szCs w:val="18"/>
                  </w:rPr>
                  <w:t>ti</w:t>
                </w:r>
                <w:proofErr w:type="spellEnd"/>
                <w:r>
                  <w:rPr>
                    <w:i/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1"/>
                    <w:sz w:val="18"/>
                    <w:szCs w:val="18"/>
                  </w:rPr>
                  <w:t>h</w:t>
                </w:r>
                <w:r>
                  <w:rPr>
                    <w:i/>
                    <w:spacing w:val="4"/>
                    <w:sz w:val="18"/>
                    <w:szCs w:val="18"/>
                  </w:rPr>
                  <w:t>u</w:t>
                </w:r>
                <w:r>
                  <w:rPr>
                    <w:i/>
                    <w:spacing w:val="-1"/>
                    <w:sz w:val="18"/>
                    <w:szCs w:val="18"/>
                  </w:rPr>
                  <w:t>k</w:t>
                </w:r>
                <w:r>
                  <w:rPr>
                    <w:i/>
                    <w:spacing w:val="1"/>
                    <w:sz w:val="18"/>
                    <w:szCs w:val="18"/>
                  </w:rPr>
                  <w:t>u</w:t>
                </w:r>
                <w:r>
                  <w:rPr>
                    <w:i/>
                    <w:sz w:val="18"/>
                    <w:szCs w:val="18"/>
                  </w:rPr>
                  <w:t>m</w:t>
                </w:r>
                <w:proofErr w:type="spellEnd"/>
                <w:r>
                  <w:rPr>
                    <w:i/>
                    <w:sz w:val="18"/>
                    <w:szCs w:val="18"/>
                  </w:rPr>
                  <w:t xml:space="preserve"> y</w:t>
                </w:r>
                <w:r>
                  <w:rPr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i/>
                    <w:spacing w:val="-1"/>
                    <w:sz w:val="18"/>
                    <w:szCs w:val="18"/>
                  </w:rPr>
                  <w:t>n</w:t>
                </w:r>
                <w:r>
                  <w:rPr>
                    <w:i/>
                    <w:sz w:val="18"/>
                    <w:szCs w:val="18"/>
                  </w:rPr>
                  <w:t>g</w:t>
                </w:r>
                <w:r>
                  <w:rPr>
                    <w:i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i/>
                    <w:spacing w:val="-3"/>
                    <w:sz w:val="18"/>
                    <w:szCs w:val="18"/>
                  </w:rPr>
                  <w:t>s</w:t>
                </w:r>
                <w:r>
                  <w:rPr>
                    <w:i/>
                    <w:spacing w:val="1"/>
                    <w:sz w:val="18"/>
                    <w:szCs w:val="18"/>
                  </w:rPr>
                  <w:t>ah</w:t>
                </w:r>
                <w:proofErr w:type="spellEnd"/>
                <w:r>
                  <w:rPr>
                    <w:i/>
                    <w:spacing w:val="-2"/>
                    <w:sz w:val="18"/>
                    <w:szCs w:val="18"/>
                  </w:rPr>
                  <w:t>.</w:t>
                </w:r>
                <w:r>
                  <w:rPr>
                    <w:i/>
                    <w:sz w:val="18"/>
                    <w:szCs w:val="18"/>
                  </w:rPr>
                  <w:t>”</w:t>
                </w:r>
              </w:p>
              <w:p w14:paraId="191CCFD4" w14:textId="77777777" w:rsidR="001A4100" w:rsidRDefault="007548B9">
                <w:pPr>
                  <w:spacing w:line="200" w:lineRule="exact"/>
                  <w:ind w:left="85"/>
                  <w:rPr>
                    <w:sz w:val="18"/>
                    <w:szCs w:val="18"/>
                  </w:rPr>
                </w:pPr>
                <w:r>
                  <w:rPr>
                    <w:rFonts w:ascii="MS UI Gothic" w:eastAsia="MS UI Gothic" w:hAnsi="MS UI Gothic" w:cs="MS UI Gothic"/>
                    <w:w w:val="78"/>
                    <w:sz w:val="18"/>
                    <w:szCs w:val="18"/>
                  </w:rPr>
                  <w:t xml:space="preserve">✓    </w:t>
                </w:r>
                <w:r>
                  <w:rPr>
                    <w:rFonts w:ascii="MS UI Gothic" w:eastAsia="MS UI Gothic" w:hAnsi="MS UI Gothic" w:cs="MS UI Gothic"/>
                    <w:spacing w:val="5"/>
                    <w:w w:val="7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D</w:t>
                </w:r>
                <w:r>
                  <w:rPr>
                    <w:spacing w:val="1"/>
                    <w:sz w:val="18"/>
                    <w:szCs w:val="18"/>
                  </w:rPr>
                  <w:t>oku</w:t>
                </w:r>
                <w:r>
                  <w:rPr>
                    <w:spacing w:val="-1"/>
                    <w:sz w:val="18"/>
                    <w:szCs w:val="18"/>
                  </w:rPr>
                  <w:t>me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tel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h</w:t>
                </w:r>
                <w:proofErr w:type="spellEnd"/>
                <w:r>
                  <w:rPr>
                    <w:spacing w:val="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8"/>
                    <w:szCs w:val="18"/>
                  </w:rPr>
                  <w:t>d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pacing w:val="-1"/>
                    <w:sz w:val="18"/>
                    <w:szCs w:val="18"/>
                  </w:rPr>
                  <w:t>an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ta</w:t>
                </w:r>
                <w:r>
                  <w:rPr>
                    <w:spacing w:val="1"/>
                    <w:sz w:val="18"/>
                    <w:szCs w:val="18"/>
                  </w:rPr>
                  <w:t>ng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-1"/>
                    <w:sz w:val="18"/>
                    <w:szCs w:val="18"/>
                  </w:rPr>
                  <w:t>eca</w:t>
                </w:r>
                <w:r>
                  <w:rPr>
                    <w:sz w:val="18"/>
                    <w:szCs w:val="18"/>
                  </w:rPr>
                  <w:t>ra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le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z w:val="18"/>
                    <w:szCs w:val="18"/>
                  </w:rPr>
                  <w:t>tr</w:t>
                </w:r>
                <w:r>
                  <w:rPr>
                    <w:spacing w:val="1"/>
                    <w:sz w:val="18"/>
                    <w:szCs w:val="18"/>
                  </w:rPr>
                  <w:t>on</w:t>
                </w:r>
                <w:r>
                  <w:rPr>
                    <w:sz w:val="18"/>
                    <w:szCs w:val="18"/>
                  </w:rPr>
                  <w:t>ik</w:t>
                </w:r>
                <w:proofErr w:type="spellEnd"/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8"/>
                    <w:szCs w:val="18"/>
                  </w:rPr>
                  <w:t>men</w:t>
                </w:r>
                <w:r>
                  <w:rPr>
                    <w:spacing w:val="1"/>
                    <w:sz w:val="18"/>
                    <w:szCs w:val="18"/>
                  </w:rPr>
                  <w:t>g</w:t>
                </w:r>
                <w:r>
                  <w:rPr>
                    <w:spacing w:val="-1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un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3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pacing w:val="-3"/>
                    <w:sz w:val="18"/>
                    <w:szCs w:val="18"/>
                  </w:rPr>
                  <w:t>s</w:t>
                </w:r>
                <w:r>
                  <w:rPr>
                    <w:b/>
                    <w:spacing w:val="-1"/>
                    <w:sz w:val="18"/>
                    <w:szCs w:val="18"/>
                  </w:rPr>
                  <w:t>er</w:t>
                </w:r>
                <w:r>
                  <w:rPr>
                    <w:b/>
                    <w:sz w:val="18"/>
                    <w:szCs w:val="18"/>
                  </w:rPr>
                  <w:t>tif</w:t>
                </w:r>
                <w:r>
                  <w:rPr>
                    <w:b/>
                    <w:spacing w:val="1"/>
                    <w:sz w:val="18"/>
                    <w:szCs w:val="18"/>
                  </w:rPr>
                  <w:t>ika</w:t>
                </w:r>
                <w:r>
                  <w:rPr>
                    <w:b/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b/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pacing w:val="-1"/>
                    <w:sz w:val="18"/>
                    <w:szCs w:val="18"/>
                  </w:rPr>
                  <w:t>e</w:t>
                </w:r>
                <w:r>
                  <w:rPr>
                    <w:b/>
                    <w:sz w:val="18"/>
                    <w:szCs w:val="18"/>
                  </w:rPr>
                  <w:t>lektr</w:t>
                </w:r>
                <w:r>
                  <w:rPr>
                    <w:b/>
                    <w:spacing w:val="1"/>
                    <w:sz w:val="18"/>
                    <w:szCs w:val="18"/>
                  </w:rPr>
                  <w:t>on</w:t>
                </w:r>
                <w:r>
                  <w:rPr>
                    <w:b/>
                    <w:spacing w:val="-2"/>
                    <w:sz w:val="18"/>
                    <w:szCs w:val="18"/>
                  </w:rPr>
                  <w:t>i</w:t>
                </w:r>
                <w:r>
                  <w:rPr>
                    <w:b/>
                    <w:sz w:val="18"/>
                    <w:szCs w:val="18"/>
                  </w:rPr>
                  <w:t>k</w:t>
                </w:r>
                <w:proofErr w:type="spellEnd"/>
                <w:r>
                  <w:rPr>
                    <w:b/>
                    <w:spacing w:val="3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sz w:val="18"/>
                    <w:szCs w:val="18"/>
                  </w:rPr>
                  <w:t>y</w:t>
                </w:r>
                <w:r>
                  <w:rPr>
                    <w:spacing w:val="-3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z w:val="18"/>
                    <w:szCs w:val="18"/>
                  </w:rPr>
                  <w:t>g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te</w:t>
                </w:r>
                <w:r>
                  <w:rPr>
                    <w:spacing w:val="-3"/>
                    <w:sz w:val="18"/>
                    <w:szCs w:val="18"/>
                  </w:rPr>
                  <w:t>r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z w:val="18"/>
                    <w:szCs w:val="18"/>
                  </w:rPr>
                  <w:t>t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B</w:t>
                </w:r>
                <w:r>
                  <w:rPr>
                    <w:b/>
                    <w:spacing w:val="1"/>
                    <w:sz w:val="18"/>
                    <w:szCs w:val="18"/>
                  </w:rPr>
                  <w:t>S</w:t>
                </w:r>
                <w:r>
                  <w:rPr>
                    <w:b/>
                    <w:spacing w:val="-1"/>
                    <w:sz w:val="18"/>
                    <w:szCs w:val="18"/>
                  </w:rPr>
                  <w:t>r</w:t>
                </w:r>
                <w:r>
                  <w:rPr>
                    <w:b/>
                    <w:sz w:val="18"/>
                    <w:szCs w:val="18"/>
                  </w:rPr>
                  <w:t>E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>.</w:t>
                </w:r>
              </w:p>
              <w:p w14:paraId="015DAC05" w14:textId="77777777" w:rsidR="001A4100" w:rsidRDefault="007548B9">
                <w:pPr>
                  <w:spacing w:line="200" w:lineRule="exact"/>
                  <w:ind w:left="85"/>
                  <w:rPr>
                    <w:sz w:val="18"/>
                    <w:szCs w:val="18"/>
                  </w:rPr>
                </w:pPr>
                <w:r>
                  <w:rPr>
                    <w:rFonts w:ascii="MS UI Gothic" w:eastAsia="MS UI Gothic" w:hAnsi="MS UI Gothic" w:cs="MS UI Gothic"/>
                    <w:w w:val="78"/>
                    <w:sz w:val="18"/>
                    <w:szCs w:val="18"/>
                  </w:rPr>
                  <w:t xml:space="preserve">✓    </w:t>
                </w:r>
                <w:r>
                  <w:rPr>
                    <w:rFonts w:ascii="MS UI Gothic" w:eastAsia="MS UI Gothic" w:hAnsi="MS UI Gothic" w:cs="MS UI Gothic"/>
                    <w:spacing w:val="5"/>
                    <w:w w:val="78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sz w:val="18"/>
                    <w:szCs w:val="18"/>
                  </w:rPr>
                  <w:t>Su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t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n</w:t>
                </w:r>
                <w:r>
                  <w:rPr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3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t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pacing w:val="-1"/>
                    <w:sz w:val="18"/>
                    <w:szCs w:val="18"/>
                  </w:rPr>
                  <w:t>u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z w:val="18"/>
                    <w:szCs w:val="18"/>
                  </w:rPr>
                  <w:t>t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k</w:t>
                </w:r>
                <w:r>
                  <w:rPr>
                    <w:spacing w:val="-1"/>
                    <w:sz w:val="18"/>
                    <w:szCs w:val="18"/>
                  </w:rPr>
                  <w:t>ea</w:t>
                </w:r>
                <w:r>
                  <w:rPr>
                    <w:sz w:val="18"/>
                    <w:szCs w:val="18"/>
                  </w:rPr>
                  <w:t>slia</w:t>
                </w:r>
                <w:r>
                  <w:rPr>
                    <w:spacing w:val="1"/>
                    <w:sz w:val="18"/>
                    <w:szCs w:val="18"/>
                  </w:rPr>
                  <w:t>nny</w:t>
                </w:r>
                <w:r>
                  <w:rPr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spacing w:val="-3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en</w:t>
                </w:r>
                <w:r>
                  <w:rPr>
                    <w:spacing w:val="1"/>
                    <w:sz w:val="18"/>
                    <w:szCs w:val="18"/>
                  </w:rPr>
                  <w:t>g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ter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z w:val="18"/>
                    <w:szCs w:val="18"/>
                  </w:rPr>
                  <w:t>ftar</w:t>
                </w:r>
                <w:proofErr w:type="spellEnd"/>
                <w:r>
                  <w:rPr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3"/>
                    <w:sz w:val="18"/>
                    <w:szCs w:val="18"/>
                  </w:rPr>
                  <w:t xml:space="preserve"> </w:t>
                </w:r>
                <w:hyperlink r:id="rId3"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h</w:t>
                  </w:r>
                  <w:r>
                    <w:rPr>
                      <w:sz w:val="18"/>
                      <w:szCs w:val="18"/>
                      <w:u w:val="single" w:color="000000"/>
                    </w:rPr>
                    <w:t>t</w:t>
                  </w:r>
                  <w:r>
                    <w:rPr>
                      <w:spacing w:val="-2"/>
                      <w:sz w:val="18"/>
                      <w:szCs w:val="18"/>
                      <w:u w:val="single" w:color="000000"/>
                    </w:rPr>
                    <w:t>t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p</w:t>
                  </w:r>
                  <w:r>
                    <w:rPr>
                      <w:sz w:val="18"/>
                      <w:szCs w:val="18"/>
                      <w:u w:val="single" w:color="000000"/>
                    </w:rPr>
                    <w:t>: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/</w:t>
                  </w:r>
                  <w:r>
                    <w:rPr>
                      <w:sz w:val="18"/>
                      <w:szCs w:val="18"/>
                      <w:u w:val="single" w:color="000000"/>
                    </w:rPr>
                    <w:t>/e</w:t>
                  </w:r>
                  <w:r>
                    <w:rPr>
                      <w:spacing w:val="-2"/>
                      <w:sz w:val="18"/>
                      <w:szCs w:val="18"/>
                      <w:u w:val="single" w:color="000000"/>
                    </w:rPr>
                    <w:t>-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o</w:t>
                  </w:r>
                  <w:r>
                    <w:rPr>
                      <w:sz w:val="18"/>
                      <w:szCs w:val="18"/>
                      <w:u w:val="single" w:color="000000"/>
                    </w:rPr>
                    <w:t>ffic</w:t>
                  </w:r>
                  <w:r>
                    <w:rPr>
                      <w:spacing w:val="-1"/>
                      <w:sz w:val="18"/>
                      <w:szCs w:val="18"/>
                      <w:u w:val="single" w:color="000000"/>
                    </w:rPr>
                    <w:t>e</w:t>
                  </w:r>
                  <w:r>
                    <w:rPr>
                      <w:sz w:val="18"/>
                      <w:szCs w:val="18"/>
                      <w:u w:val="single" w:color="000000"/>
                    </w:rPr>
                    <w:t>.s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u</w:t>
                  </w:r>
                  <w:r>
                    <w:rPr>
                      <w:spacing w:val="-1"/>
                      <w:sz w:val="18"/>
                      <w:szCs w:val="18"/>
                      <w:u w:val="single" w:color="000000"/>
                    </w:rPr>
                    <w:t>me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d</w:t>
                  </w:r>
                  <w:r>
                    <w:rPr>
                      <w:spacing w:val="-1"/>
                      <w:sz w:val="18"/>
                      <w:szCs w:val="18"/>
                      <w:u w:val="single" w:color="000000"/>
                    </w:rPr>
                    <w:t>a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n</w:t>
                  </w:r>
                  <w:r>
                    <w:rPr>
                      <w:spacing w:val="-1"/>
                      <w:sz w:val="18"/>
                      <w:szCs w:val="18"/>
                      <w:u w:val="single" w:color="000000"/>
                    </w:rPr>
                    <w:t>g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k</w:t>
                  </w:r>
                  <w:r>
                    <w:rPr>
                      <w:spacing w:val="-1"/>
                      <w:sz w:val="18"/>
                      <w:szCs w:val="18"/>
                      <w:u w:val="single" w:color="000000"/>
                    </w:rPr>
                    <w:t>a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b</w:t>
                  </w:r>
                  <w:r>
                    <w:rPr>
                      <w:spacing w:val="-2"/>
                      <w:sz w:val="18"/>
                      <w:szCs w:val="18"/>
                      <w:u w:val="single" w:color="000000"/>
                    </w:rPr>
                    <w:t>.</w:t>
                  </w:r>
                  <w:r>
                    <w:rPr>
                      <w:spacing w:val="1"/>
                      <w:sz w:val="18"/>
                      <w:szCs w:val="18"/>
                      <w:u w:val="single" w:color="000000"/>
                    </w:rPr>
                    <w:t>go</w:t>
                  </w:r>
                  <w:r>
                    <w:rPr>
                      <w:spacing w:val="-2"/>
                      <w:sz w:val="18"/>
                      <w:szCs w:val="18"/>
                      <w:u w:val="single" w:color="000000"/>
                    </w:rPr>
                    <w:t>.</w:t>
                  </w:r>
                  <w:r>
                    <w:rPr>
                      <w:sz w:val="18"/>
                      <w:szCs w:val="18"/>
                      <w:u w:val="single" w:color="000000"/>
                    </w:rPr>
                    <w:t>i</w:t>
                  </w:r>
                  <w:r>
                    <w:rPr>
                      <w:spacing w:val="3"/>
                      <w:sz w:val="18"/>
                      <w:szCs w:val="18"/>
                      <w:u w:val="single" w:color="000000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,</w:t>
                  </w:r>
                  <w:r>
                    <w:rPr>
                      <w:spacing w:val="-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8"/>
                      <w:szCs w:val="18"/>
                    </w:rPr>
                    <w:t>k</w:t>
                  </w:r>
                </w:hyperlink>
                <w:r>
                  <w:rPr>
                    <w:spacing w:val="1"/>
                    <w:sz w:val="18"/>
                    <w:szCs w:val="18"/>
                  </w:rPr>
                  <w:t>od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proofErr w:type="spellEnd"/>
                <w:r>
                  <w:rPr>
                    <w:sz w:val="18"/>
                    <w:szCs w:val="18"/>
                  </w:rPr>
                  <w:t>: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YWU</w:t>
                </w:r>
                <w:r>
                  <w:rPr>
                    <w:spacing w:val="1"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t>ZDE5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4B006" w14:textId="32DA5052" w:rsidR="001A4100" w:rsidRPr="00C543A5" w:rsidRDefault="00C543A5" w:rsidP="00C543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D324A3" wp14:editId="67170604">
              <wp:simplePos x="0" y="0"/>
              <wp:positionH relativeFrom="page">
                <wp:posOffset>1398317</wp:posOffset>
              </wp:positionH>
              <wp:positionV relativeFrom="page">
                <wp:posOffset>7609840</wp:posOffset>
              </wp:positionV>
              <wp:extent cx="6796585" cy="665480"/>
              <wp:effectExtent l="0" t="0" r="4445" b="12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6585" cy="66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F513C" w14:textId="77777777" w:rsidR="00C543A5" w:rsidRDefault="00C543A5" w:rsidP="00C543A5">
                          <w:pPr>
                            <w:tabs>
                              <w:tab w:val="left" w:pos="10020"/>
                            </w:tabs>
                            <w:spacing w:line="200" w:lineRule="exact"/>
                            <w:ind w:left="20" w:right="-27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proofErr w:type="spellEnd"/>
                          <w:r>
                            <w:rPr>
                              <w:b/>
                              <w:i/>
                              <w:spacing w:val="1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 xml:space="preserve">: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ab/>
                          </w:r>
                        </w:p>
                        <w:p w14:paraId="27FC12BC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UU ITE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C678905" w14:textId="77777777" w:rsidR="00C543A5" w:rsidRDefault="00C543A5" w:rsidP="00C543A5">
                          <w:pPr>
                            <w:spacing w:line="200" w:lineRule="exact"/>
                            <w:ind w:left="44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“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si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ha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</w:t>
                          </w:r>
                          <w:proofErr w:type="spellEnd"/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bu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ti</w:t>
                          </w:r>
                          <w:proofErr w:type="spellEnd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i/>
                              <w:spacing w:val="3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y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>ah</w:t>
                          </w:r>
                          <w:proofErr w:type="spellEnd"/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”</w:t>
                          </w:r>
                        </w:p>
                        <w:p w14:paraId="7B004CAB" w14:textId="7777777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oku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tel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h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eca</w:t>
                          </w:r>
                          <w:r>
                            <w:rPr>
                              <w:sz w:val="18"/>
                              <w:szCs w:val="18"/>
                            </w:rPr>
                            <w:t>ra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ik</w:t>
                          </w:r>
                          <w:proofErr w:type="spellEnd"/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men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3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tif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ika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lektr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on</w:t>
                          </w:r>
                          <w:r>
                            <w:rPr>
                              <w:b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58A43BE" w14:textId="74B89FA7" w:rsidR="00C543A5" w:rsidRDefault="00C543A5" w:rsidP="00C543A5">
                          <w:pPr>
                            <w:spacing w:line="200" w:lineRule="exact"/>
                            <w:ind w:left="8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S UI Gothic" w:eastAsia="MS UI Gothic" w:hAnsi="MS UI Gothic" w:cs="MS UI Gothic"/>
                              <w:w w:val="78"/>
                              <w:sz w:val="18"/>
                              <w:szCs w:val="18"/>
                            </w:rPr>
                            <w:t xml:space="preserve">✓    </w:t>
                          </w:r>
                          <w:r>
                            <w:rPr>
                              <w:rFonts w:ascii="MS UI Gothic" w:eastAsia="MS UI Gothic" w:hAnsi="MS UI Gothic" w:cs="MS UI Gothic"/>
                              <w:spacing w:val="5"/>
                              <w:w w:val="7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Su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ea</w:t>
                          </w:r>
                          <w:r>
                            <w:rPr>
                              <w:sz w:val="18"/>
                              <w:szCs w:val="18"/>
                            </w:rPr>
                            <w:t>slia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nny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ter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ftar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ffic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.s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me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>go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k</w:t>
                            </w:r>
                          </w:hyperlink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>od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 w:rsidR="001275F8" w:rsidRPr="00292A95">
                            <w:rPr>
                              <w:sz w:val="18"/>
                              <w:szCs w:val="18"/>
                              <w:lang w:val="en-ID"/>
                            </w:rPr>
                            <w:t>MZGZZMIY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6FD324A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10.1pt;margin-top:599.2pt;width:535.15pt;height:52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" filled="f" stroked="f">
              <v:textbox inset="0,0,0,0">
                <w:txbxContent>
                  <w:p w14:paraId="119F513C" w14:textId="77777777" w:rsidR="00C543A5" w:rsidRDefault="00C543A5" w:rsidP="00C543A5">
                    <w:pPr>
                      <w:tabs>
                        <w:tab w:val="left" w:pos="10020"/>
                      </w:tabs>
                      <w:spacing w:line="200" w:lineRule="exact"/>
                      <w:ind w:left="20" w:right="-27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C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pacing w:val="-2"/>
                        <w:sz w:val="18"/>
                        <w:szCs w:val="18"/>
                        <w:u w:val="single" w:color="000000"/>
                      </w:rPr>
                      <w:t>t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n</w:t>
                    </w:r>
                    <w:r>
                      <w:rPr>
                        <w:b/>
                        <w:i/>
                        <w:spacing w:val="1"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 xml:space="preserve">: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  <w:p w14:paraId="27FC12BC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UU ITE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No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20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  <w:p w14:paraId="0C678905" w14:textId="77777777" w:rsidR="00C543A5" w:rsidRDefault="00C543A5" w:rsidP="00C543A5">
                    <w:pPr>
                      <w:spacing w:line="200" w:lineRule="exact"/>
                      <w:ind w:left="445"/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“</w:t>
                    </w:r>
                    <w:r>
                      <w:rPr>
                        <w:i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f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si 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le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ik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ek</w:t>
                    </w:r>
                    <w:r>
                      <w:rPr>
                        <w:i/>
                        <w:sz w:val="18"/>
                        <w:szCs w:val="18"/>
                      </w:rPr>
                      <w:t>tr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ik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ha</w:t>
                    </w:r>
                    <w:r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ce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y</w:t>
                    </w:r>
                    <w:r>
                      <w:rPr>
                        <w:i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ka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bu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z w:val="18"/>
                        <w:szCs w:val="18"/>
                      </w:rPr>
                      <w:t>ti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h</w:t>
                    </w:r>
                    <w:r>
                      <w:rPr>
                        <w:i/>
                        <w:spacing w:val="3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 y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>ah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.</w:t>
                    </w:r>
                    <w:r>
                      <w:rPr>
                        <w:i/>
                        <w:sz w:val="18"/>
                        <w:szCs w:val="18"/>
                      </w:rPr>
                      <w:t>”</w:t>
                    </w:r>
                  </w:p>
                  <w:p w14:paraId="7B004CAB" w14:textId="7777777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oku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me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tel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eca</w:t>
                    </w:r>
                    <w:r>
                      <w:rPr>
                        <w:sz w:val="18"/>
                        <w:szCs w:val="18"/>
                      </w:rPr>
                      <w:t xml:space="preserve">ra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le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sz w:val="18"/>
                        <w:szCs w:val="18"/>
                      </w:rPr>
                      <w:t>ik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men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un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er</w:t>
                    </w:r>
                    <w:r>
                      <w:rPr>
                        <w:b/>
                        <w:sz w:val="18"/>
                        <w:szCs w:val="18"/>
                      </w:rPr>
                      <w:t>tif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ika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z w:val="18"/>
                        <w:szCs w:val="18"/>
                      </w:rPr>
                      <w:t>lektr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on</w:t>
                    </w:r>
                    <w:r>
                      <w:rPr>
                        <w:b/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z w:val="18"/>
                        <w:szCs w:val="18"/>
                      </w:rPr>
                      <w:t>k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y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te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>B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>r</w:t>
                    </w:r>
                    <w:r>
                      <w:rPr>
                        <w:b/>
                        <w:sz w:val="18"/>
                        <w:szCs w:val="18"/>
                      </w:rPr>
                      <w:t>E.</w:t>
                    </w:r>
                  </w:p>
                  <w:p w14:paraId="558A43BE" w14:textId="74B89FA7" w:rsidR="00C543A5" w:rsidRDefault="00C543A5" w:rsidP="00C543A5">
                    <w:pPr>
                      <w:spacing w:line="200" w:lineRule="exact"/>
                      <w:ind w:left="85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S UI Gothic" w:eastAsia="MS UI Gothic" w:hAnsi="MS UI Gothic" w:cs="MS UI Gothic"/>
                        <w:w w:val="78"/>
                        <w:sz w:val="18"/>
                        <w:szCs w:val="18"/>
                      </w:rPr>
                      <w:t xml:space="preserve">✓    </w:t>
                    </w:r>
                    <w:r>
                      <w:rPr>
                        <w:rFonts w:ascii="MS UI Gothic" w:eastAsia="MS UI Gothic" w:hAnsi="MS UI Gothic" w:cs="MS UI Gothic"/>
                        <w:spacing w:val="5"/>
                        <w:w w:val="7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Su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d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p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d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u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ea</w:t>
                    </w:r>
                    <w:r>
                      <w:rPr>
                        <w:sz w:val="18"/>
                        <w:szCs w:val="18"/>
                      </w:rPr>
                      <w:t>slia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nny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ter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ftar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hyperlink r:id="rId2"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h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p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: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/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-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ffic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.s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u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me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n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g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k</w:t>
                      </w:r>
                      <w:r>
                        <w:rPr>
                          <w:spacing w:val="-1"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b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pacing w:val="1"/>
                          <w:sz w:val="18"/>
                          <w:szCs w:val="18"/>
                          <w:u w:val="single" w:color="000000"/>
                        </w:rPr>
                        <w:t>go</w:t>
                      </w:r>
                      <w:r>
                        <w:rPr>
                          <w:spacing w:val="-2"/>
                          <w:sz w:val="18"/>
                          <w:szCs w:val="18"/>
                          <w:u w:val="single" w:color="000000"/>
                        </w:rPr>
                        <w:t>.</w:t>
                      </w:r>
                      <w:r>
                        <w:rPr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spacing w:val="3"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 xml:space="preserve"> k</w:t>
                      </w:r>
                    </w:hyperlink>
                    <w:r>
                      <w:rPr>
                        <w:spacing w:val="1"/>
                        <w:sz w:val="18"/>
                        <w:szCs w:val="18"/>
                      </w:rPr>
                      <w:t>od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: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 w:rsidR="001275F8" w:rsidRPr="00292A95">
                      <w:rPr>
                        <w:sz w:val="18"/>
                        <w:szCs w:val="18"/>
                        <w:lang w:val="en-ID"/>
                      </w:rPr>
                      <w:t>MZGZZMIY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A400" w14:textId="77777777" w:rsidR="009125BF" w:rsidRDefault="009125BF">
      <w:r>
        <w:separator/>
      </w:r>
    </w:p>
  </w:footnote>
  <w:footnote w:type="continuationSeparator" w:id="0">
    <w:p w14:paraId="6C2D4687" w14:textId="77777777" w:rsidR="009125BF" w:rsidRDefault="0091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430B"/>
    <w:multiLevelType w:val="multilevel"/>
    <w:tmpl w:val="83F602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00"/>
    <w:rsid w:val="000A7A9F"/>
    <w:rsid w:val="001275F8"/>
    <w:rsid w:val="00192782"/>
    <w:rsid w:val="001A4100"/>
    <w:rsid w:val="00233F51"/>
    <w:rsid w:val="00462F4D"/>
    <w:rsid w:val="004B644F"/>
    <w:rsid w:val="0065009E"/>
    <w:rsid w:val="00671794"/>
    <w:rsid w:val="00697DE0"/>
    <w:rsid w:val="007548B9"/>
    <w:rsid w:val="007C1875"/>
    <w:rsid w:val="00800EF9"/>
    <w:rsid w:val="00801D20"/>
    <w:rsid w:val="009125BF"/>
    <w:rsid w:val="00A7689B"/>
    <w:rsid w:val="00AB7CCB"/>
    <w:rsid w:val="00C45D8E"/>
    <w:rsid w:val="00C543A5"/>
    <w:rsid w:val="00CB7658"/>
    <w:rsid w:val="00CC5352"/>
    <w:rsid w:val="00D13CCA"/>
    <w:rsid w:val="00D35427"/>
    <w:rsid w:val="00D85DE7"/>
    <w:rsid w:val="00E125EC"/>
    <w:rsid w:val="00E75170"/>
    <w:rsid w:val="00EA2259"/>
    <w:rsid w:val="00EE2EC0"/>
    <w:rsid w:val="00F67F8F"/>
    <w:rsid w:val="00F95E9B"/>
    <w:rsid w:val="00FD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29CCAEA"/>
  <w15:docId w15:val="{E68459EC-BFAF-406E-B18A-89E9B5B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800EF9"/>
    <w:pPr>
      <w:jc w:val="both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3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3A5"/>
  </w:style>
  <w:style w:type="paragraph" w:styleId="Footer">
    <w:name w:val="footer"/>
    <w:basedOn w:val="Normal"/>
    <w:link w:val="FooterChar"/>
    <w:uiPriority w:val="99"/>
    <w:unhideWhenUsed/>
    <w:rsid w:val="00C54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sanditik@sumedangkab.go.id" TargetMode="External"/><Relationship Id="rId13" Type="http://schemas.openxmlformats.org/officeDocument/2006/relationships/hyperlink" Target="mailto:@sumedang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@sumedangk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e-office.sumedangkab.go.id/" TargetMode="External"/><Relationship Id="rId2" Type="http://schemas.openxmlformats.org/officeDocument/2006/relationships/hyperlink" Target="http://e-office.sumedangkab.go.id/" TargetMode="External"/><Relationship Id="rId1" Type="http://schemas.openxmlformats.org/officeDocument/2006/relationships/hyperlink" Target="http://e-office.sumedangkab.go.id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e-office.sumedangkab.go.id/" TargetMode="External"/><Relationship Id="rId1" Type="http://schemas.openxmlformats.org/officeDocument/2006/relationships/hyperlink" Target="http://e-office.sumedang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alfan fathurohman</dc:creator>
  <cp:lastModifiedBy>deden</cp:lastModifiedBy>
  <cp:revision>8</cp:revision>
  <dcterms:created xsi:type="dcterms:W3CDTF">2021-12-28T09:17:00Z</dcterms:created>
  <dcterms:modified xsi:type="dcterms:W3CDTF">2021-12-28T09:28:00Z</dcterms:modified>
</cp:coreProperties>
</file>